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8D" w:rsidRDefault="00CD228D">
      <w:pPr>
        <w:spacing w:line="200" w:lineRule="exact"/>
      </w:pPr>
    </w:p>
    <w:p w:rsidR="00CD228D" w:rsidRDefault="00CD228D">
      <w:pPr>
        <w:spacing w:line="200" w:lineRule="exact"/>
      </w:pPr>
    </w:p>
    <w:p w:rsidR="00CD228D" w:rsidRDefault="00CD228D">
      <w:pPr>
        <w:spacing w:before="2" w:line="260" w:lineRule="exact"/>
        <w:rPr>
          <w:sz w:val="26"/>
          <w:szCs w:val="26"/>
        </w:rPr>
      </w:pPr>
    </w:p>
    <w:p w:rsidR="00CD228D" w:rsidRDefault="0032632D">
      <w:pPr>
        <w:spacing w:before="4"/>
        <w:ind w:left="160" w:right="9586"/>
        <w:jc w:val="both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pacing w:val="-4"/>
          <w:sz w:val="28"/>
          <w:szCs w:val="28"/>
        </w:rPr>
        <w:t>O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BJ</w:t>
      </w:r>
      <w:r>
        <w:rPr>
          <w:rFonts w:ascii="Calibri Light" w:eastAsia="Calibri Light" w:hAnsi="Calibri Light" w:cs="Calibri Light"/>
          <w:spacing w:val="-5"/>
          <w:sz w:val="28"/>
          <w:szCs w:val="28"/>
        </w:rPr>
        <w:t>E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CT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I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V</w:t>
      </w:r>
      <w:r>
        <w:rPr>
          <w:rFonts w:ascii="Calibri Light" w:eastAsia="Calibri Light" w:hAnsi="Calibri Light" w:cs="Calibri Light"/>
          <w:sz w:val="28"/>
          <w:szCs w:val="28"/>
        </w:rPr>
        <w:t>E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 xml:space="preserve"> </w:t>
      </w:r>
      <w:r>
        <w:rPr>
          <w:rFonts w:ascii="Calibri Light" w:eastAsia="Calibri Light" w:hAnsi="Calibri Light" w:cs="Calibri Light"/>
          <w:sz w:val="28"/>
          <w:szCs w:val="28"/>
        </w:rPr>
        <w:t>-</w:t>
      </w:r>
    </w:p>
    <w:p w:rsidR="00CD228D" w:rsidRDefault="00CD228D">
      <w:pPr>
        <w:spacing w:before="8" w:line="120" w:lineRule="exact"/>
        <w:rPr>
          <w:sz w:val="13"/>
          <w:szCs w:val="13"/>
        </w:rPr>
      </w:pPr>
    </w:p>
    <w:p w:rsidR="00CD228D" w:rsidRDefault="0032632D">
      <w:pPr>
        <w:ind w:left="160" w:right="12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king,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lw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rn.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 love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lw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tual,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lw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tasks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man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   I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ski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ls,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ful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-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king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lone.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xib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djust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 I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m 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n.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would love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 have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oppo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tun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 w:rsidR="00EC23FC">
        <w:rPr>
          <w:sz w:val="24"/>
          <w:szCs w:val="24"/>
        </w:rPr>
        <w:t>work for your company</w:t>
      </w:r>
      <w:r>
        <w:rPr>
          <w:sz w:val="24"/>
          <w:szCs w:val="24"/>
        </w:rPr>
        <w:t>.</w:t>
      </w:r>
    </w:p>
    <w:p w:rsidR="00CD228D" w:rsidRDefault="00CD228D">
      <w:pPr>
        <w:spacing w:before="5" w:line="120" w:lineRule="exact"/>
        <w:rPr>
          <w:sz w:val="12"/>
          <w:szCs w:val="12"/>
        </w:rPr>
      </w:pPr>
    </w:p>
    <w:p w:rsidR="00CD228D" w:rsidRDefault="00CD228D">
      <w:pPr>
        <w:spacing w:line="200" w:lineRule="exact"/>
      </w:pPr>
    </w:p>
    <w:p w:rsidR="00CD228D" w:rsidRDefault="0032632D">
      <w:pPr>
        <w:ind w:left="160" w:right="8922"/>
        <w:jc w:val="both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pacing w:val="-1"/>
          <w:sz w:val="28"/>
          <w:szCs w:val="28"/>
        </w:rPr>
        <w:t>T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E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C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H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N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I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C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A</w:t>
      </w:r>
      <w:r>
        <w:rPr>
          <w:rFonts w:ascii="Calibri Light" w:eastAsia="Calibri Light" w:hAnsi="Calibri Light" w:cs="Calibri Light"/>
          <w:sz w:val="28"/>
          <w:szCs w:val="28"/>
        </w:rPr>
        <w:t>L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SK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I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LL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</w:p>
    <w:p w:rsidR="00CD228D" w:rsidRDefault="00CD228D">
      <w:pPr>
        <w:spacing w:before="8" w:line="120" w:lineRule="exact"/>
        <w:rPr>
          <w:sz w:val="13"/>
          <w:szCs w:val="13"/>
        </w:rPr>
      </w:pPr>
    </w:p>
    <w:p w:rsidR="00CD228D" w:rsidRDefault="0032632D">
      <w:pPr>
        <w:ind w:left="160" w:right="121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Mic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osoft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5,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+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Visu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sic,</w:t>
      </w:r>
      <w:r>
        <w:rPr>
          <w:spacing w:val="-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Q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/da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/</w:t>
      </w:r>
      <w:r>
        <w:rPr>
          <w:spacing w:val="5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L,</w:t>
      </w:r>
      <w:r>
        <w:rPr>
          <w:spacing w:val="-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indows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0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tems,</w:t>
      </w:r>
      <w:r>
        <w:rPr>
          <w:spacing w:val="-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t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ng,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ns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</w:t>
      </w:r>
      <w:r>
        <w:rPr>
          <w:spacing w:val="1"/>
          <w:sz w:val="24"/>
          <w:szCs w:val="24"/>
        </w:rPr>
        <w:t>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hub</w:t>
      </w:r>
      <w:proofErr w:type="spellEnd"/>
      <w:r>
        <w:rPr>
          <w:sz w:val="24"/>
          <w:szCs w:val="24"/>
        </w:rPr>
        <w:t xml:space="preserve"> 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rsion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l, 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TS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x/Ubuntu 16.04, Vi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Vim,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 xml:space="preserve">inux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ll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ripts, Agi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rum, BA</w:t>
      </w:r>
      <w:r>
        <w:rPr>
          <w:spacing w:val="3"/>
          <w:sz w:val="24"/>
          <w:szCs w:val="24"/>
        </w:rPr>
        <w:t>S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C,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G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F216D3">
        <w:rPr>
          <w:sz w:val="24"/>
          <w:szCs w:val="24"/>
        </w:rPr>
        <w:t>, Robotics Programming (Lego Mindstorms ROBOTC), computer hardware, Sonic Pi, Arduino Programming</w:t>
      </w:r>
    </w:p>
    <w:p w:rsidR="00CD228D" w:rsidRDefault="0032632D">
      <w:pPr>
        <w:spacing w:before="48"/>
        <w:ind w:left="160" w:right="9823"/>
        <w:jc w:val="both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pacing w:val="-3"/>
          <w:sz w:val="28"/>
          <w:szCs w:val="28"/>
        </w:rPr>
        <w:t>PR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O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J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E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C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T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</w:p>
    <w:p w:rsidR="00CD228D" w:rsidRDefault="00CD228D">
      <w:pPr>
        <w:spacing w:before="5" w:line="140" w:lineRule="exact"/>
        <w:rPr>
          <w:sz w:val="14"/>
          <w:szCs w:val="14"/>
        </w:rPr>
      </w:pPr>
    </w:p>
    <w:p w:rsidR="00CD228D" w:rsidRDefault="0032632D">
      <w:pPr>
        <w:ind w:left="160" w:right="118"/>
        <w:jc w:val="both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-2"/>
          <w:sz w:val="24"/>
          <w:szCs w:val="24"/>
        </w:rPr>
        <w:t>Dung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on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C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w</w:t>
      </w:r>
      <w:r>
        <w:rPr>
          <w:rFonts w:ascii="Calibri Light" w:eastAsia="Calibri Light" w:hAnsi="Calibri Light" w:cs="Calibri Light"/>
          <w:sz w:val="24"/>
          <w:szCs w:val="24"/>
        </w:rPr>
        <w:t>l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G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am</w:t>
      </w:r>
      <w:r>
        <w:rPr>
          <w:rFonts w:ascii="Calibri Light" w:eastAsia="Calibri Light" w:hAnsi="Calibri Light" w:cs="Calibri Light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 xml:space="preserve">                                                                                                                                       </w:t>
      </w:r>
      <w:r>
        <w:rPr>
          <w:rFonts w:ascii="Calibri Light" w:eastAsia="Calibri Light" w:hAnsi="Calibri Light" w:cs="Calibri Light"/>
          <w:spacing w:val="35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p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n</w:t>
      </w:r>
      <w:r>
        <w:rPr>
          <w:rFonts w:ascii="Calibri Light" w:eastAsia="Calibri Light" w:hAnsi="Calibri Light" w:cs="Calibri Light"/>
          <w:sz w:val="24"/>
          <w:szCs w:val="24"/>
        </w:rPr>
        <w:t>g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2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0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1</w:t>
      </w:r>
      <w:r>
        <w:rPr>
          <w:rFonts w:ascii="Calibri Light" w:eastAsia="Calibri Light" w:hAnsi="Calibri Light" w:cs="Calibri Light"/>
          <w:sz w:val="24"/>
          <w:szCs w:val="24"/>
        </w:rPr>
        <w:t>5</w:t>
      </w:r>
    </w:p>
    <w:p w:rsidR="00CD228D" w:rsidRDefault="0032632D">
      <w:pPr>
        <w:spacing w:before="16"/>
        <w:ind w:left="160" w:right="9691"/>
        <w:jc w:val="both"/>
        <w:rPr>
          <w:sz w:val="24"/>
          <w:szCs w:val="24"/>
        </w:rPr>
      </w:pPr>
      <w:r>
        <w:rPr>
          <w:i/>
          <w:sz w:val="24"/>
          <w:szCs w:val="24"/>
        </w:rPr>
        <w:t>Club Pro</w:t>
      </w:r>
      <w:r>
        <w:rPr>
          <w:i/>
          <w:spacing w:val="1"/>
          <w:sz w:val="24"/>
          <w:szCs w:val="24"/>
        </w:rPr>
        <w:t>j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</w:p>
    <w:p w:rsidR="00CD228D" w:rsidRDefault="0032632D">
      <w:pPr>
        <w:ind w:left="160" w:right="118"/>
        <w:jc w:val="both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shor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sign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Club,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tem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Dung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dled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side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shops,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sses,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ing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signed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outs,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logue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 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 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ta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t.</w:t>
      </w:r>
    </w:p>
    <w:p w:rsidR="00CD228D" w:rsidRDefault="00CD228D">
      <w:pPr>
        <w:spacing w:before="5" w:line="120" w:lineRule="exact"/>
        <w:rPr>
          <w:sz w:val="12"/>
          <w:szCs w:val="12"/>
        </w:rPr>
      </w:pPr>
    </w:p>
    <w:p w:rsidR="00CD228D" w:rsidRDefault="00CD228D">
      <w:pPr>
        <w:spacing w:line="200" w:lineRule="exact"/>
      </w:pPr>
    </w:p>
    <w:p w:rsidR="00CD228D" w:rsidRDefault="0032632D">
      <w:pPr>
        <w:ind w:left="160" w:right="9580"/>
        <w:jc w:val="both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pacing w:val="-3"/>
          <w:sz w:val="28"/>
          <w:szCs w:val="28"/>
        </w:rPr>
        <w:t>EDU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C</w:t>
      </w:r>
      <w:r>
        <w:rPr>
          <w:rFonts w:ascii="Calibri Light" w:eastAsia="Calibri Light" w:hAnsi="Calibri Light" w:cs="Calibri Light"/>
          <w:spacing w:val="-5"/>
          <w:sz w:val="28"/>
          <w:szCs w:val="28"/>
        </w:rPr>
        <w:t>A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TI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O</w:t>
      </w:r>
      <w:r>
        <w:rPr>
          <w:rFonts w:ascii="Calibri Light" w:eastAsia="Calibri Light" w:hAnsi="Calibri Light" w:cs="Calibri Light"/>
          <w:sz w:val="28"/>
          <w:szCs w:val="28"/>
        </w:rPr>
        <w:t>N</w:t>
      </w:r>
    </w:p>
    <w:p w:rsidR="00CD228D" w:rsidRDefault="00CD228D">
      <w:pPr>
        <w:spacing w:before="5" w:line="140" w:lineRule="exact"/>
        <w:rPr>
          <w:sz w:val="14"/>
          <w:szCs w:val="14"/>
        </w:rPr>
      </w:pPr>
    </w:p>
    <w:p w:rsidR="00CD228D" w:rsidRDefault="0032632D">
      <w:pPr>
        <w:ind w:left="160" w:right="118"/>
        <w:jc w:val="both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-4"/>
          <w:sz w:val="24"/>
          <w:szCs w:val="24"/>
        </w:rPr>
        <w:t>M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n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s</w:t>
      </w:r>
      <w:r>
        <w:rPr>
          <w:rFonts w:ascii="Calibri Light" w:eastAsia="Calibri Light" w:hAnsi="Calibri Light" w:cs="Calibri Light"/>
          <w:sz w:val="24"/>
          <w:szCs w:val="24"/>
        </w:rPr>
        <w:t>fi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ld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U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n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v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er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sz w:val="24"/>
          <w:szCs w:val="24"/>
        </w:rPr>
        <w:t>y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o</w:t>
      </w:r>
      <w:r>
        <w:rPr>
          <w:rFonts w:ascii="Calibri Light" w:eastAsia="Calibri Light" w:hAnsi="Calibri Light" w:cs="Calibri Light"/>
          <w:sz w:val="24"/>
          <w:szCs w:val="24"/>
        </w:rPr>
        <w:t>f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P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nns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y</w:t>
      </w:r>
      <w:r>
        <w:rPr>
          <w:rFonts w:ascii="Calibri Light" w:eastAsia="Calibri Light" w:hAnsi="Calibri Light" w:cs="Calibri Light"/>
          <w:sz w:val="24"/>
          <w:szCs w:val="24"/>
        </w:rPr>
        <w:t>l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v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n</w:t>
      </w:r>
      <w:r>
        <w:rPr>
          <w:rFonts w:ascii="Calibri Light" w:eastAsia="Calibri Light" w:hAnsi="Calibri Light" w:cs="Calibri Light"/>
          <w:sz w:val="24"/>
          <w:szCs w:val="24"/>
        </w:rPr>
        <w:t>ia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GP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 xml:space="preserve"> 3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.</w:t>
      </w:r>
      <w:r w:rsidR="00F216D3">
        <w:rPr>
          <w:rFonts w:ascii="Calibri Light" w:eastAsia="Calibri Light" w:hAnsi="Calibri Light" w:cs="Calibri Light"/>
          <w:spacing w:val="-2"/>
          <w:sz w:val="24"/>
          <w:szCs w:val="24"/>
        </w:rPr>
        <w:t>4</w:t>
      </w:r>
      <w:r>
        <w:rPr>
          <w:rFonts w:ascii="Calibri Light" w:eastAsia="Calibri Light" w:hAnsi="Calibri Light" w:cs="Calibri Light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Calibri Light" w:eastAsia="Calibri Light" w:hAnsi="Calibri Light" w:cs="Calibri Light"/>
          <w:spacing w:val="22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201</w:t>
      </w:r>
      <w:r>
        <w:rPr>
          <w:rFonts w:ascii="Calibri Light" w:eastAsia="Calibri Light" w:hAnsi="Calibri Light" w:cs="Calibri Light"/>
          <w:sz w:val="24"/>
          <w:szCs w:val="24"/>
        </w:rPr>
        <w:t>5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–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20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1</w:t>
      </w:r>
      <w:r>
        <w:rPr>
          <w:rFonts w:ascii="Calibri Light" w:eastAsia="Calibri Light" w:hAnsi="Calibri Light" w:cs="Calibri Light"/>
          <w:sz w:val="24"/>
          <w:szCs w:val="24"/>
        </w:rPr>
        <w:t>9</w:t>
      </w:r>
    </w:p>
    <w:p w:rsidR="00CD228D" w:rsidRDefault="0032632D">
      <w:pPr>
        <w:spacing w:before="18" w:line="258" w:lineRule="auto"/>
        <w:ind w:left="160" w:right="4516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lor of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&amp;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mation </w:t>
      </w:r>
      <w:r>
        <w:rPr>
          <w:spacing w:val="1"/>
          <w:sz w:val="24"/>
          <w:szCs w:val="24"/>
        </w:rPr>
        <w:t>Sc</w:t>
      </w:r>
      <w:r>
        <w:rPr>
          <w:sz w:val="24"/>
          <w:szCs w:val="24"/>
        </w:rPr>
        <w:t>ien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(CS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k) B</w:t>
      </w:r>
      <w:r>
        <w:rPr>
          <w:spacing w:val="-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lor of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 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</w:t>
      </w:r>
    </w:p>
    <w:p w:rsidR="00CD228D" w:rsidRDefault="00CD228D">
      <w:pPr>
        <w:spacing w:before="7" w:line="140" w:lineRule="exact"/>
        <w:rPr>
          <w:sz w:val="14"/>
          <w:szCs w:val="14"/>
        </w:rPr>
      </w:pPr>
    </w:p>
    <w:p w:rsidR="00CD228D" w:rsidRDefault="00CD228D">
      <w:pPr>
        <w:spacing w:line="200" w:lineRule="exact"/>
      </w:pPr>
    </w:p>
    <w:p w:rsidR="00CD228D" w:rsidRDefault="0032632D">
      <w:pPr>
        <w:ind w:left="160" w:right="7033"/>
        <w:jc w:val="both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pacing w:val="-2"/>
          <w:sz w:val="28"/>
          <w:szCs w:val="28"/>
        </w:rPr>
        <w:t>A</w:t>
      </w:r>
      <w:r>
        <w:rPr>
          <w:rFonts w:ascii="Calibri Light" w:eastAsia="Calibri Light" w:hAnsi="Calibri Light" w:cs="Calibri Light"/>
          <w:spacing w:val="-5"/>
          <w:sz w:val="28"/>
          <w:szCs w:val="28"/>
        </w:rPr>
        <w:t>W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A</w:t>
      </w:r>
      <w:r>
        <w:rPr>
          <w:rFonts w:ascii="Calibri Light" w:eastAsia="Calibri Light" w:hAnsi="Calibri Light" w:cs="Calibri Light"/>
          <w:spacing w:val="-5"/>
          <w:sz w:val="28"/>
          <w:szCs w:val="28"/>
        </w:rPr>
        <w:t>R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D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S</w:t>
      </w:r>
      <w:r>
        <w:rPr>
          <w:rFonts w:ascii="Calibri Light" w:eastAsia="Calibri Light" w:hAnsi="Calibri Light" w:cs="Calibri Light"/>
          <w:sz w:val="28"/>
          <w:szCs w:val="28"/>
        </w:rPr>
        <w:t>,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 xml:space="preserve"> </w:t>
      </w:r>
      <w:r>
        <w:rPr>
          <w:rFonts w:ascii="Calibri Light" w:eastAsia="Calibri Light" w:hAnsi="Calibri Light" w:cs="Calibri Light"/>
          <w:spacing w:val="-5"/>
          <w:sz w:val="28"/>
          <w:szCs w:val="28"/>
        </w:rPr>
        <w:t>A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C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TI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V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I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TI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E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S</w:t>
      </w:r>
      <w:r>
        <w:rPr>
          <w:rFonts w:ascii="Calibri Light" w:eastAsia="Calibri Light" w:hAnsi="Calibri Light" w:cs="Calibri Light"/>
          <w:sz w:val="28"/>
          <w:szCs w:val="28"/>
        </w:rPr>
        <w:t>,</w:t>
      </w:r>
      <w:r>
        <w:rPr>
          <w:rFonts w:ascii="Calibri Light" w:eastAsia="Calibri Light" w:hAnsi="Calibri Light" w:cs="Calibri Light"/>
          <w:spacing w:val="-5"/>
          <w:sz w:val="28"/>
          <w:szCs w:val="28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an</w:t>
      </w:r>
      <w:r>
        <w:rPr>
          <w:rFonts w:ascii="Calibri Light" w:eastAsia="Calibri Light" w:hAnsi="Calibri Light" w:cs="Calibri Light"/>
          <w:sz w:val="28"/>
          <w:szCs w:val="28"/>
        </w:rPr>
        <w:t>d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 xml:space="preserve"> H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ON</w:t>
      </w:r>
      <w:r>
        <w:rPr>
          <w:rFonts w:ascii="Calibri Light" w:eastAsia="Calibri Light" w:hAnsi="Calibri Light" w:cs="Calibri Light"/>
          <w:spacing w:val="-6"/>
          <w:sz w:val="28"/>
          <w:szCs w:val="28"/>
        </w:rPr>
        <w:t>O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R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</w:p>
    <w:p w:rsidR="00CD228D" w:rsidRDefault="00CD228D">
      <w:pPr>
        <w:spacing w:before="10" w:line="120" w:lineRule="exact"/>
        <w:rPr>
          <w:sz w:val="13"/>
          <w:szCs w:val="13"/>
        </w:rPr>
      </w:pPr>
    </w:p>
    <w:p w:rsidR="00CD228D" w:rsidRDefault="0032632D">
      <w:pPr>
        <w:ind w:left="52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n’s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ist</w:t>
      </w:r>
      <w:r>
        <w:rPr>
          <w:spacing w:val="1"/>
          <w:sz w:val="24"/>
          <w:szCs w:val="24"/>
        </w:rPr>
        <w:t xml:space="preserve"> 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201</w:t>
      </w:r>
      <w:r>
        <w:rPr>
          <w:spacing w:val="1"/>
          <w:sz w:val="24"/>
          <w:szCs w:val="24"/>
        </w:rPr>
        <w:t>5</w:t>
      </w:r>
      <w:r>
        <w:rPr>
          <w:sz w:val="24"/>
          <w:szCs w:val="24"/>
        </w:rPr>
        <w:t>, 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Sci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Club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sident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847467">
        <w:rPr>
          <w:sz w:val="24"/>
          <w:szCs w:val="24"/>
        </w:rPr>
        <w:t xml:space="preserve">Fall </w:t>
      </w:r>
      <w:r>
        <w:rPr>
          <w:sz w:val="24"/>
          <w:szCs w:val="24"/>
        </w:rPr>
        <w:t>2016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847467">
        <w:rPr>
          <w:spacing w:val="1"/>
          <w:sz w:val="24"/>
          <w:szCs w:val="24"/>
        </w:rPr>
        <w:t>Spring 2017</w:t>
      </w:r>
      <w:r>
        <w:rPr>
          <w:sz w:val="24"/>
          <w:szCs w:val="24"/>
        </w:rPr>
        <w:t>),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tudent Gov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rnment As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iation</w:t>
      </w:r>
    </w:p>
    <w:p w:rsidR="00CD228D" w:rsidRDefault="0032632D">
      <w:pPr>
        <w:spacing w:before="21" w:line="258" w:lineRule="auto"/>
        <w:ind w:left="520" w:right="448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ntative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847467">
        <w:rPr>
          <w:sz w:val="24"/>
          <w:szCs w:val="24"/>
        </w:rPr>
        <w:t xml:space="preserve">Fall </w:t>
      </w:r>
      <w:r>
        <w:rPr>
          <w:sz w:val="24"/>
          <w:szCs w:val="24"/>
        </w:rPr>
        <w:t>201</w:t>
      </w:r>
      <w:r>
        <w:rPr>
          <w:spacing w:val="-1"/>
          <w:sz w:val="24"/>
          <w:szCs w:val="24"/>
        </w:rPr>
        <w:t>6</w:t>
      </w:r>
      <w:r w:rsidR="00847467">
        <w:rPr>
          <w:spacing w:val="-1"/>
          <w:sz w:val="24"/>
          <w:szCs w:val="24"/>
        </w:rPr>
        <w:t xml:space="preserve"> – Spring 2017), Student Government Association IT Director (Fall 2017 – Present)</w:t>
      </w:r>
      <w:bookmarkStart w:id="0" w:name="_GoBack"/>
      <w:bookmarkEnd w:id="0"/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ta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 w:rsidR="00847467">
        <w:rPr>
          <w:sz w:val="24"/>
          <w:szCs w:val="24"/>
        </w:rPr>
        <w:t xml:space="preserve">sure </w:t>
      </w:r>
      <w:r>
        <w:rPr>
          <w:spacing w:val="-1"/>
          <w:sz w:val="24"/>
          <w:szCs w:val="24"/>
        </w:rPr>
        <w:t>(</w:t>
      </w:r>
      <w:r w:rsidR="00847467">
        <w:rPr>
          <w:spacing w:val="-1"/>
          <w:sz w:val="24"/>
          <w:szCs w:val="24"/>
        </w:rPr>
        <w:t xml:space="preserve">Fall 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>016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,</w:t>
      </w:r>
      <w:r w:rsidR="00847467">
        <w:rPr>
          <w:sz w:val="24"/>
          <w:szCs w:val="24"/>
        </w:rPr>
        <w:t xml:space="preserve"> Delta Zeta Iota Theta Housing Chair (Fall 2016)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BM Ma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the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inf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me Comp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2015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 1 Co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plete</w:t>
      </w:r>
      <w:r w:rsidR="00847467">
        <w:rPr>
          <w:sz w:val="24"/>
          <w:szCs w:val="24"/>
        </w:rPr>
        <w:t>.  MACCDC participant 2016, PACISE 2017 Robotics competition 2</w:t>
      </w:r>
      <w:r w:rsidR="00847467" w:rsidRPr="00847467">
        <w:rPr>
          <w:sz w:val="24"/>
          <w:szCs w:val="24"/>
          <w:vertAlign w:val="superscript"/>
        </w:rPr>
        <w:t>nd</w:t>
      </w:r>
      <w:r w:rsidR="00847467">
        <w:rPr>
          <w:sz w:val="24"/>
          <w:szCs w:val="24"/>
        </w:rPr>
        <w:t xml:space="preserve"> place</w:t>
      </w:r>
    </w:p>
    <w:p w:rsidR="00CD228D" w:rsidRDefault="00CD228D">
      <w:pPr>
        <w:spacing w:before="5" w:line="140" w:lineRule="exact"/>
        <w:rPr>
          <w:sz w:val="14"/>
          <w:szCs w:val="14"/>
        </w:rPr>
      </w:pPr>
    </w:p>
    <w:p w:rsidR="00CD228D" w:rsidRDefault="00CD228D">
      <w:pPr>
        <w:spacing w:line="200" w:lineRule="exact"/>
      </w:pPr>
    </w:p>
    <w:p w:rsidR="00CD228D" w:rsidRDefault="0032632D">
      <w:pPr>
        <w:ind w:left="160" w:right="9561"/>
        <w:jc w:val="both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pacing w:val="-3"/>
          <w:sz w:val="28"/>
          <w:szCs w:val="28"/>
        </w:rPr>
        <w:t>E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X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PER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I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E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N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C</w:t>
      </w:r>
      <w:r>
        <w:rPr>
          <w:rFonts w:ascii="Calibri Light" w:eastAsia="Calibri Light" w:hAnsi="Calibri Light" w:cs="Calibri Light"/>
          <w:sz w:val="28"/>
          <w:szCs w:val="28"/>
        </w:rPr>
        <w:t>E</w:t>
      </w:r>
    </w:p>
    <w:p w:rsidR="00CD228D" w:rsidRDefault="00CD228D">
      <w:pPr>
        <w:spacing w:before="5" w:line="140" w:lineRule="exact"/>
        <w:rPr>
          <w:sz w:val="14"/>
          <w:szCs w:val="14"/>
        </w:rPr>
      </w:pPr>
    </w:p>
    <w:p w:rsidR="00CD228D" w:rsidRDefault="0032632D">
      <w:pPr>
        <w:ind w:left="160" w:right="7670"/>
        <w:jc w:val="both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-4"/>
          <w:sz w:val="24"/>
          <w:szCs w:val="24"/>
        </w:rPr>
        <w:t>M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n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s</w:t>
      </w:r>
      <w:r>
        <w:rPr>
          <w:rFonts w:ascii="Calibri Light" w:eastAsia="Calibri Light" w:hAnsi="Calibri Light" w:cs="Calibri Light"/>
          <w:sz w:val="24"/>
          <w:szCs w:val="24"/>
        </w:rPr>
        <w:t>fi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ld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U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n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v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er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sz w:val="24"/>
          <w:szCs w:val="24"/>
        </w:rPr>
        <w:t>y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W</w:t>
      </w:r>
      <w:r>
        <w:rPr>
          <w:rFonts w:ascii="Calibri Light" w:eastAsia="Calibri Light" w:hAnsi="Calibri Light" w:cs="Calibri Light"/>
          <w:sz w:val="24"/>
          <w:szCs w:val="24"/>
        </w:rPr>
        <w:t>o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k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S</w:t>
      </w:r>
      <w:r>
        <w:rPr>
          <w:rFonts w:ascii="Calibri Light" w:eastAsia="Calibri Light" w:hAnsi="Calibri Light" w:cs="Calibri Light"/>
          <w:sz w:val="24"/>
          <w:szCs w:val="24"/>
        </w:rPr>
        <w:t>t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ud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s</w:t>
      </w:r>
    </w:p>
    <w:p w:rsidR="00CD228D" w:rsidRDefault="0032632D">
      <w:pPr>
        <w:spacing w:before="24"/>
        <w:ind w:left="160" w:right="115"/>
        <w:jc w:val="both"/>
        <w:rPr>
          <w:rFonts w:ascii="Calibri Light" w:eastAsia="Calibri Light" w:hAnsi="Calibri Light" w:cs="Calibri Light"/>
          <w:sz w:val="24"/>
          <w:szCs w:val="24"/>
        </w:rPr>
      </w:pPr>
      <w:r>
        <w:rPr>
          <w:i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EAA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High 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h Posi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ion                                                                                                               </w:t>
      </w:r>
      <w:r>
        <w:rPr>
          <w:i/>
          <w:spacing w:val="17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201</w:t>
      </w:r>
      <w:r>
        <w:rPr>
          <w:rFonts w:ascii="Calibri Light" w:eastAsia="Calibri Light" w:hAnsi="Calibri Light" w:cs="Calibri Light"/>
          <w:sz w:val="24"/>
          <w:szCs w:val="24"/>
        </w:rPr>
        <w:t>6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-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P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re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n</w:t>
      </w:r>
      <w:r>
        <w:rPr>
          <w:rFonts w:ascii="Calibri Light" w:eastAsia="Calibri Light" w:hAnsi="Calibri Light" w:cs="Calibri Light"/>
          <w:sz w:val="24"/>
          <w:szCs w:val="24"/>
        </w:rPr>
        <w:t>t</w:t>
      </w:r>
    </w:p>
    <w:p w:rsidR="00CD228D" w:rsidRDefault="0032632D">
      <w:pPr>
        <w:spacing w:line="260" w:lineRule="exact"/>
        <w:ind w:left="160" w:right="126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ndle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br</w:t>
      </w:r>
      <w:r>
        <w:rPr>
          <w:spacing w:val="-2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ms,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pla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 outd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ted,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Clone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driv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tc.</w:t>
      </w:r>
    </w:p>
    <w:p w:rsidR="00CD228D" w:rsidRDefault="00CD228D">
      <w:pPr>
        <w:spacing w:before="7" w:line="280" w:lineRule="exact"/>
        <w:rPr>
          <w:sz w:val="28"/>
          <w:szCs w:val="28"/>
        </w:rPr>
      </w:pPr>
    </w:p>
    <w:p w:rsidR="00CD228D" w:rsidRDefault="0032632D">
      <w:pPr>
        <w:spacing w:line="236" w:lineRule="auto"/>
        <w:ind w:left="160" w:right="115"/>
        <w:jc w:val="both"/>
        <w:rPr>
          <w:sz w:val="24"/>
          <w:szCs w:val="24"/>
        </w:rPr>
        <w:sectPr w:rsidR="00CD228D">
          <w:headerReference w:type="default" r:id="rId7"/>
          <w:pgSz w:w="12240" w:h="15840"/>
          <w:pgMar w:top="1700" w:right="560" w:bottom="280" w:left="560" w:header="816" w:footer="0" w:gutter="0"/>
          <w:cols w:space="720"/>
        </w:sectPr>
      </w:pP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ab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oni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or/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utor</w:t>
      </w:r>
      <w:r>
        <w:rPr>
          <w:i/>
          <w:sz w:val="24"/>
          <w:szCs w:val="24"/>
        </w:rPr>
        <w:t xml:space="preserve">                                                                                                                             </w:t>
      </w:r>
      <w:r>
        <w:rPr>
          <w:i/>
          <w:spacing w:val="39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201</w:t>
      </w:r>
      <w:r>
        <w:rPr>
          <w:rFonts w:ascii="Calibri Light" w:eastAsia="Calibri Light" w:hAnsi="Calibri Light" w:cs="Calibri Light"/>
          <w:sz w:val="24"/>
          <w:szCs w:val="24"/>
        </w:rPr>
        <w:t>6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-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P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re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n</w:t>
      </w:r>
      <w:r>
        <w:rPr>
          <w:rFonts w:ascii="Calibri Light" w:eastAsia="Calibri Light" w:hAnsi="Calibri Light" w:cs="Calibri Light"/>
          <w:sz w:val="24"/>
          <w:szCs w:val="24"/>
        </w:rPr>
        <w:t xml:space="preserve">t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as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un</w:t>
      </w:r>
      <w:r>
        <w:rPr>
          <w:spacing w:val="-1"/>
          <w:sz w:val="24"/>
          <w:szCs w:val="24"/>
        </w:rPr>
        <w:t>de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lassmen Computer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jors, 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ps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ms up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 xml:space="preserve">nning,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roubl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shoots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on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tate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rm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rs,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tc.</w:t>
      </w:r>
    </w:p>
    <w:p w:rsidR="00CD228D" w:rsidRDefault="00CD228D">
      <w:pPr>
        <w:spacing w:line="200" w:lineRule="exact"/>
      </w:pPr>
    </w:p>
    <w:p w:rsidR="00CD228D" w:rsidRDefault="00CD228D">
      <w:pPr>
        <w:spacing w:line="200" w:lineRule="exact"/>
      </w:pPr>
    </w:p>
    <w:p w:rsidR="00CD228D" w:rsidRDefault="00CD228D">
      <w:pPr>
        <w:spacing w:before="11" w:line="200" w:lineRule="exact"/>
      </w:pPr>
    </w:p>
    <w:p w:rsidR="00CD228D" w:rsidRDefault="0032632D">
      <w:pPr>
        <w:spacing w:before="11"/>
        <w:ind w:left="16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-1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m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er</w:t>
      </w:r>
      <w:r>
        <w:rPr>
          <w:rFonts w:ascii="Calibri Light" w:eastAsia="Calibri Light" w:hAnsi="Calibri Light" w:cs="Calibri Light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an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L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g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sz w:val="24"/>
          <w:szCs w:val="24"/>
        </w:rPr>
        <w:t>on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S</w:t>
      </w:r>
      <w:r>
        <w:rPr>
          <w:rFonts w:ascii="Calibri Light" w:eastAsia="Calibri Light" w:hAnsi="Calibri Light" w:cs="Calibri Light"/>
          <w:sz w:val="24"/>
          <w:szCs w:val="24"/>
        </w:rPr>
        <w:t>t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at</w:t>
      </w:r>
      <w:r>
        <w:rPr>
          <w:rFonts w:ascii="Calibri Light" w:eastAsia="Calibri Light" w:hAnsi="Calibri Light" w:cs="Calibri Light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 xml:space="preserve"> H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dq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u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te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–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5"/>
          <w:sz w:val="24"/>
          <w:szCs w:val="24"/>
        </w:rPr>
        <w:t>W</w:t>
      </w:r>
      <w:r>
        <w:rPr>
          <w:rFonts w:ascii="Calibri Light" w:eastAsia="Calibri Light" w:hAnsi="Calibri Light" w:cs="Calibri Light"/>
          <w:sz w:val="24"/>
          <w:szCs w:val="24"/>
        </w:rPr>
        <w:t>o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ml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y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b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u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g</w:t>
      </w:r>
      <w:proofErr w:type="spellEnd"/>
      <w:r>
        <w:rPr>
          <w:rFonts w:ascii="Calibri Light" w:eastAsia="Calibri Light" w:hAnsi="Calibri Light" w:cs="Calibri Light"/>
          <w:sz w:val="24"/>
          <w:szCs w:val="24"/>
        </w:rPr>
        <w:t>,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P</w:t>
      </w:r>
      <w:r>
        <w:rPr>
          <w:rFonts w:ascii="Calibri Light" w:eastAsia="Calibri Light" w:hAnsi="Calibri Light" w:cs="Calibri Light"/>
          <w:sz w:val="24"/>
          <w:szCs w:val="24"/>
        </w:rPr>
        <w:t xml:space="preserve">A                                                                                        </w:t>
      </w:r>
      <w:r>
        <w:rPr>
          <w:rFonts w:ascii="Calibri Light" w:eastAsia="Calibri Light" w:hAnsi="Calibri Light" w:cs="Calibri Light"/>
          <w:spacing w:val="35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2016</w:t>
      </w:r>
    </w:p>
    <w:p w:rsidR="00CD228D" w:rsidRDefault="0032632D">
      <w:pPr>
        <w:spacing w:before="16"/>
        <w:ind w:left="160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rsh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p Assistant</w:t>
      </w:r>
    </w:p>
    <w:p w:rsidR="00CD228D" w:rsidRDefault="0032632D">
      <w:pPr>
        <w:ind w:left="160" w:right="116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incoming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rship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nts,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Ds,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gion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>p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-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sted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pur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 xml:space="preserve">ing of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tc.</w:t>
      </w:r>
    </w:p>
    <w:p w:rsidR="00CD228D" w:rsidRDefault="00CD228D">
      <w:pPr>
        <w:spacing w:before="2" w:line="120" w:lineRule="exact"/>
        <w:rPr>
          <w:sz w:val="12"/>
          <w:szCs w:val="12"/>
        </w:rPr>
      </w:pPr>
    </w:p>
    <w:p w:rsidR="00CD228D" w:rsidRDefault="00CD228D">
      <w:pPr>
        <w:spacing w:line="200" w:lineRule="exact"/>
      </w:pPr>
    </w:p>
    <w:p w:rsidR="00CD228D" w:rsidRDefault="0032632D">
      <w:pPr>
        <w:ind w:left="16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-1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sbu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y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 xml:space="preserve"> B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t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h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n</w:t>
      </w:r>
      <w:r>
        <w:rPr>
          <w:rFonts w:ascii="Calibri Light" w:eastAsia="Calibri Light" w:hAnsi="Calibri Light" w:cs="Calibri Light"/>
          <w:sz w:val="24"/>
          <w:szCs w:val="24"/>
        </w:rPr>
        <w:t>y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V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sz w:val="24"/>
          <w:szCs w:val="24"/>
        </w:rPr>
        <w:t>l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l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g</w:t>
      </w:r>
      <w:r>
        <w:rPr>
          <w:rFonts w:ascii="Calibri Light" w:eastAsia="Calibri Light" w:hAnsi="Calibri Light" w:cs="Calibri Light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–</w:t>
      </w:r>
      <w:r>
        <w:rPr>
          <w:rFonts w:ascii="Calibri Light" w:eastAsia="Calibri Light" w:hAnsi="Calibri Light" w:cs="Calibri Light"/>
          <w:spacing w:val="-6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M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ec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h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n</w:t>
      </w:r>
      <w:r>
        <w:rPr>
          <w:rFonts w:ascii="Calibri Light" w:eastAsia="Calibri Light" w:hAnsi="Calibri Light" w:cs="Calibri Light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c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sb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u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g</w:t>
      </w:r>
      <w:r>
        <w:rPr>
          <w:rFonts w:ascii="Calibri Light" w:eastAsia="Calibri Light" w:hAnsi="Calibri Light" w:cs="Calibri Light"/>
          <w:sz w:val="24"/>
          <w:szCs w:val="24"/>
        </w:rPr>
        <w:t>,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P</w:t>
      </w:r>
      <w:r>
        <w:rPr>
          <w:rFonts w:ascii="Calibri Light" w:eastAsia="Calibri Light" w:hAnsi="Calibri Light" w:cs="Calibri Light"/>
          <w:sz w:val="24"/>
          <w:szCs w:val="24"/>
        </w:rPr>
        <w:t xml:space="preserve">A                                                                                                  </w:t>
      </w:r>
      <w:r>
        <w:rPr>
          <w:rFonts w:ascii="Calibri Light" w:eastAsia="Calibri Light" w:hAnsi="Calibri Light" w:cs="Calibri Light"/>
          <w:spacing w:val="48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201</w:t>
      </w:r>
      <w:r>
        <w:rPr>
          <w:rFonts w:ascii="Calibri Light" w:eastAsia="Calibri Light" w:hAnsi="Calibri Light" w:cs="Calibri Light"/>
          <w:sz w:val="24"/>
          <w:szCs w:val="24"/>
        </w:rPr>
        <w:t>4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–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20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1</w:t>
      </w:r>
      <w:r>
        <w:rPr>
          <w:rFonts w:ascii="Calibri Light" w:eastAsia="Calibri Light" w:hAnsi="Calibri Light" w:cs="Calibri Light"/>
          <w:sz w:val="24"/>
          <w:szCs w:val="24"/>
        </w:rPr>
        <w:t>6</w:t>
      </w:r>
    </w:p>
    <w:p w:rsidR="00CD228D" w:rsidRDefault="0032632D">
      <w:pPr>
        <w:spacing w:before="18"/>
        <w:ind w:left="160"/>
        <w:rPr>
          <w:sz w:val="24"/>
          <w:szCs w:val="24"/>
        </w:rPr>
      </w:pPr>
      <w:r>
        <w:rPr>
          <w:i/>
          <w:sz w:val="24"/>
          <w:szCs w:val="24"/>
        </w:rPr>
        <w:t>Di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tary Aide</w:t>
      </w:r>
    </w:p>
    <w:p w:rsidR="00CD228D" w:rsidRDefault="0032632D">
      <w:pPr>
        <w:ind w:left="160" w:right="706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 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nts, cl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ki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ning a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dishes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l, r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- stock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the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2"/>
          <w:sz w:val="24"/>
          <w:szCs w:val="24"/>
        </w:rPr>
        <w:t>an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the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bles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xt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l, e</w:t>
      </w:r>
      <w:r>
        <w:rPr>
          <w:spacing w:val="4"/>
          <w:sz w:val="24"/>
          <w:szCs w:val="24"/>
        </w:rPr>
        <w:t>t</w:t>
      </w:r>
      <w:r>
        <w:rPr>
          <w:spacing w:val="-1"/>
          <w:sz w:val="24"/>
          <w:szCs w:val="24"/>
        </w:rPr>
        <w:t>c.</w:t>
      </w:r>
    </w:p>
    <w:p w:rsidR="00CD228D" w:rsidRDefault="00CD228D">
      <w:pPr>
        <w:spacing w:before="3" w:line="120" w:lineRule="exact"/>
        <w:rPr>
          <w:sz w:val="12"/>
          <w:szCs w:val="12"/>
        </w:rPr>
      </w:pPr>
    </w:p>
    <w:p w:rsidR="00CD228D" w:rsidRDefault="00CD228D">
      <w:pPr>
        <w:spacing w:line="200" w:lineRule="exact"/>
      </w:pPr>
    </w:p>
    <w:p w:rsidR="00CD228D" w:rsidRDefault="0032632D">
      <w:pPr>
        <w:ind w:left="16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-1"/>
          <w:sz w:val="24"/>
          <w:szCs w:val="24"/>
        </w:rPr>
        <w:t>B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u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g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K</w:t>
      </w:r>
      <w:r>
        <w:rPr>
          <w:rFonts w:ascii="Calibri Light" w:eastAsia="Calibri Light" w:hAnsi="Calibri Light" w:cs="Calibri Light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n</w:t>
      </w:r>
      <w:r>
        <w:rPr>
          <w:rFonts w:ascii="Calibri Light" w:eastAsia="Calibri Light" w:hAnsi="Calibri Light" w:cs="Calibri Light"/>
          <w:sz w:val="24"/>
          <w:szCs w:val="24"/>
        </w:rPr>
        <w:t>g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–</w:t>
      </w:r>
      <w:r>
        <w:rPr>
          <w:rFonts w:ascii="Calibri Light" w:eastAsia="Calibri Light" w:hAnsi="Calibri Light" w:cs="Calibri Light"/>
          <w:spacing w:val="-6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Me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c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h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n</w:t>
      </w:r>
      <w:r>
        <w:rPr>
          <w:rFonts w:ascii="Calibri Light" w:eastAsia="Calibri Light" w:hAnsi="Calibri Light" w:cs="Calibri Light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c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b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u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g</w:t>
      </w:r>
      <w:r>
        <w:rPr>
          <w:rFonts w:ascii="Calibri Light" w:eastAsia="Calibri Light" w:hAnsi="Calibri Light" w:cs="Calibri Light"/>
          <w:sz w:val="24"/>
          <w:szCs w:val="24"/>
        </w:rPr>
        <w:t>,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P</w:t>
      </w:r>
      <w:r>
        <w:rPr>
          <w:rFonts w:ascii="Calibri Light" w:eastAsia="Calibri Light" w:hAnsi="Calibri Light" w:cs="Calibri Light"/>
          <w:sz w:val="24"/>
          <w:szCs w:val="24"/>
        </w:rPr>
        <w:t xml:space="preserve">A                                                                                                                                   </w:t>
      </w:r>
      <w:r>
        <w:rPr>
          <w:rFonts w:ascii="Calibri Light" w:eastAsia="Calibri Light" w:hAnsi="Calibri Light" w:cs="Calibri Light"/>
          <w:spacing w:val="29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2014</w:t>
      </w:r>
    </w:p>
    <w:p w:rsidR="00CD228D" w:rsidRDefault="0032632D">
      <w:pPr>
        <w:spacing w:before="16"/>
        <w:ind w:left="160"/>
        <w:rPr>
          <w:sz w:val="24"/>
          <w:szCs w:val="24"/>
        </w:rPr>
      </w:pPr>
      <w:r>
        <w:rPr>
          <w:i/>
          <w:sz w:val="24"/>
          <w:szCs w:val="24"/>
        </w:rPr>
        <w:t>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w </w:t>
      </w: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</w:p>
    <w:p w:rsidR="00CD228D" w:rsidRDefault="0032632D">
      <w:pPr>
        <w:ind w:left="160" w:right="39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shi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om and/or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driv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through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indow,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d the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om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n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ssa</w:t>
      </w:r>
      <w:r>
        <w:rPr>
          <w:spacing w:val="3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soda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tain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ounte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</w:t>
      </w:r>
    </w:p>
    <w:p w:rsidR="00CD228D" w:rsidRDefault="00CD228D">
      <w:pPr>
        <w:spacing w:before="5" w:line="120" w:lineRule="exact"/>
        <w:rPr>
          <w:sz w:val="12"/>
          <w:szCs w:val="12"/>
        </w:rPr>
      </w:pPr>
    </w:p>
    <w:p w:rsidR="00CD228D" w:rsidRDefault="00CD228D">
      <w:pPr>
        <w:spacing w:line="200" w:lineRule="exact"/>
      </w:pPr>
    </w:p>
    <w:p w:rsidR="00CD228D" w:rsidRDefault="0032632D">
      <w:pPr>
        <w:ind w:left="160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pacing w:val="-3"/>
          <w:sz w:val="28"/>
          <w:szCs w:val="28"/>
        </w:rPr>
        <w:t>RE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F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ERE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N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C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E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</w:p>
    <w:p w:rsidR="00CD228D" w:rsidRDefault="00CD228D">
      <w:pPr>
        <w:spacing w:before="8" w:line="120" w:lineRule="exact"/>
        <w:rPr>
          <w:sz w:val="13"/>
          <w:szCs w:val="13"/>
        </w:rPr>
      </w:pPr>
    </w:p>
    <w:p w:rsidR="00CD228D" w:rsidRDefault="0032632D">
      <w:pPr>
        <w:ind w:left="160"/>
        <w:rPr>
          <w:sz w:val="24"/>
          <w:szCs w:val="24"/>
        </w:rPr>
      </w:pPr>
      <w:r>
        <w:rPr>
          <w:sz w:val="24"/>
          <w:szCs w:val="24"/>
        </w:rPr>
        <w:t>Ex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lable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st.</w:t>
      </w:r>
    </w:p>
    <w:sectPr w:rsidR="00CD228D">
      <w:pgSz w:w="12240" w:h="15840"/>
      <w:pgMar w:top="1700" w:right="560" w:bottom="280" w:left="560" w:header="8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32D" w:rsidRDefault="0032632D">
      <w:r>
        <w:separator/>
      </w:r>
    </w:p>
  </w:endnote>
  <w:endnote w:type="continuationSeparator" w:id="0">
    <w:p w:rsidR="0032632D" w:rsidRDefault="00326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32D" w:rsidRDefault="0032632D">
      <w:r>
        <w:separator/>
      </w:r>
    </w:p>
  </w:footnote>
  <w:footnote w:type="continuationSeparator" w:id="0">
    <w:p w:rsidR="0032632D" w:rsidRDefault="00326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28D" w:rsidRDefault="0032632D">
    <w:pPr>
      <w:spacing w:line="200" w:lineRule="exact"/>
    </w:pPr>
    <w:r>
      <w:pict>
        <v:group id="_x0000_s2052" style="position:absolute;margin-left:34.55pt;margin-top:96.25pt;width:543pt;height:0;z-index:-251660288;mso-position-horizontal-relative:page;mso-position-vertical-relative:page" coordorigin="691,1925" coordsize="10860,0">
          <v:shape id="_x0000_s2053" style="position:absolute;left:691;top:1925;width:10860;height:0" coordorigin="691,1925" coordsize="10860,0" path="m691,1925r10860,e" filled="f" strokeweight="1.5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13.95pt;margin-top:39.8pt;width:184.4pt;height:26pt;z-index:-251659264;mso-position-horizontal-relative:page;mso-position-vertical-relative:page" filled="f" stroked="f">
          <v:textbox inset="0,0,0,0">
            <w:txbxContent>
              <w:p w:rsidR="00CD228D" w:rsidRDefault="0032632D">
                <w:pPr>
                  <w:spacing w:line="500" w:lineRule="exact"/>
                  <w:ind w:left="20" w:right="-72"/>
                  <w:rPr>
                    <w:rFonts w:ascii="Calibri Light" w:eastAsia="Calibri Light" w:hAnsi="Calibri Light" w:cs="Calibri Light"/>
                    <w:sz w:val="48"/>
                    <w:szCs w:val="48"/>
                  </w:rPr>
                </w:pPr>
                <w:r>
                  <w:rPr>
                    <w:rFonts w:ascii="Calibri Light" w:eastAsia="Calibri Light" w:hAnsi="Calibri Light" w:cs="Calibri Light"/>
                    <w:spacing w:val="-4"/>
                    <w:position w:val="3"/>
                    <w:sz w:val="48"/>
                    <w:szCs w:val="48"/>
                  </w:rPr>
                  <w:t>A</w:t>
                </w:r>
                <w:r>
                  <w:rPr>
                    <w:rFonts w:ascii="Calibri Light" w:eastAsia="Calibri Light" w:hAnsi="Calibri Light" w:cs="Calibri Light"/>
                    <w:spacing w:val="-3"/>
                    <w:position w:val="3"/>
                    <w:sz w:val="48"/>
                    <w:szCs w:val="48"/>
                  </w:rPr>
                  <w:t>lyss</w:t>
                </w:r>
                <w:r>
                  <w:rPr>
                    <w:rFonts w:ascii="Calibri Light" w:eastAsia="Calibri Light" w:hAnsi="Calibri Light" w:cs="Calibri Light"/>
                    <w:position w:val="3"/>
                    <w:sz w:val="48"/>
                    <w:szCs w:val="48"/>
                  </w:rPr>
                  <w:t>a</w:t>
                </w:r>
                <w:r>
                  <w:rPr>
                    <w:rFonts w:ascii="Calibri Light" w:eastAsia="Calibri Light" w:hAnsi="Calibri Light" w:cs="Calibri Light"/>
                    <w:spacing w:val="-8"/>
                    <w:position w:val="3"/>
                    <w:sz w:val="48"/>
                    <w:szCs w:val="48"/>
                  </w:rPr>
                  <w:t xml:space="preserve"> </w:t>
                </w:r>
                <w:r>
                  <w:rPr>
                    <w:rFonts w:ascii="Calibri Light" w:eastAsia="Calibri Light" w:hAnsi="Calibri Light" w:cs="Calibri Light"/>
                    <w:spacing w:val="-2"/>
                    <w:position w:val="3"/>
                    <w:sz w:val="48"/>
                    <w:szCs w:val="48"/>
                  </w:rPr>
                  <w:t>L</w:t>
                </w:r>
                <w:r>
                  <w:rPr>
                    <w:rFonts w:ascii="Calibri Light" w:eastAsia="Calibri Light" w:hAnsi="Calibri Light" w:cs="Calibri Light"/>
                    <w:spacing w:val="-4"/>
                    <w:position w:val="3"/>
                    <w:sz w:val="48"/>
                    <w:szCs w:val="48"/>
                  </w:rPr>
                  <w:t>e</w:t>
                </w:r>
                <w:r>
                  <w:rPr>
                    <w:rFonts w:ascii="Calibri Light" w:eastAsia="Calibri Light" w:hAnsi="Calibri Light" w:cs="Calibri Light"/>
                    <w:spacing w:val="-3"/>
                    <w:position w:val="3"/>
                    <w:sz w:val="48"/>
                    <w:szCs w:val="48"/>
                  </w:rPr>
                  <w:t>a</w:t>
                </w:r>
                <w:r>
                  <w:rPr>
                    <w:rFonts w:ascii="Calibri Light" w:eastAsia="Calibri Light" w:hAnsi="Calibri Light" w:cs="Calibri Light"/>
                    <w:spacing w:val="-5"/>
                    <w:position w:val="3"/>
                    <w:sz w:val="48"/>
                    <w:szCs w:val="48"/>
                  </w:rPr>
                  <w:t>n</w:t>
                </w:r>
                <w:r>
                  <w:rPr>
                    <w:rFonts w:ascii="Calibri Light" w:eastAsia="Calibri Light" w:hAnsi="Calibri Light" w:cs="Calibri Light"/>
                    <w:position w:val="3"/>
                    <w:sz w:val="48"/>
                    <w:szCs w:val="48"/>
                  </w:rPr>
                  <w:t>n</w:t>
                </w:r>
                <w:r>
                  <w:rPr>
                    <w:rFonts w:ascii="Calibri Light" w:eastAsia="Calibri Light" w:hAnsi="Calibri Light" w:cs="Calibri Light"/>
                    <w:spacing w:val="-7"/>
                    <w:position w:val="3"/>
                    <w:sz w:val="48"/>
                    <w:szCs w:val="48"/>
                  </w:rPr>
                  <w:t xml:space="preserve"> </w:t>
                </w:r>
                <w:r>
                  <w:rPr>
                    <w:rFonts w:ascii="Calibri Light" w:eastAsia="Calibri Light" w:hAnsi="Calibri Light" w:cs="Calibri Light"/>
                    <w:spacing w:val="-5"/>
                    <w:position w:val="3"/>
                    <w:sz w:val="48"/>
                    <w:szCs w:val="48"/>
                  </w:rPr>
                  <w:t>O</w:t>
                </w:r>
                <w:r>
                  <w:rPr>
                    <w:rFonts w:ascii="Calibri Light" w:eastAsia="Calibri Light" w:hAnsi="Calibri Light" w:cs="Calibri Light"/>
                    <w:spacing w:val="-6"/>
                    <w:position w:val="3"/>
                    <w:sz w:val="48"/>
                    <w:szCs w:val="48"/>
                  </w:rPr>
                  <w:t>s</w:t>
                </w:r>
                <w:r>
                  <w:rPr>
                    <w:rFonts w:ascii="Calibri Light" w:eastAsia="Calibri Light" w:hAnsi="Calibri Light" w:cs="Calibri Light"/>
                    <w:spacing w:val="-2"/>
                    <w:position w:val="3"/>
                    <w:sz w:val="48"/>
                    <w:szCs w:val="48"/>
                  </w:rPr>
                  <w:t>t</w:t>
                </w:r>
                <w:r>
                  <w:rPr>
                    <w:rFonts w:ascii="Calibri Light" w:eastAsia="Calibri Light" w:hAnsi="Calibri Light" w:cs="Calibri Light"/>
                    <w:spacing w:val="-4"/>
                    <w:position w:val="3"/>
                    <w:sz w:val="48"/>
                    <w:szCs w:val="48"/>
                  </w:rPr>
                  <w:t>e</w:t>
                </w:r>
                <w:r>
                  <w:rPr>
                    <w:rFonts w:ascii="Calibri Light" w:eastAsia="Calibri Light" w:hAnsi="Calibri Light" w:cs="Calibri Light"/>
                    <w:position w:val="3"/>
                    <w:sz w:val="48"/>
                    <w:szCs w:val="48"/>
                  </w:rPr>
                  <w:t>n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5pt;margin-top:73.95pt;width:208.65pt;height:14pt;z-index:-251658240;mso-position-horizontal-relative:page;mso-position-vertical-relative:page" filled="f" stroked="f">
          <v:textbox inset="0,0,0,0">
            <w:txbxContent>
              <w:p w:rsidR="00CD228D" w:rsidRDefault="0032632D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Em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i</w:t>
                </w:r>
                <w:r>
                  <w:rPr>
                    <w:spacing w:val="1"/>
                    <w:sz w:val="24"/>
                    <w:szCs w:val="24"/>
                  </w:rPr>
                  <w:t>l</w:t>
                </w:r>
                <w:r>
                  <w:rPr>
                    <w:sz w:val="24"/>
                    <w:szCs w:val="24"/>
                  </w:rPr>
                  <w:t xml:space="preserve">: </w:t>
                </w:r>
                <w:r>
                  <w:rPr>
                    <w:color w:val="0462C1"/>
                    <w:spacing w:val="-59"/>
                    <w:sz w:val="24"/>
                    <w:szCs w:val="24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osten</w:t>
                  </w:r>
                  <w:r>
                    <w:rPr>
                      <w:color w:val="0462C1"/>
                      <w:spacing w:val="-1"/>
                      <w:sz w:val="24"/>
                      <w:szCs w:val="24"/>
                      <w:u w:val="single" w:color="0462C1"/>
                    </w:rPr>
                    <w:t>a</w:t>
                  </w:r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l13@mount</w:t>
                  </w:r>
                  <w:r>
                    <w:rPr>
                      <w:color w:val="0462C1"/>
                      <w:spacing w:val="1"/>
                      <w:sz w:val="24"/>
                      <w:szCs w:val="24"/>
                      <w:u w:val="single" w:color="0462C1"/>
                    </w:rPr>
                    <w:t>i</w:t>
                  </w:r>
                  <w:r>
                    <w:rPr>
                      <w:color w:val="0462C1"/>
                      <w:spacing w:val="-1"/>
                      <w:sz w:val="24"/>
                      <w:szCs w:val="24"/>
                      <w:u w:val="single" w:color="0462C1"/>
                    </w:rPr>
                    <w:t>e</w:t>
                  </w:r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s.mans</w:t>
                  </w:r>
                  <w:r>
                    <w:rPr>
                      <w:color w:val="0462C1"/>
                      <w:spacing w:val="-1"/>
                      <w:sz w:val="24"/>
                      <w:szCs w:val="24"/>
                      <w:u w:val="single" w:color="0462C1"/>
                    </w:rPr>
                    <w:t>f</w:t>
                  </w:r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ield.</w:t>
                  </w:r>
                  <w:r>
                    <w:rPr>
                      <w:color w:val="0462C1"/>
                      <w:spacing w:val="-1"/>
                      <w:sz w:val="24"/>
                      <w:szCs w:val="24"/>
                      <w:u w:val="single" w:color="0462C1"/>
                    </w:rPr>
                    <w:t>e</w:t>
                  </w:r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du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46.85pt;margin-top:73.95pt;width:228.6pt;height:14pt;z-index:-251657216;mso-position-horizontal-relative:page;mso-position-vertical-relative:page" filled="f" stroked="f">
          <v:textbox inset="0,0,0,0">
            <w:txbxContent>
              <w:p w:rsidR="00CD228D" w:rsidRDefault="0032632D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ort</w:t>
                </w:r>
                <w:r>
                  <w:rPr>
                    <w:spacing w:val="-1"/>
                    <w:sz w:val="24"/>
                    <w:szCs w:val="24"/>
                  </w:rPr>
                  <w:t>f</w:t>
                </w:r>
                <w:r>
                  <w:rPr>
                    <w:sz w:val="24"/>
                    <w:szCs w:val="24"/>
                  </w:rPr>
                  <w:t>ol</w:t>
                </w:r>
                <w:r>
                  <w:rPr>
                    <w:spacing w:val="1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 xml:space="preserve">o of </w:t>
                </w:r>
                <w:r>
                  <w:rPr>
                    <w:spacing w:val="-1"/>
                    <w:sz w:val="24"/>
                    <w:szCs w:val="24"/>
                  </w:rPr>
                  <w:t>w</w:t>
                </w:r>
                <w:r>
                  <w:rPr>
                    <w:sz w:val="24"/>
                    <w:szCs w:val="24"/>
                  </w:rPr>
                  <w:t xml:space="preserve">ork: </w:t>
                </w:r>
                <w:hyperlink r:id="rId2"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ht</w:t>
                  </w:r>
                  <w:r>
                    <w:rPr>
                      <w:color w:val="0462C1"/>
                      <w:spacing w:val="1"/>
                      <w:sz w:val="24"/>
                      <w:szCs w:val="24"/>
                      <w:u w:val="single" w:color="0462C1"/>
                    </w:rPr>
                    <w:t>t</w:t>
                  </w:r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ps:</w:t>
                  </w:r>
                  <w:r>
                    <w:rPr>
                      <w:color w:val="0462C1"/>
                      <w:spacing w:val="1"/>
                      <w:sz w:val="24"/>
                      <w:szCs w:val="24"/>
                      <w:u w:val="single" w:color="0462C1"/>
                    </w:rPr>
                    <w:t>/</w:t>
                  </w:r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/g</w:t>
                  </w:r>
                  <w:r>
                    <w:rPr>
                      <w:color w:val="0462C1"/>
                      <w:spacing w:val="1"/>
                      <w:sz w:val="24"/>
                      <w:szCs w:val="24"/>
                      <w:u w:val="single" w:color="0462C1"/>
                    </w:rPr>
                    <w:t>i</w:t>
                  </w:r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thub.c</w:t>
                  </w:r>
                  <w:r>
                    <w:rPr>
                      <w:color w:val="0462C1"/>
                      <w:spacing w:val="-3"/>
                      <w:sz w:val="24"/>
                      <w:szCs w:val="24"/>
                      <w:u w:val="single" w:color="0462C1"/>
                    </w:rPr>
                    <w:t>o</w:t>
                  </w:r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m</w:t>
                  </w:r>
                  <w:r>
                    <w:rPr>
                      <w:color w:val="0462C1"/>
                      <w:spacing w:val="1"/>
                      <w:sz w:val="24"/>
                      <w:szCs w:val="24"/>
                      <w:u w:val="single" w:color="0462C1"/>
                    </w:rPr>
                    <w:t>/</w:t>
                  </w:r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osten</w:t>
                  </w:r>
                  <w:r>
                    <w:rPr>
                      <w:color w:val="0462C1"/>
                      <w:spacing w:val="-1"/>
                      <w:sz w:val="24"/>
                      <w:szCs w:val="24"/>
                      <w:u w:val="single" w:color="0462C1"/>
                    </w:rPr>
                    <w:t>a</w:t>
                  </w:r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l13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06EFC"/>
    <w:multiLevelType w:val="multilevel"/>
    <w:tmpl w:val="28C445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8D"/>
    <w:rsid w:val="0032632D"/>
    <w:rsid w:val="00446B35"/>
    <w:rsid w:val="00847467"/>
    <w:rsid w:val="00CD228D"/>
    <w:rsid w:val="00EC23FC"/>
    <w:rsid w:val="00F2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49D145D"/>
  <w15:docId w15:val="{13A41550-76AA-4596-8C46-534B0DC4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ostenal13" TargetMode="External"/><Relationship Id="rId1" Type="http://schemas.openxmlformats.org/officeDocument/2006/relationships/hyperlink" Target="mailto:ostenal13@mounties.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Alyssa Osten</cp:lastModifiedBy>
  <cp:revision>5</cp:revision>
  <dcterms:created xsi:type="dcterms:W3CDTF">2017-05-10T05:19:00Z</dcterms:created>
  <dcterms:modified xsi:type="dcterms:W3CDTF">2017-05-10T05:24:00Z</dcterms:modified>
</cp:coreProperties>
</file>