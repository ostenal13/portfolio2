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28D" w:rsidRDefault="00CD228D">
      <w:pPr>
        <w:spacing w:line="200" w:lineRule="exact"/>
      </w:pPr>
    </w:p>
    <w:p w:rsidR="00CD228D" w:rsidRDefault="00CD228D">
      <w:pPr>
        <w:spacing w:line="200" w:lineRule="exact"/>
      </w:pPr>
    </w:p>
    <w:p w:rsidR="00CD228D" w:rsidRDefault="00CD228D">
      <w:pPr>
        <w:spacing w:before="2" w:line="260" w:lineRule="exact"/>
        <w:rPr>
          <w:sz w:val="26"/>
          <w:szCs w:val="26"/>
        </w:rPr>
      </w:pPr>
    </w:p>
    <w:p w:rsidR="00CD228D" w:rsidRDefault="0032632D">
      <w:pPr>
        <w:spacing w:before="4"/>
        <w:ind w:left="160" w:right="9586"/>
        <w:jc w:val="both"/>
        <w:rPr>
          <w:rFonts w:ascii="Calibri Light" w:eastAsia="Calibri Light" w:hAnsi="Calibri Light" w:cs="Calibri Light"/>
          <w:sz w:val="28"/>
          <w:szCs w:val="28"/>
        </w:rPr>
      </w:pPr>
      <w:r>
        <w:rPr>
          <w:rFonts w:ascii="Calibri Light" w:eastAsia="Calibri Light" w:hAnsi="Calibri Light" w:cs="Calibri Light"/>
          <w:spacing w:val="-4"/>
          <w:sz w:val="28"/>
          <w:szCs w:val="28"/>
        </w:rPr>
        <w:t>O</w:t>
      </w:r>
      <w:r>
        <w:rPr>
          <w:rFonts w:ascii="Calibri Light" w:eastAsia="Calibri Light" w:hAnsi="Calibri Light" w:cs="Calibri Light"/>
          <w:spacing w:val="-1"/>
          <w:sz w:val="28"/>
          <w:szCs w:val="28"/>
        </w:rPr>
        <w:t>BJ</w:t>
      </w:r>
      <w:r>
        <w:rPr>
          <w:rFonts w:ascii="Calibri Light" w:eastAsia="Calibri Light" w:hAnsi="Calibri Light" w:cs="Calibri Light"/>
          <w:spacing w:val="-5"/>
          <w:sz w:val="28"/>
          <w:szCs w:val="28"/>
        </w:rPr>
        <w:t>E</w:t>
      </w:r>
      <w:r>
        <w:rPr>
          <w:rFonts w:ascii="Calibri Light" w:eastAsia="Calibri Light" w:hAnsi="Calibri Light" w:cs="Calibri Light"/>
          <w:spacing w:val="-1"/>
          <w:sz w:val="28"/>
          <w:szCs w:val="28"/>
        </w:rPr>
        <w:t>CT</w:t>
      </w:r>
      <w:r>
        <w:rPr>
          <w:rFonts w:ascii="Calibri Light" w:eastAsia="Calibri Light" w:hAnsi="Calibri Light" w:cs="Calibri Light"/>
          <w:spacing w:val="-4"/>
          <w:sz w:val="28"/>
          <w:szCs w:val="28"/>
        </w:rPr>
        <w:t>I</w:t>
      </w:r>
      <w:r>
        <w:rPr>
          <w:rFonts w:ascii="Calibri Light" w:eastAsia="Calibri Light" w:hAnsi="Calibri Light" w:cs="Calibri Light"/>
          <w:spacing w:val="-2"/>
          <w:sz w:val="28"/>
          <w:szCs w:val="28"/>
        </w:rPr>
        <w:t>V</w:t>
      </w:r>
      <w:r>
        <w:rPr>
          <w:rFonts w:ascii="Calibri Light" w:eastAsia="Calibri Light" w:hAnsi="Calibri Light" w:cs="Calibri Light"/>
          <w:sz w:val="28"/>
          <w:szCs w:val="28"/>
        </w:rPr>
        <w:t>E</w:t>
      </w:r>
      <w:r>
        <w:rPr>
          <w:rFonts w:ascii="Calibri Light" w:eastAsia="Calibri Light" w:hAnsi="Calibri Light" w:cs="Calibri Light"/>
          <w:spacing w:val="-4"/>
          <w:sz w:val="28"/>
          <w:szCs w:val="28"/>
        </w:rPr>
        <w:t xml:space="preserve"> </w:t>
      </w:r>
    </w:p>
    <w:p w:rsidR="00CD228D" w:rsidRDefault="00CD228D">
      <w:pPr>
        <w:spacing w:before="8" w:line="120" w:lineRule="exact"/>
        <w:rPr>
          <w:sz w:val="13"/>
          <w:szCs w:val="13"/>
        </w:rPr>
      </w:pPr>
    </w:p>
    <w:p w:rsidR="00CD228D" w:rsidRDefault="0032632D">
      <w:pPr>
        <w:ind w:left="160" w:right="120"/>
        <w:jc w:val="both"/>
        <w:rPr>
          <w:sz w:val="24"/>
          <w:szCs w:val="24"/>
        </w:rPr>
      </w:pPr>
      <w:r>
        <w:rPr>
          <w:sz w:val="24"/>
          <w:szCs w:val="24"/>
        </w:rPr>
        <w:t>I</w:t>
      </w:r>
      <w:r>
        <w:rPr>
          <w:spacing w:val="3"/>
          <w:sz w:val="24"/>
          <w:szCs w:val="24"/>
        </w:rPr>
        <w:t xml:space="preserve"> </w:t>
      </w:r>
      <w:r>
        <w:rPr>
          <w:spacing w:val="-1"/>
          <w:sz w:val="24"/>
          <w:szCs w:val="24"/>
        </w:rPr>
        <w:t>a</w:t>
      </w:r>
      <w:r>
        <w:rPr>
          <w:sz w:val="24"/>
          <w:szCs w:val="24"/>
        </w:rPr>
        <w:t>m</w:t>
      </w:r>
      <w:r>
        <w:rPr>
          <w:spacing w:val="4"/>
          <w:sz w:val="24"/>
          <w:szCs w:val="24"/>
        </w:rPr>
        <w:t xml:space="preserve"> </w:t>
      </w:r>
      <w:r>
        <w:rPr>
          <w:sz w:val="24"/>
          <w:szCs w:val="24"/>
        </w:rPr>
        <w:t>h</w:t>
      </w:r>
      <w:r>
        <w:rPr>
          <w:spacing w:val="-1"/>
          <w:sz w:val="24"/>
          <w:szCs w:val="24"/>
        </w:rPr>
        <w:t>a</w:t>
      </w:r>
      <w:r>
        <w:rPr>
          <w:sz w:val="24"/>
          <w:szCs w:val="24"/>
        </w:rPr>
        <w:t>r</w:t>
      </w:r>
      <w:r>
        <w:rPr>
          <w:spacing w:val="3"/>
          <w:sz w:val="24"/>
          <w:szCs w:val="24"/>
        </w:rPr>
        <w:t>d</w:t>
      </w:r>
      <w:r>
        <w:rPr>
          <w:spacing w:val="-1"/>
          <w:sz w:val="24"/>
          <w:szCs w:val="24"/>
        </w:rPr>
        <w:t>-</w:t>
      </w:r>
      <w:r>
        <w:rPr>
          <w:sz w:val="24"/>
          <w:szCs w:val="24"/>
        </w:rPr>
        <w:t>wo</w:t>
      </w:r>
      <w:r>
        <w:rPr>
          <w:spacing w:val="-1"/>
          <w:sz w:val="24"/>
          <w:szCs w:val="24"/>
        </w:rPr>
        <w:t>r</w:t>
      </w:r>
      <w:r w:rsidR="006D5E34">
        <w:rPr>
          <w:sz w:val="24"/>
          <w:szCs w:val="24"/>
        </w:rPr>
        <w:t>king</w:t>
      </w:r>
      <w:r>
        <w:rPr>
          <w:spacing w:val="4"/>
          <w:sz w:val="24"/>
          <w:szCs w:val="24"/>
        </w:rPr>
        <w:t xml:space="preserve"> </w:t>
      </w:r>
      <w:r>
        <w:rPr>
          <w:spacing w:val="-1"/>
          <w:sz w:val="24"/>
          <w:szCs w:val="24"/>
        </w:rPr>
        <w:t>a</w:t>
      </w:r>
      <w:r>
        <w:rPr>
          <w:sz w:val="24"/>
          <w:szCs w:val="24"/>
        </w:rPr>
        <w:t>nd</w:t>
      </w:r>
      <w:r>
        <w:rPr>
          <w:spacing w:val="8"/>
          <w:sz w:val="24"/>
          <w:szCs w:val="24"/>
        </w:rPr>
        <w:t xml:space="preserve"> </w:t>
      </w:r>
      <w:r>
        <w:rPr>
          <w:spacing w:val="-1"/>
          <w:sz w:val="24"/>
          <w:szCs w:val="24"/>
        </w:rPr>
        <w:t>a</w:t>
      </w:r>
      <w:r>
        <w:rPr>
          <w:sz w:val="24"/>
          <w:szCs w:val="24"/>
        </w:rPr>
        <w:t>lw</w:t>
      </w:r>
      <w:r>
        <w:rPr>
          <w:spacing w:val="4"/>
          <w:sz w:val="24"/>
          <w:szCs w:val="24"/>
        </w:rPr>
        <w:t>a</w:t>
      </w:r>
      <w:r>
        <w:rPr>
          <w:spacing w:val="-5"/>
          <w:sz w:val="24"/>
          <w:szCs w:val="24"/>
        </w:rPr>
        <w:t>y</w:t>
      </w:r>
      <w:r>
        <w:rPr>
          <w:sz w:val="24"/>
          <w:szCs w:val="24"/>
        </w:rPr>
        <w:t>s</w:t>
      </w:r>
      <w:r>
        <w:rPr>
          <w:spacing w:val="4"/>
          <w:sz w:val="24"/>
          <w:szCs w:val="24"/>
        </w:rPr>
        <w:t xml:space="preserve"> </w:t>
      </w:r>
      <w:r>
        <w:rPr>
          <w:sz w:val="24"/>
          <w:szCs w:val="24"/>
        </w:rPr>
        <w:t>wil</w:t>
      </w:r>
      <w:r>
        <w:rPr>
          <w:spacing w:val="1"/>
          <w:sz w:val="24"/>
          <w:szCs w:val="24"/>
        </w:rPr>
        <w:t>l</w:t>
      </w:r>
      <w:r>
        <w:rPr>
          <w:sz w:val="24"/>
          <w:szCs w:val="24"/>
        </w:rPr>
        <w:t>ing</w:t>
      </w:r>
      <w:r>
        <w:rPr>
          <w:spacing w:val="4"/>
          <w:sz w:val="24"/>
          <w:szCs w:val="24"/>
        </w:rPr>
        <w:t xml:space="preserve"> </w:t>
      </w:r>
      <w:r>
        <w:rPr>
          <w:sz w:val="24"/>
          <w:szCs w:val="24"/>
        </w:rPr>
        <w:t>to</w:t>
      </w:r>
      <w:r>
        <w:rPr>
          <w:spacing w:val="4"/>
          <w:sz w:val="24"/>
          <w:szCs w:val="24"/>
        </w:rPr>
        <w:t xml:space="preserve"> </w:t>
      </w:r>
      <w:r>
        <w:rPr>
          <w:sz w:val="24"/>
          <w:szCs w:val="24"/>
        </w:rPr>
        <w:t>le</w:t>
      </w:r>
      <w:r>
        <w:rPr>
          <w:spacing w:val="1"/>
          <w:sz w:val="24"/>
          <w:szCs w:val="24"/>
        </w:rPr>
        <w:t>a</w:t>
      </w:r>
      <w:r>
        <w:rPr>
          <w:sz w:val="24"/>
          <w:szCs w:val="24"/>
        </w:rPr>
        <w:t xml:space="preserve">rn. </w:t>
      </w:r>
      <w:r>
        <w:rPr>
          <w:spacing w:val="22"/>
          <w:sz w:val="24"/>
          <w:szCs w:val="24"/>
        </w:rPr>
        <w:t xml:space="preserve"> </w:t>
      </w:r>
      <w:r>
        <w:rPr>
          <w:sz w:val="24"/>
          <w:szCs w:val="24"/>
        </w:rPr>
        <w:t>I love</w:t>
      </w:r>
      <w:r>
        <w:rPr>
          <w:spacing w:val="5"/>
          <w:sz w:val="24"/>
          <w:szCs w:val="24"/>
        </w:rPr>
        <w:t xml:space="preserve"> </w:t>
      </w:r>
      <w:r>
        <w:rPr>
          <w:sz w:val="24"/>
          <w:szCs w:val="24"/>
        </w:rPr>
        <w:t>a</w:t>
      </w:r>
      <w:r>
        <w:rPr>
          <w:spacing w:val="3"/>
          <w:sz w:val="24"/>
          <w:szCs w:val="24"/>
        </w:rPr>
        <w:t xml:space="preserve"> </w:t>
      </w:r>
      <w:r>
        <w:rPr>
          <w:spacing w:val="-1"/>
          <w:sz w:val="24"/>
          <w:szCs w:val="24"/>
        </w:rPr>
        <w:t>c</w:t>
      </w:r>
      <w:r>
        <w:rPr>
          <w:sz w:val="24"/>
          <w:szCs w:val="24"/>
        </w:rPr>
        <w:t>h</w:t>
      </w:r>
      <w:r>
        <w:rPr>
          <w:spacing w:val="-1"/>
          <w:sz w:val="24"/>
          <w:szCs w:val="24"/>
        </w:rPr>
        <w:t>a</w:t>
      </w:r>
      <w:r>
        <w:rPr>
          <w:sz w:val="24"/>
          <w:szCs w:val="24"/>
        </w:rPr>
        <w:t>l</w:t>
      </w:r>
      <w:r>
        <w:rPr>
          <w:spacing w:val="1"/>
          <w:sz w:val="24"/>
          <w:szCs w:val="24"/>
        </w:rPr>
        <w:t>l</w:t>
      </w:r>
      <w:r>
        <w:rPr>
          <w:spacing w:val="-1"/>
          <w:sz w:val="24"/>
          <w:szCs w:val="24"/>
        </w:rPr>
        <w:t>e</w:t>
      </w:r>
      <w:r>
        <w:rPr>
          <w:sz w:val="24"/>
          <w:szCs w:val="24"/>
        </w:rPr>
        <w:t>n</w:t>
      </w:r>
      <w:r>
        <w:rPr>
          <w:spacing w:val="2"/>
          <w:sz w:val="24"/>
          <w:szCs w:val="24"/>
        </w:rPr>
        <w:t>g</w:t>
      </w:r>
      <w:r>
        <w:rPr>
          <w:spacing w:val="-1"/>
          <w:sz w:val="24"/>
          <w:szCs w:val="24"/>
        </w:rPr>
        <w:t>e</w:t>
      </w:r>
      <w:r w:rsidR="006D5E34">
        <w:rPr>
          <w:sz w:val="24"/>
          <w:szCs w:val="24"/>
        </w:rPr>
        <w:t xml:space="preserve"> </w:t>
      </w:r>
      <w:r>
        <w:rPr>
          <w:spacing w:val="1"/>
          <w:sz w:val="24"/>
          <w:szCs w:val="24"/>
        </w:rPr>
        <w:t>a</w:t>
      </w:r>
      <w:r>
        <w:rPr>
          <w:sz w:val="24"/>
          <w:szCs w:val="24"/>
        </w:rPr>
        <w:t>nd</w:t>
      </w:r>
      <w:r>
        <w:rPr>
          <w:spacing w:val="4"/>
          <w:sz w:val="24"/>
          <w:szCs w:val="24"/>
        </w:rPr>
        <w:t xml:space="preserve"> </w:t>
      </w:r>
      <w:r>
        <w:rPr>
          <w:spacing w:val="-1"/>
          <w:sz w:val="24"/>
          <w:szCs w:val="24"/>
        </w:rPr>
        <w:t>c</w:t>
      </w:r>
      <w:r>
        <w:rPr>
          <w:sz w:val="24"/>
          <w:szCs w:val="24"/>
        </w:rPr>
        <w:t>omp</w:t>
      </w:r>
      <w:r>
        <w:rPr>
          <w:spacing w:val="1"/>
          <w:sz w:val="24"/>
          <w:szCs w:val="24"/>
        </w:rPr>
        <w:t>l</w:t>
      </w:r>
      <w:r>
        <w:rPr>
          <w:spacing w:val="-1"/>
          <w:sz w:val="24"/>
          <w:szCs w:val="24"/>
        </w:rPr>
        <w:t>e</w:t>
      </w:r>
      <w:r>
        <w:rPr>
          <w:sz w:val="24"/>
          <w:szCs w:val="24"/>
        </w:rPr>
        <w:t>t</w:t>
      </w:r>
      <w:r>
        <w:rPr>
          <w:spacing w:val="1"/>
          <w:sz w:val="24"/>
          <w:szCs w:val="24"/>
        </w:rPr>
        <w:t>i</w:t>
      </w:r>
      <w:r>
        <w:rPr>
          <w:sz w:val="24"/>
          <w:szCs w:val="24"/>
        </w:rPr>
        <w:t>ng</w:t>
      </w:r>
      <w:r>
        <w:rPr>
          <w:spacing w:val="4"/>
          <w:sz w:val="24"/>
          <w:szCs w:val="24"/>
        </w:rPr>
        <w:t xml:space="preserve"> </w:t>
      </w:r>
      <w:r>
        <w:rPr>
          <w:sz w:val="24"/>
          <w:szCs w:val="24"/>
        </w:rPr>
        <w:t>one</w:t>
      </w:r>
      <w:r>
        <w:rPr>
          <w:spacing w:val="3"/>
          <w:sz w:val="24"/>
          <w:szCs w:val="24"/>
        </w:rPr>
        <w:t xml:space="preserve"> </w:t>
      </w:r>
      <w:r>
        <w:rPr>
          <w:spacing w:val="-1"/>
          <w:sz w:val="24"/>
          <w:szCs w:val="24"/>
        </w:rPr>
        <w:t>e</w:t>
      </w:r>
      <w:r>
        <w:rPr>
          <w:sz w:val="24"/>
          <w:szCs w:val="24"/>
        </w:rPr>
        <w:t>v</w:t>
      </w:r>
      <w:r>
        <w:rPr>
          <w:spacing w:val="-1"/>
          <w:sz w:val="24"/>
          <w:szCs w:val="24"/>
        </w:rPr>
        <w:t>e</w:t>
      </w:r>
      <w:r>
        <w:rPr>
          <w:sz w:val="24"/>
          <w:szCs w:val="24"/>
        </w:rPr>
        <w:t>n</w:t>
      </w:r>
      <w:r>
        <w:rPr>
          <w:spacing w:val="6"/>
          <w:sz w:val="24"/>
          <w:szCs w:val="24"/>
        </w:rPr>
        <w:t xml:space="preserve"> </w:t>
      </w:r>
      <w:r>
        <w:rPr>
          <w:sz w:val="24"/>
          <w:szCs w:val="24"/>
        </w:rPr>
        <w:t>mor</w:t>
      </w:r>
      <w:r>
        <w:rPr>
          <w:spacing w:val="-1"/>
          <w:sz w:val="24"/>
          <w:szCs w:val="24"/>
        </w:rPr>
        <w:t>e</w:t>
      </w:r>
      <w:r>
        <w:rPr>
          <w:sz w:val="24"/>
          <w:szCs w:val="24"/>
        </w:rPr>
        <w:t xml:space="preserve">. </w:t>
      </w:r>
      <w:r>
        <w:rPr>
          <w:spacing w:val="31"/>
          <w:sz w:val="24"/>
          <w:szCs w:val="24"/>
        </w:rPr>
        <w:t xml:space="preserve"> </w:t>
      </w:r>
      <w:r>
        <w:rPr>
          <w:sz w:val="24"/>
          <w:szCs w:val="24"/>
        </w:rPr>
        <w:t xml:space="preserve">I </w:t>
      </w:r>
      <w:r w:rsidR="006D5E34">
        <w:rPr>
          <w:spacing w:val="-1"/>
          <w:sz w:val="24"/>
          <w:szCs w:val="24"/>
        </w:rPr>
        <w:t xml:space="preserve">insist on  </w:t>
      </w:r>
      <w:r>
        <w:rPr>
          <w:spacing w:val="20"/>
          <w:sz w:val="24"/>
          <w:szCs w:val="24"/>
        </w:rPr>
        <w:t xml:space="preserve"> </w:t>
      </w:r>
      <w:r>
        <w:rPr>
          <w:sz w:val="24"/>
          <w:szCs w:val="24"/>
        </w:rPr>
        <w:t>pun</w:t>
      </w:r>
      <w:r>
        <w:rPr>
          <w:spacing w:val="-1"/>
          <w:sz w:val="24"/>
          <w:szCs w:val="24"/>
        </w:rPr>
        <w:t>c</w:t>
      </w:r>
      <w:r>
        <w:rPr>
          <w:sz w:val="24"/>
          <w:szCs w:val="24"/>
        </w:rPr>
        <w:t>tual</w:t>
      </w:r>
      <w:r w:rsidR="006D5E34">
        <w:rPr>
          <w:sz w:val="24"/>
          <w:szCs w:val="24"/>
        </w:rPr>
        <w:t>ity</w:t>
      </w:r>
      <w:r>
        <w:rPr>
          <w:spacing w:val="23"/>
          <w:sz w:val="24"/>
          <w:szCs w:val="24"/>
        </w:rPr>
        <w:t xml:space="preserve"> </w:t>
      </w:r>
      <w:r>
        <w:rPr>
          <w:spacing w:val="-1"/>
          <w:sz w:val="24"/>
          <w:szCs w:val="24"/>
        </w:rPr>
        <w:t>a</w:t>
      </w:r>
      <w:r>
        <w:rPr>
          <w:sz w:val="24"/>
          <w:szCs w:val="24"/>
        </w:rPr>
        <w:t>nd</w:t>
      </w:r>
      <w:r>
        <w:rPr>
          <w:spacing w:val="20"/>
          <w:sz w:val="24"/>
          <w:szCs w:val="24"/>
        </w:rPr>
        <w:t xml:space="preserve"> </w:t>
      </w:r>
      <w:r>
        <w:rPr>
          <w:sz w:val="24"/>
          <w:szCs w:val="24"/>
        </w:rPr>
        <w:t>w</w:t>
      </w:r>
      <w:r>
        <w:rPr>
          <w:spacing w:val="2"/>
          <w:sz w:val="24"/>
          <w:szCs w:val="24"/>
        </w:rPr>
        <w:t>i</w:t>
      </w:r>
      <w:r>
        <w:rPr>
          <w:sz w:val="24"/>
          <w:szCs w:val="24"/>
        </w:rPr>
        <w:t>ll</w:t>
      </w:r>
      <w:r>
        <w:rPr>
          <w:spacing w:val="21"/>
          <w:sz w:val="24"/>
          <w:szCs w:val="24"/>
        </w:rPr>
        <w:t xml:space="preserve"> </w:t>
      </w:r>
      <w:r>
        <w:rPr>
          <w:spacing w:val="-1"/>
          <w:sz w:val="24"/>
          <w:szCs w:val="24"/>
        </w:rPr>
        <w:t>a</w:t>
      </w:r>
      <w:r>
        <w:rPr>
          <w:sz w:val="24"/>
          <w:szCs w:val="24"/>
        </w:rPr>
        <w:t>lw</w:t>
      </w:r>
      <w:r>
        <w:rPr>
          <w:spacing w:val="1"/>
          <w:sz w:val="24"/>
          <w:szCs w:val="24"/>
        </w:rPr>
        <w:t>a</w:t>
      </w:r>
      <w:r>
        <w:rPr>
          <w:spacing w:val="-5"/>
          <w:sz w:val="24"/>
          <w:szCs w:val="24"/>
        </w:rPr>
        <w:t>y</w:t>
      </w:r>
      <w:r>
        <w:rPr>
          <w:sz w:val="24"/>
          <w:szCs w:val="24"/>
        </w:rPr>
        <w:t>s</w:t>
      </w:r>
      <w:r>
        <w:rPr>
          <w:spacing w:val="23"/>
          <w:sz w:val="24"/>
          <w:szCs w:val="24"/>
        </w:rPr>
        <w:t xml:space="preserve"> </w:t>
      </w:r>
      <w:r>
        <w:rPr>
          <w:spacing w:val="-1"/>
          <w:sz w:val="24"/>
          <w:szCs w:val="24"/>
        </w:rPr>
        <w:t>c</w:t>
      </w:r>
      <w:r>
        <w:rPr>
          <w:sz w:val="24"/>
          <w:szCs w:val="24"/>
        </w:rPr>
        <w:t>omp</w:t>
      </w:r>
      <w:r>
        <w:rPr>
          <w:spacing w:val="1"/>
          <w:sz w:val="24"/>
          <w:szCs w:val="24"/>
        </w:rPr>
        <w:t>l</w:t>
      </w:r>
      <w:r>
        <w:rPr>
          <w:spacing w:val="-1"/>
          <w:sz w:val="24"/>
          <w:szCs w:val="24"/>
        </w:rPr>
        <w:t>e</w:t>
      </w:r>
      <w:r>
        <w:rPr>
          <w:sz w:val="24"/>
          <w:szCs w:val="24"/>
        </w:rPr>
        <w:t>te</w:t>
      </w:r>
      <w:r>
        <w:rPr>
          <w:spacing w:val="20"/>
          <w:sz w:val="24"/>
          <w:szCs w:val="24"/>
        </w:rPr>
        <w:t xml:space="preserve"> </w:t>
      </w:r>
      <w:r>
        <w:rPr>
          <w:sz w:val="24"/>
          <w:szCs w:val="24"/>
        </w:rPr>
        <w:t>tasks</w:t>
      </w:r>
      <w:r>
        <w:rPr>
          <w:spacing w:val="22"/>
          <w:sz w:val="24"/>
          <w:szCs w:val="24"/>
        </w:rPr>
        <w:t xml:space="preserve"> </w:t>
      </w:r>
      <w:r>
        <w:rPr>
          <w:sz w:val="24"/>
          <w:szCs w:val="24"/>
        </w:rPr>
        <w:t>in</w:t>
      </w:r>
      <w:r>
        <w:rPr>
          <w:spacing w:val="21"/>
          <w:sz w:val="24"/>
          <w:szCs w:val="24"/>
        </w:rPr>
        <w:t xml:space="preserve"> </w:t>
      </w:r>
      <w:r>
        <w:rPr>
          <w:sz w:val="24"/>
          <w:szCs w:val="24"/>
        </w:rPr>
        <w:t>a</w:t>
      </w:r>
      <w:r>
        <w:rPr>
          <w:spacing w:val="19"/>
          <w:sz w:val="24"/>
          <w:szCs w:val="24"/>
        </w:rPr>
        <w:t xml:space="preserve"> </w:t>
      </w:r>
      <w:r>
        <w:rPr>
          <w:sz w:val="24"/>
          <w:szCs w:val="24"/>
        </w:rPr>
        <w:t>t</w:t>
      </w:r>
      <w:r>
        <w:rPr>
          <w:spacing w:val="1"/>
          <w:sz w:val="24"/>
          <w:szCs w:val="24"/>
        </w:rPr>
        <w:t>i</w:t>
      </w:r>
      <w:r>
        <w:rPr>
          <w:sz w:val="24"/>
          <w:szCs w:val="24"/>
        </w:rPr>
        <w:t>me</w:t>
      </w:r>
      <w:r>
        <w:rPr>
          <w:spacing w:val="2"/>
          <w:sz w:val="24"/>
          <w:szCs w:val="24"/>
        </w:rPr>
        <w:t>l</w:t>
      </w:r>
      <w:r>
        <w:rPr>
          <w:sz w:val="24"/>
          <w:szCs w:val="24"/>
        </w:rPr>
        <w:t>y</w:t>
      </w:r>
      <w:r>
        <w:rPr>
          <w:spacing w:val="21"/>
          <w:sz w:val="24"/>
          <w:szCs w:val="24"/>
        </w:rPr>
        <w:t xml:space="preserve"> </w:t>
      </w:r>
      <w:r>
        <w:rPr>
          <w:sz w:val="24"/>
          <w:szCs w:val="24"/>
        </w:rPr>
        <w:t>man</w:t>
      </w:r>
      <w:r>
        <w:rPr>
          <w:spacing w:val="2"/>
          <w:sz w:val="24"/>
          <w:szCs w:val="24"/>
        </w:rPr>
        <w:t>n</w:t>
      </w:r>
      <w:r>
        <w:rPr>
          <w:spacing w:val="-1"/>
          <w:sz w:val="24"/>
          <w:szCs w:val="24"/>
        </w:rPr>
        <w:t>e</w:t>
      </w:r>
      <w:r>
        <w:rPr>
          <w:sz w:val="24"/>
          <w:szCs w:val="24"/>
        </w:rPr>
        <w:t>r.   I</w:t>
      </w:r>
      <w:r>
        <w:rPr>
          <w:spacing w:val="19"/>
          <w:sz w:val="24"/>
          <w:szCs w:val="24"/>
        </w:rPr>
        <w:t xml:space="preserve"> </w:t>
      </w:r>
      <w:r>
        <w:rPr>
          <w:sz w:val="24"/>
          <w:szCs w:val="24"/>
        </w:rPr>
        <w:t>h</w:t>
      </w:r>
      <w:r>
        <w:rPr>
          <w:spacing w:val="-1"/>
          <w:sz w:val="24"/>
          <w:szCs w:val="24"/>
        </w:rPr>
        <w:t>a</w:t>
      </w:r>
      <w:r>
        <w:rPr>
          <w:sz w:val="24"/>
          <w:szCs w:val="24"/>
        </w:rPr>
        <w:t>ve</w:t>
      </w:r>
      <w:r>
        <w:rPr>
          <w:spacing w:val="19"/>
          <w:sz w:val="24"/>
          <w:szCs w:val="24"/>
        </w:rPr>
        <w:t xml:space="preserve"> </w:t>
      </w:r>
      <w:r>
        <w:rPr>
          <w:spacing w:val="-1"/>
          <w:sz w:val="24"/>
          <w:szCs w:val="24"/>
        </w:rPr>
        <w:t>e</w:t>
      </w:r>
      <w:r>
        <w:rPr>
          <w:spacing w:val="2"/>
          <w:sz w:val="24"/>
          <w:szCs w:val="24"/>
        </w:rPr>
        <w:t>x</w:t>
      </w:r>
      <w:r>
        <w:rPr>
          <w:spacing w:val="-1"/>
          <w:sz w:val="24"/>
          <w:szCs w:val="24"/>
        </w:rPr>
        <w:t>ce</w:t>
      </w:r>
      <w:r>
        <w:rPr>
          <w:sz w:val="24"/>
          <w:szCs w:val="24"/>
        </w:rPr>
        <w:t>l</w:t>
      </w:r>
      <w:r>
        <w:rPr>
          <w:spacing w:val="1"/>
          <w:sz w:val="24"/>
          <w:szCs w:val="24"/>
        </w:rPr>
        <w:t>l</w:t>
      </w:r>
      <w:r>
        <w:rPr>
          <w:spacing w:val="-1"/>
          <w:sz w:val="24"/>
          <w:szCs w:val="24"/>
        </w:rPr>
        <w:t>e</w:t>
      </w:r>
      <w:r>
        <w:rPr>
          <w:sz w:val="24"/>
          <w:szCs w:val="24"/>
        </w:rPr>
        <w:t>nt</w:t>
      </w:r>
      <w:r>
        <w:rPr>
          <w:spacing w:val="21"/>
          <w:sz w:val="24"/>
          <w:szCs w:val="24"/>
        </w:rPr>
        <w:t xml:space="preserve"> </w:t>
      </w:r>
      <w:r>
        <w:rPr>
          <w:spacing w:val="-1"/>
          <w:sz w:val="24"/>
          <w:szCs w:val="24"/>
        </w:rPr>
        <w:t>c</w:t>
      </w:r>
      <w:r>
        <w:rPr>
          <w:sz w:val="24"/>
          <w:szCs w:val="24"/>
        </w:rPr>
        <w:t>om</w:t>
      </w:r>
      <w:r>
        <w:rPr>
          <w:spacing w:val="1"/>
          <w:sz w:val="24"/>
          <w:szCs w:val="24"/>
        </w:rPr>
        <w:t>m</w:t>
      </w:r>
      <w:r>
        <w:rPr>
          <w:sz w:val="24"/>
          <w:szCs w:val="24"/>
        </w:rPr>
        <w:t>un</w:t>
      </w:r>
      <w:r>
        <w:rPr>
          <w:spacing w:val="3"/>
          <w:sz w:val="24"/>
          <w:szCs w:val="24"/>
        </w:rPr>
        <w:t>i</w:t>
      </w:r>
      <w:r>
        <w:rPr>
          <w:spacing w:val="-1"/>
          <w:sz w:val="24"/>
          <w:szCs w:val="24"/>
        </w:rPr>
        <w:t>ca</w:t>
      </w:r>
      <w:r>
        <w:rPr>
          <w:sz w:val="24"/>
          <w:szCs w:val="24"/>
        </w:rPr>
        <w:t>t</w:t>
      </w:r>
      <w:r>
        <w:rPr>
          <w:spacing w:val="1"/>
          <w:sz w:val="24"/>
          <w:szCs w:val="24"/>
        </w:rPr>
        <w:t>i</w:t>
      </w:r>
      <w:r>
        <w:rPr>
          <w:sz w:val="24"/>
          <w:szCs w:val="24"/>
        </w:rPr>
        <w:t>on</w:t>
      </w:r>
      <w:r>
        <w:rPr>
          <w:spacing w:val="20"/>
          <w:sz w:val="24"/>
          <w:szCs w:val="24"/>
        </w:rPr>
        <w:t xml:space="preserve"> </w:t>
      </w:r>
      <w:r>
        <w:rPr>
          <w:spacing w:val="-1"/>
          <w:sz w:val="24"/>
          <w:szCs w:val="24"/>
        </w:rPr>
        <w:t>a</w:t>
      </w:r>
      <w:r>
        <w:rPr>
          <w:sz w:val="24"/>
          <w:szCs w:val="24"/>
        </w:rPr>
        <w:t>nd te</w:t>
      </w:r>
      <w:r>
        <w:rPr>
          <w:spacing w:val="-1"/>
          <w:sz w:val="24"/>
          <w:szCs w:val="24"/>
        </w:rPr>
        <w:t>a</w:t>
      </w:r>
      <w:r>
        <w:rPr>
          <w:sz w:val="24"/>
          <w:szCs w:val="24"/>
        </w:rPr>
        <w:t>mwo</w:t>
      </w:r>
      <w:r>
        <w:rPr>
          <w:spacing w:val="-1"/>
          <w:sz w:val="24"/>
          <w:szCs w:val="24"/>
        </w:rPr>
        <w:t>r</w:t>
      </w:r>
      <w:r>
        <w:rPr>
          <w:sz w:val="24"/>
          <w:szCs w:val="24"/>
        </w:rPr>
        <w:t>k</w:t>
      </w:r>
      <w:r>
        <w:rPr>
          <w:spacing w:val="-7"/>
          <w:sz w:val="24"/>
          <w:szCs w:val="24"/>
        </w:rPr>
        <w:t xml:space="preserve"> </w:t>
      </w:r>
      <w:r>
        <w:rPr>
          <w:sz w:val="24"/>
          <w:szCs w:val="24"/>
        </w:rPr>
        <w:t>ski</w:t>
      </w:r>
      <w:r>
        <w:rPr>
          <w:spacing w:val="1"/>
          <w:sz w:val="24"/>
          <w:szCs w:val="24"/>
        </w:rPr>
        <w:t>l</w:t>
      </w:r>
      <w:r>
        <w:rPr>
          <w:sz w:val="24"/>
          <w:szCs w:val="24"/>
        </w:rPr>
        <w:t>ls,</w:t>
      </w:r>
      <w:r>
        <w:rPr>
          <w:spacing w:val="-6"/>
          <w:sz w:val="24"/>
          <w:szCs w:val="24"/>
        </w:rPr>
        <w:t xml:space="preserve"> </w:t>
      </w:r>
      <w:r>
        <w:rPr>
          <w:sz w:val="24"/>
          <w:szCs w:val="24"/>
        </w:rPr>
        <w:t>but</w:t>
      </w:r>
      <w:r>
        <w:rPr>
          <w:spacing w:val="-4"/>
          <w:sz w:val="24"/>
          <w:szCs w:val="24"/>
        </w:rPr>
        <w:t xml:space="preserve"> </w:t>
      </w:r>
      <w:r>
        <w:rPr>
          <w:spacing w:val="-1"/>
          <w:sz w:val="24"/>
          <w:szCs w:val="24"/>
        </w:rPr>
        <w:t>a</w:t>
      </w:r>
      <w:r>
        <w:rPr>
          <w:sz w:val="24"/>
          <w:szCs w:val="24"/>
        </w:rPr>
        <w:t>m</w:t>
      </w:r>
      <w:r>
        <w:rPr>
          <w:spacing w:val="-7"/>
          <w:sz w:val="24"/>
          <w:szCs w:val="24"/>
        </w:rPr>
        <w:t xml:space="preserve"> </w:t>
      </w:r>
      <w:r>
        <w:rPr>
          <w:spacing w:val="-1"/>
          <w:sz w:val="24"/>
          <w:szCs w:val="24"/>
        </w:rPr>
        <w:t>a</w:t>
      </w:r>
      <w:r>
        <w:rPr>
          <w:sz w:val="24"/>
          <w:szCs w:val="24"/>
        </w:rPr>
        <w:t>lso</w:t>
      </w:r>
      <w:r>
        <w:rPr>
          <w:spacing w:val="-6"/>
          <w:sz w:val="24"/>
          <w:szCs w:val="24"/>
        </w:rPr>
        <w:t xml:space="preserve"> </w:t>
      </w:r>
      <w:r>
        <w:rPr>
          <w:sz w:val="24"/>
          <w:szCs w:val="24"/>
        </w:rPr>
        <w:t>ful</w:t>
      </w:r>
      <w:r>
        <w:rPr>
          <w:spacing w:val="5"/>
          <w:sz w:val="24"/>
          <w:szCs w:val="24"/>
        </w:rPr>
        <w:t>l</w:t>
      </w:r>
      <w:r>
        <w:rPr>
          <w:sz w:val="24"/>
          <w:szCs w:val="24"/>
        </w:rPr>
        <w:t>y</w:t>
      </w:r>
      <w:r>
        <w:rPr>
          <w:spacing w:val="-12"/>
          <w:sz w:val="24"/>
          <w:szCs w:val="24"/>
        </w:rPr>
        <w:t xml:space="preserve"> </w:t>
      </w:r>
      <w:r>
        <w:rPr>
          <w:spacing w:val="1"/>
          <w:sz w:val="24"/>
          <w:szCs w:val="24"/>
        </w:rPr>
        <w:t>c</w:t>
      </w:r>
      <w:r>
        <w:rPr>
          <w:spacing w:val="-1"/>
          <w:sz w:val="24"/>
          <w:szCs w:val="24"/>
        </w:rPr>
        <w:t>a</w:t>
      </w:r>
      <w:r>
        <w:rPr>
          <w:sz w:val="24"/>
          <w:szCs w:val="24"/>
        </w:rPr>
        <w:t>p</w:t>
      </w:r>
      <w:r>
        <w:rPr>
          <w:spacing w:val="-1"/>
          <w:sz w:val="24"/>
          <w:szCs w:val="24"/>
        </w:rPr>
        <w:t>a</w:t>
      </w:r>
      <w:r>
        <w:rPr>
          <w:sz w:val="24"/>
          <w:szCs w:val="24"/>
        </w:rPr>
        <w:t>ble</w:t>
      </w:r>
      <w:r>
        <w:rPr>
          <w:spacing w:val="-8"/>
          <w:sz w:val="24"/>
          <w:szCs w:val="24"/>
        </w:rPr>
        <w:t xml:space="preserve"> </w:t>
      </w:r>
      <w:r>
        <w:rPr>
          <w:spacing w:val="2"/>
          <w:sz w:val="24"/>
          <w:szCs w:val="24"/>
        </w:rPr>
        <w:t>o</w:t>
      </w:r>
      <w:r>
        <w:rPr>
          <w:sz w:val="24"/>
          <w:szCs w:val="24"/>
        </w:rPr>
        <w:t>f</w:t>
      </w:r>
      <w:r>
        <w:rPr>
          <w:spacing w:val="-8"/>
          <w:sz w:val="24"/>
          <w:szCs w:val="24"/>
        </w:rPr>
        <w:t xml:space="preserve"> </w:t>
      </w:r>
      <w:r>
        <w:rPr>
          <w:sz w:val="24"/>
          <w:szCs w:val="24"/>
        </w:rPr>
        <w:t>w</w:t>
      </w:r>
      <w:r>
        <w:rPr>
          <w:spacing w:val="2"/>
          <w:sz w:val="24"/>
          <w:szCs w:val="24"/>
        </w:rPr>
        <w:t>o</w:t>
      </w:r>
      <w:r>
        <w:rPr>
          <w:spacing w:val="1"/>
          <w:sz w:val="24"/>
          <w:szCs w:val="24"/>
        </w:rPr>
        <w:t>r</w:t>
      </w:r>
      <w:r>
        <w:rPr>
          <w:sz w:val="24"/>
          <w:szCs w:val="24"/>
        </w:rPr>
        <w:t>king</w:t>
      </w:r>
      <w:r>
        <w:rPr>
          <w:spacing w:val="-7"/>
          <w:sz w:val="24"/>
          <w:szCs w:val="24"/>
        </w:rPr>
        <w:t xml:space="preserve"> </w:t>
      </w:r>
      <w:r>
        <w:rPr>
          <w:spacing w:val="-1"/>
          <w:sz w:val="24"/>
          <w:szCs w:val="24"/>
        </w:rPr>
        <w:t>a</w:t>
      </w:r>
      <w:r>
        <w:rPr>
          <w:sz w:val="24"/>
          <w:szCs w:val="24"/>
        </w:rPr>
        <w:t>lone.</w:t>
      </w:r>
      <w:r>
        <w:rPr>
          <w:spacing w:val="50"/>
          <w:sz w:val="24"/>
          <w:szCs w:val="24"/>
        </w:rPr>
        <w:t xml:space="preserve"> </w:t>
      </w:r>
      <w:r>
        <w:rPr>
          <w:sz w:val="24"/>
          <w:szCs w:val="24"/>
        </w:rPr>
        <w:t>I</w:t>
      </w:r>
      <w:r>
        <w:rPr>
          <w:spacing w:val="-10"/>
          <w:sz w:val="24"/>
          <w:szCs w:val="24"/>
        </w:rPr>
        <w:t xml:space="preserve"> </w:t>
      </w:r>
      <w:r>
        <w:rPr>
          <w:spacing w:val="-1"/>
          <w:sz w:val="24"/>
          <w:szCs w:val="24"/>
        </w:rPr>
        <w:t>a</w:t>
      </w:r>
      <w:r>
        <w:rPr>
          <w:sz w:val="24"/>
          <w:szCs w:val="24"/>
        </w:rPr>
        <w:t>m</w:t>
      </w:r>
      <w:r>
        <w:rPr>
          <w:spacing w:val="-7"/>
          <w:sz w:val="24"/>
          <w:szCs w:val="24"/>
        </w:rPr>
        <w:t xml:space="preserve"> </w:t>
      </w:r>
      <w:r>
        <w:rPr>
          <w:spacing w:val="2"/>
          <w:sz w:val="24"/>
          <w:szCs w:val="24"/>
        </w:rPr>
        <w:t>v</w:t>
      </w:r>
      <w:r>
        <w:rPr>
          <w:spacing w:val="-1"/>
          <w:sz w:val="24"/>
          <w:szCs w:val="24"/>
        </w:rPr>
        <w:t>e</w:t>
      </w:r>
      <w:r>
        <w:rPr>
          <w:spacing w:val="4"/>
          <w:sz w:val="24"/>
          <w:szCs w:val="24"/>
        </w:rPr>
        <w:t>r</w:t>
      </w:r>
      <w:r>
        <w:rPr>
          <w:sz w:val="24"/>
          <w:szCs w:val="24"/>
        </w:rPr>
        <w:t>y</w:t>
      </w:r>
      <w:r>
        <w:rPr>
          <w:spacing w:val="-10"/>
          <w:sz w:val="24"/>
          <w:szCs w:val="24"/>
        </w:rPr>
        <w:t xml:space="preserve"> </w:t>
      </w:r>
      <w:r>
        <w:rPr>
          <w:sz w:val="24"/>
          <w:szCs w:val="24"/>
        </w:rPr>
        <w:t>fl</w:t>
      </w:r>
      <w:r>
        <w:rPr>
          <w:spacing w:val="1"/>
          <w:sz w:val="24"/>
          <w:szCs w:val="24"/>
        </w:rPr>
        <w:t>e</w:t>
      </w:r>
      <w:r>
        <w:rPr>
          <w:sz w:val="24"/>
          <w:szCs w:val="24"/>
        </w:rPr>
        <w:t>xib</w:t>
      </w:r>
      <w:r>
        <w:rPr>
          <w:spacing w:val="1"/>
          <w:sz w:val="24"/>
          <w:szCs w:val="24"/>
        </w:rPr>
        <w:t>l</w:t>
      </w:r>
      <w:r>
        <w:rPr>
          <w:sz w:val="24"/>
          <w:szCs w:val="24"/>
        </w:rPr>
        <w:t>e</w:t>
      </w:r>
      <w:r>
        <w:rPr>
          <w:spacing w:val="-8"/>
          <w:sz w:val="24"/>
          <w:szCs w:val="24"/>
        </w:rPr>
        <w:t xml:space="preserve"> </w:t>
      </w:r>
      <w:r>
        <w:rPr>
          <w:spacing w:val="-1"/>
          <w:sz w:val="24"/>
          <w:szCs w:val="24"/>
        </w:rPr>
        <w:t>a</w:t>
      </w:r>
      <w:r>
        <w:rPr>
          <w:sz w:val="24"/>
          <w:szCs w:val="24"/>
        </w:rPr>
        <w:t>nd</w:t>
      </w:r>
      <w:r>
        <w:rPr>
          <w:spacing w:val="-7"/>
          <w:sz w:val="24"/>
          <w:szCs w:val="24"/>
        </w:rPr>
        <w:t xml:space="preserve"> </w:t>
      </w:r>
      <w:r>
        <w:rPr>
          <w:spacing w:val="1"/>
          <w:sz w:val="24"/>
          <w:szCs w:val="24"/>
        </w:rPr>
        <w:t>c</w:t>
      </w:r>
      <w:r>
        <w:rPr>
          <w:spacing w:val="-1"/>
          <w:sz w:val="24"/>
          <w:szCs w:val="24"/>
        </w:rPr>
        <w:t>a</w:t>
      </w:r>
      <w:r>
        <w:rPr>
          <w:sz w:val="24"/>
          <w:szCs w:val="24"/>
        </w:rPr>
        <w:t>n</w:t>
      </w:r>
      <w:r>
        <w:rPr>
          <w:spacing w:val="-7"/>
          <w:sz w:val="24"/>
          <w:szCs w:val="24"/>
        </w:rPr>
        <w:t xml:space="preserve"> </w:t>
      </w:r>
      <w:r>
        <w:rPr>
          <w:spacing w:val="-1"/>
          <w:sz w:val="24"/>
          <w:szCs w:val="24"/>
        </w:rPr>
        <w:t>a</w:t>
      </w:r>
      <w:r>
        <w:rPr>
          <w:sz w:val="24"/>
          <w:szCs w:val="24"/>
        </w:rPr>
        <w:t>djust</w:t>
      </w:r>
      <w:r>
        <w:rPr>
          <w:spacing w:val="-6"/>
          <w:sz w:val="24"/>
          <w:szCs w:val="24"/>
        </w:rPr>
        <w:t xml:space="preserve"> </w:t>
      </w:r>
      <w:r>
        <w:rPr>
          <w:sz w:val="24"/>
          <w:szCs w:val="24"/>
        </w:rPr>
        <w:t>to</w:t>
      </w:r>
      <w:r>
        <w:rPr>
          <w:spacing w:val="-4"/>
          <w:sz w:val="24"/>
          <w:szCs w:val="24"/>
        </w:rPr>
        <w:t xml:space="preserve"> </w:t>
      </w:r>
      <w:r>
        <w:rPr>
          <w:spacing w:val="-1"/>
          <w:sz w:val="24"/>
          <w:szCs w:val="24"/>
        </w:rPr>
        <w:t>a</w:t>
      </w:r>
      <w:r>
        <w:rPr>
          <w:spacing w:val="2"/>
          <w:sz w:val="24"/>
          <w:szCs w:val="24"/>
        </w:rPr>
        <w:t>n</w:t>
      </w:r>
      <w:r>
        <w:rPr>
          <w:sz w:val="24"/>
          <w:szCs w:val="24"/>
        </w:rPr>
        <w:t>y</w:t>
      </w:r>
      <w:r>
        <w:rPr>
          <w:spacing w:val="-10"/>
          <w:sz w:val="24"/>
          <w:szCs w:val="24"/>
        </w:rPr>
        <w:t xml:space="preserve"> </w:t>
      </w:r>
      <w:r>
        <w:rPr>
          <w:spacing w:val="1"/>
          <w:sz w:val="24"/>
          <w:szCs w:val="24"/>
        </w:rPr>
        <w:t>c</w:t>
      </w:r>
      <w:r>
        <w:rPr>
          <w:sz w:val="24"/>
          <w:szCs w:val="24"/>
        </w:rPr>
        <w:t>ondi</w:t>
      </w:r>
      <w:r>
        <w:rPr>
          <w:spacing w:val="1"/>
          <w:sz w:val="24"/>
          <w:szCs w:val="24"/>
        </w:rPr>
        <w:t>t</w:t>
      </w:r>
      <w:r>
        <w:rPr>
          <w:sz w:val="24"/>
          <w:szCs w:val="24"/>
        </w:rPr>
        <w:t xml:space="preserve">ions </w:t>
      </w:r>
      <w:r w:rsidR="006D5E34">
        <w:rPr>
          <w:sz w:val="24"/>
          <w:szCs w:val="24"/>
        </w:rPr>
        <w:t xml:space="preserve">when </w:t>
      </w:r>
      <w:r>
        <w:rPr>
          <w:sz w:val="24"/>
          <w:szCs w:val="24"/>
        </w:rPr>
        <w:t>g</w:t>
      </w:r>
      <w:r>
        <w:rPr>
          <w:spacing w:val="1"/>
          <w:sz w:val="24"/>
          <w:szCs w:val="24"/>
        </w:rPr>
        <w:t>i</w:t>
      </w:r>
      <w:r>
        <w:rPr>
          <w:sz w:val="24"/>
          <w:szCs w:val="24"/>
        </w:rPr>
        <w:t>v</w:t>
      </w:r>
      <w:r>
        <w:rPr>
          <w:spacing w:val="-1"/>
          <w:sz w:val="24"/>
          <w:szCs w:val="24"/>
        </w:rPr>
        <w:t>e</w:t>
      </w:r>
      <w:r>
        <w:rPr>
          <w:sz w:val="24"/>
          <w:szCs w:val="24"/>
        </w:rPr>
        <w:t xml:space="preserve">n. </w:t>
      </w:r>
      <w:r>
        <w:rPr>
          <w:spacing w:val="3"/>
          <w:sz w:val="24"/>
          <w:szCs w:val="24"/>
        </w:rPr>
        <w:t xml:space="preserve"> </w:t>
      </w:r>
      <w:r>
        <w:rPr>
          <w:sz w:val="24"/>
          <w:szCs w:val="24"/>
        </w:rPr>
        <w:t>I</w:t>
      </w:r>
      <w:r>
        <w:rPr>
          <w:spacing w:val="-3"/>
          <w:sz w:val="24"/>
          <w:szCs w:val="24"/>
        </w:rPr>
        <w:t xml:space="preserve"> </w:t>
      </w:r>
      <w:r>
        <w:rPr>
          <w:sz w:val="24"/>
          <w:szCs w:val="24"/>
        </w:rPr>
        <w:t xml:space="preserve">would </w:t>
      </w:r>
      <w:r w:rsidR="006D5E34">
        <w:rPr>
          <w:sz w:val="24"/>
          <w:szCs w:val="24"/>
        </w:rPr>
        <w:t>relish</w:t>
      </w:r>
      <w:r>
        <w:rPr>
          <w:spacing w:val="-1"/>
          <w:sz w:val="24"/>
          <w:szCs w:val="24"/>
        </w:rPr>
        <w:t xml:space="preserve"> </w:t>
      </w:r>
      <w:r>
        <w:rPr>
          <w:sz w:val="24"/>
          <w:szCs w:val="24"/>
        </w:rPr>
        <w:t>the oppo</w:t>
      </w:r>
      <w:r>
        <w:rPr>
          <w:spacing w:val="-1"/>
          <w:sz w:val="24"/>
          <w:szCs w:val="24"/>
        </w:rPr>
        <w:t>r</w:t>
      </w:r>
      <w:r>
        <w:rPr>
          <w:sz w:val="24"/>
          <w:szCs w:val="24"/>
        </w:rPr>
        <w:t>tun</w:t>
      </w:r>
      <w:r>
        <w:rPr>
          <w:spacing w:val="1"/>
          <w:sz w:val="24"/>
          <w:szCs w:val="24"/>
        </w:rPr>
        <w:t>i</w:t>
      </w:r>
      <w:r>
        <w:rPr>
          <w:spacing w:val="3"/>
          <w:sz w:val="24"/>
          <w:szCs w:val="24"/>
        </w:rPr>
        <w:t>t</w:t>
      </w:r>
      <w:r>
        <w:rPr>
          <w:sz w:val="24"/>
          <w:szCs w:val="24"/>
        </w:rPr>
        <w:t>y</w:t>
      </w:r>
      <w:r>
        <w:rPr>
          <w:spacing w:val="-5"/>
          <w:sz w:val="24"/>
          <w:szCs w:val="24"/>
        </w:rPr>
        <w:t xml:space="preserve"> </w:t>
      </w:r>
      <w:r>
        <w:rPr>
          <w:spacing w:val="3"/>
          <w:sz w:val="24"/>
          <w:szCs w:val="24"/>
        </w:rPr>
        <w:t>t</w:t>
      </w:r>
      <w:r>
        <w:rPr>
          <w:sz w:val="24"/>
          <w:szCs w:val="24"/>
        </w:rPr>
        <w:t xml:space="preserve">o </w:t>
      </w:r>
      <w:r w:rsidR="00EC23FC">
        <w:rPr>
          <w:sz w:val="24"/>
          <w:szCs w:val="24"/>
        </w:rPr>
        <w:t>work for your company</w:t>
      </w:r>
      <w:r>
        <w:rPr>
          <w:sz w:val="24"/>
          <w:szCs w:val="24"/>
        </w:rPr>
        <w:t>.</w:t>
      </w:r>
    </w:p>
    <w:p w:rsidR="00CD228D" w:rsidRDefault="00CD228D">
      <w:pPr>
        <w:spacing w:before="5" w:line="120" w:lineRule="exact"/>
        <w:rPr>
          <w:sz w:val="12"/>
          <w:szCs w:val="12"/>
        </w:rPr>
      </w:pPr>
    </w:p>
    <w:p w:rsidR="00CD228D" w:rsidRDefault="00CD228D">
      <w:pPr>
        <w:spacing w:line="200" w:lineRule="exact"/>
      </w:pPr>
    </w:p>
    <w:p w:rsidR="00CD228D" w:rsidRDefault="0032632D">
      <w:pPr>
        <w:ind w:left="160" w:right="8922"/>
        <w:jc w:val="both"/>
        <w:rPr>
          <w:rFonts w:ascii="Calibri Light" w:eastAsia="Calibri Light" w:hAnsi="Calibri Light" w:cs="Calibri Light"/>
          <w:sz w:val="28"/>
          <w:szCs w:val="28"/>
        </w:rPr>
      </w:pPr>
      <w:r>
        <w:rPr>
          <w:rFonts w:ascii="Calibri Light" w:eastAsia="Calibri Light" w:hAnsi="Calibri Light" w:cs="Calibri Light"/>
          <w:spacing w:val="-1"/>
          <w:sz w:val="28"/>
          <w:szCs w:val="28"/>
        </w:rPr>
        <w:t>T</w:t>
      </w:r>
      <w:r>
        <w:rPr>
          <w:rFonts w:ascii="Calibri Light" w:eastAsia="Calibri Light" w:hAnsi="Calibri Light" w:cs="Calibri Light"/>
          <w:spacing w:val="-3"/>
          <w:sz w:val="28"/>
          <w:szCs w:val="28"/>
        </w:rPr>
        <w:t>E</w:t>
      </w:r>
      <w:r>
        <w:rPr>
          <w:rFonts w:ascii="Calibri Light" w:eastAsia="Calibri Light" w:hAnsi="Calibri Light" w:cs="Calibri Light"/>
          <w:spacing w:val="-4"/>
          <w:sz w:val="28"/>
          <w:szCs w:val="28"/>
        </w:rPr>
        <w:t>C</w:t>
      </w:r>
      <w:r>
        <w:rPr>
          <w:rFonts w:ascii="Calibri Light" w:eastAsia="Calibri Light" w:hAnsi="Calibri Light" w:cs="Calibri Light"/>
          <w:spacing w:val="-3"/>
          <w:sz w:val="28"/>
          <w:szCs w:val="28"/>
        </w:rPr>
        <w:t>H</w:t>
      </w:r>
      <w:r>
        <w:rPr>
          <w:rFonts w:ascii="Calibri Light" w:eastAsia="Calibri Light" w:hAnsi="Calibri Light" w:cs="Calibri Light"/>
          <w:spacing w:val="-4"/>
          <w:sz w:val="28"/>
          <w:szCs w:val="28"/>
        </w:rPr>
        <w:t>N</w:t>
      </w:r>
      <w:r>
        <w:rPr>
          <w:rFonts w:ascii="Calibri Light" w:eastAsia="Calibri Light" w:hAnsi="Calibri Light" w:cs="Calibri Light"/>
          <w:spacing w:val="-1"/>
          <w:sz w:val="28"/>
          <w:szCs w:val="28"/>
        </w:rPr>
        <w:t>I</w:t>
      </w:r>
      <w:r>
        <w:rPr>
          <w:rFonts w:ascii="Calibri Light" w:eastAsia="Calibri Light" w:hAnsi="Calibri Light" w:cs="Calibri Light"/>
          <w:spacing w:val="-4"/>
          <w:sz w:val="28"/>
          <w:szCs w:val="28"/>
        </w:rPr>
        <w:t>C</w:t>
      </w:r>
      <w:r>
        <w:rPr>
          <w:rFonts w:ascii="Calibri Light" w:eastAsia="Calibri Light" w:hAnsi="Calibri Light" w:cs="Calibri Light"/>
          <w:spacing w:val="-2"/>
          <w:sz w:val="28"/>
          <w:szCs w:val="28"/>
        </w:rPr>
        <w:t>A</w:t>
      </w:r>
      <w:r>
        <w:rPr>
          <w:rFonts w:ascii="Calibri Light" w:eastAsia="Calibri Light" w:hAnsi="Calibri Light" w:cs="Calibri Light"/>
          <w:sz w:val="28"/>
          <w:szCs w:val="28"/>
        </w:rPr>
        <w:t>L</w:t>
      </w:r>
      <w:r>
        <w:rPr>
          <w:rFonts w:ascii="Calibri Light" w:eastAsia="Calibri Light" w:hAnsi="Calibri Light" w:cs="Calibri Light"/>
          <w:spacing w:val="-3"/>
          <w:sz w:val="28"/>
          <w:szCs w:val="28"/>
        </w:rPr>
        <w:t xml:space="preserve"> </w:t>
      </w:r>
      <w:r>
        <w:rPr>
          <w:rFonts w:ascii="Calibri Light" w:eastAsia="Calibri Light" w:hAnsi="Calibri Light" w:cs="Calibri Light"/>
          <w:spacing w:val="-2"/>
          <w:sz w:val="28"/>
          <w:szCs w:val="28"/>
        </w:rPr>
        <w:t>SK</w:t>
      </w:r>
      <w:r>
        <w:rPr>
          <w:rFonts w:ascii="Calibri Light" w:eastAsia="Calibri Light" w:hAnsi="Calibri Light" w:cs="Calibri Light"/>
          <w:spacing w:val="-1"/>
          <w:sz w:val="28"/>
          <w:szCs w:val="28"/>
        </w:rPr>
        <w:t>I</w:t>
      </w:r>
      <w:r>
        <w:rPr>
          <w:rFonts w:ascii="Calibri Light" w:eastAsia="Calibri Light" w:hAnsi="Calibri Light" w:cs="Calibri Light"/>
          <w:spacing w:val="-3"/>
          <w:sz w:val="28"/>
          <w:szCs w:val="28"/>
        </w:rPr>
        <w:t>LL</w:t>
      </w:r>
      <w:r>
        <w:rPr>
          <w:rFonts w:ascii="Calibri Light" w:eastAsia="Calibri Light" w:hAnsi="Calibri Light" w:cs="Calibri Light"/>
          <w:sz w:val="28"/>
          <w:szCs w:val="28"/>
        </w:rPr>
        <w:t>S</w:t>
      </w:r>
    </w:p>
    <w:p w:rsidR="00CD228D" w:rsidRDefault="00CD228D">
      <w:pPr>
        <w:spacing w:before="8" w:line="120" w:lineRule="exact"/>
        <w:rPr>
          <w:sz w:val="13"/>
          <w:szCs w:val="13"/>
        </w:rPr>
      </w:pPr>
    </w:p>
    <w:p w:rsidR="00CD228D" w:rsidRDefault="0032632D">
      <w:pPr>
        <w:ind w:left="160" w:right="121"/>
        <w:jc w:val="both"/>
        <w:rPr>
          <w:sz w:val="24"/>
          <w:szCs w:val="24"/>
        </w:rPr>
      </w:pPr>
      <w:r>
        <w:rPr>
          <w:spacing w:val="2"/>
          <w:sz w:val="24"/>
          <w:szCs w:val="24"/>
        </w:rPr>
        <w:t>J</w:t>
      </w:r>
      <w:r>
        <w:rPr>
          <w:spacing w:val="-1"/>
          <w:sz w:val="24"/>
          <w:szCs w:val="24"/>
        </w:rPr>
        <w:t>a</w:t>
      </w:r>
      <w:r>
        <w:rPr>
          <w:sz w:val="24"/>
          <w:szCs w:val="24"/>
        </w:rPr>
        <w:t>v</w:t>
      </w:r>
      <w:r>
        <w:rPr>
          <w:spacing w:val="-1"/>
          <w:sz w:val="24"/>
          <w:szCs w:val="24"/>
        </w:rPr>
        <w:t>a</w:t>
      </w:r>
      <w:r>
        <w:rPr>
          <w:sz w:val="24"/>
          <w:szCs w:val="24"/>
        </w:rPr>
        <w:t>,</w:t>
      </w:r>
      <w:r>
        <w:rPr>
          <w:spacing w:val="-10"/>
          <w:sz w:val="24"/>
          <w:szCs w:val="24"/>
        </w:rPr>
        <w:t xml:space="preserve"> </w:t>
      </w:r>
      <w:r>
        <w:rPr>
          <w:spacing w:val="2"/>
          <w:sz w:val="24"/>
          <w:szCs w:val="24"/>
        </w:rPr>
        <w:t>H</w:t>
      </w:r>
      <w:r>
        <w:rPr>
          <w:sz w:val="24"/>
          <w:szCs w:val="24"/>
        </w:rPr>
        <w:t>T</w:t>
      </w:r>
      <w:r>
        <w:rPr>
          <w:spacing w:val="2"/>
          <w:sz w:val="24"/>
          <w:szCs w:val="24"/>
        </w:rPr>
        <w:t>M</w:t>
      </w:r>
      <w:r>
        <w:rPr>
          <w:sz w:val="24"/>
          <w:szCs w:val="24"/>
        </w:rPr>
        <w:t>L</w:t>
      </w:r>
      <w:r>
        <w:rPr>
          <w:spacing w:val="-15"/>
          <w:sz w:val="24"/>
          <w:szCs w:val="24"/>
        </w:rPr>
        <w:t xml:space="preserve"> </w:t>
      </w:r>
      <w:r>
        <w:rPr>
          <w:sz w:val="24"/>
          <w:szCs w:val="24"/>
        </w:rPr>
        <w:t>5,</w:t>
      </w:r>
      <w:r>
        <w:rPr>
          <w:spacing w:val="-10"/>
          <w:sz w:val="24"/>
          <w:szCs w:val="24"/>
        </w:rPr>
        <w:t xml:space="preserve"> </w:t>
      </w:r>
      <w:r>
        <w:rPr>
          <w:sz w:val="24"/>
          <w:szCs w:val="24"/>
        </w:rPr>
        <w:t>C</w:t>
      </w:r>
      <w:r>
        <w:rPr>
          <w:spacing w:val="1"/>
          <w:sz w:val="24"/>
          <w:szCs w:val="24"/>
        </w:rPr>
        <w:t>+</w:t>
      </w:r>
      <w:r>
        <w:rPr>
          <w:spacing w:val="-1"/>
          <w:sz w:val="24"/>
          <w:szCs w:val="24"/>
        </w:rPr>
        <w:t>+</w:t>
      </w:r>
      <w:r>
        <w:rPr>
          <w:sz w:val="24"/>
          <w:szCs w:val="24"/>
        </w:rPr>
        <w:t>,</w:t>
      </w:r>
      <w:r>
        <w:rPr>
          <w:spacing w:val="-10"/>
          <w:sz w:val="24"/>
          <w:szCs w:val="24"/>
        </w:rPr>
        <w:t xml:space="preserve"> </w:t>
      </w:r>
      <w:r>
        <w:rPr>
          <w:sz w:val="24"/>
          <w:szCs w:val="24"/>
        </w:rPr>
        <w:t>Visu</w:t>
      </w:r>
      <w:r>
        <w:rPr>
          <w:spacing w:val="-1"/>
          <w:sz w:val="24"/>
          <w:szCs w:val="24"/>
        </w:rPr>
        <w:t>a</w:t>
      </w:r>
      <w:r>
        <w:rPr>
          <w:sz w:val="24"/>
          <w:szCs w:val="24"/>
        </w:rPr>
        <w:t>l</w:t>
      </w:r>
      <w:r>
        <w:rPr>
          <w:spacing w:val="-9"/>
          <w:sz w:val="24"/>
          <w:szCs w:val="24"/>
        </w:rPr>
        <w:t xml:space="preserve"> </w:t>
      </w:r>
      <w:r>
        <w:rPr>
          <w:sz w:val="24"/>
          <w:szCs w:val="24"/>
        </w:rPr>
        <w:t>B</w:t>
      </w:r>
      <w:r>
        <w:rPr>
          <w:spacing w:val="-1"/>
          <w:sz w:val="24"/>
          <w:szCs w:val="24"/>
        </w:rPr>
        <w:t>a</w:t>
      </w:r>
      <w:r>
        <w:rPr>
          <w:sz w:val="24"/>
          <w:szCs w:val="24"/>
        </w:rPr>
        <w:t>sic,</w:t>
      </w:r>
      <w:r>
        <w:rPr>
          <w:spacing w:val="-10"/>
          <w:sz w:val="24"/>
          <w:szCs w:val="24"/>
        </w:rPr>
        <w:t xml:space="preserve"> </w:t>
      </w:r>
      <w:r>
        <w:rPr>
          <w:spacing w:val="1"/>
          <w:sz w:val="24"/>
          <w:szCs w:val="24"/>
        </w:rPr>
        <w:t>S</w:t>
      </w:r>
      <w:r>
        <w:rPr>
          <w:spacing w:val="2"/>
          <w:sz w:val="24"/>
          <w:szCs w:val="24"/>
        </w:rPr>
        <w:t>Q</w:t>
      </w:r>
      <w:r>
        <w:rPr>
          <w:spacing w:val="-5"/>
          <w:sz w:val="24"/>
          <w:szCs w:val="24"/>
        </w:rPr>
        <w:t>L</w:t>
      </w:r>
      <w:r>
        <w:rPr>
          <w:sz w:val="24"/>
          <w:szCs w:val="24"/>
        </w:rPr>
        <w:t>/da</w:t>
      </w:r>
      <w:r>
        <w:rPr>
          <w:spacing w:val="2"/>
          <w:sz w:val="24"/>
          <w:szCs w:val="24"/>
        </w:rPr>
        <w:t>t</w:t>
      </w:r>
      <w:r>
        <w:rPr>
          <w:spacing w:val="-1"/>
          <w:sz w:val="24"/>
          <w:szCs w:val="24"/>
        </w:rPr>
        <w:t>a</w:t>
      </w:r>
      <w:r>
        <w:rPr>
          <w:sz w:val="24"/>
          <w:szCs w:val="24"/>
        </w:rPr>
        <w:t>b</w:t>
      </w:r>
      <w:r>
        <w:rPr>
          <w:spacing w:val="-1"/>
          <w:sz w:val="24"/>
          <w:szCs w:val="24"/>
        </w:rPr>
        <w:t>a</w:t>
      </w:r>
      <w:r>
        <w:rPr>
          <w:sz w:val="24"/>
          <w:szCs w:val="24"/>
        </w:rPr>
        <w:t>s</w:t>
      </w:r>
      <w:r>
        <w:rPr>
          <w:spacing w:val="-1"/>
          <w:sz w:val="24"/>
          <w:szCs w:val="24"/>
        </w:rPr>
        <w:t>e</w:t>
      </w:r>
      <w:r>
        <w:rPr>
          <w:sz w:val="24"/>
          <w:szCs w:val="24"/>
        </w:rPr>
        <w:t>/</w:t>
      </w:r>
      <w:r>
        <w:rPr>
          <w:spacing w:val="5"/>
          <w:sz w:val="24"/>
          <w:szCs w:val="24"/>
        </w:rPr>
        <w:t>M</w:t>
      </w:r>
      <w:r>
        <w:rPr>
          <w:spacing w:val="-5"/>
          <w:sz w:val="24"/>
          <w:szCs w:val="24"/>
        </w:rPr>
        <w:t>y</w:t>
      </w:r>
      <w:r>
        <w:rPr>
          <w:spacing w:val="1"/>
          <w:sz w:val="24"/>
          <w:szCs w:val="24"/>
        </w:rPr>
        <w:t>S</w:t>
      </w:r>
      <w:r>
        <w:rPr>
          <w:spacing w:val="2"/>
          <w:sz w:val="24"/>
          <w:szCs w:val="24"/>
        </w:rPr>
        <w:t>Q</w:t>
      </w:r>
      <w:r>
        <w:rPr>
          <w:sz w:val="24"/>
          <w:szCs w:val="24"/>
        </w:rPr>
        <w:t>L,</w:t>
      </w:r>
      <w:r>
        <w:rPr>
          <w:spacing w:val="-10"/>
          <w:sz w:val="24"/>
          <w:szCs w:val="24"/>
        </w:rPr>
        <w:t xml:space="preserve"> </w:t>
      </w:r>
      <w:r>
        <w:rPr>
          <w:spacing w:val="1"/>
          <w:sz w:val="24"/>
          <w:szCs w:val="24"/>
        </w:rPr>
        <w:t>W</w:t>
      </w:r>
      <w:r>
        <w:rPr>
          <w:sz w:val="24"/>
          <w:szCs w:val="24"/>
        </w:rPr>
        <w:t>indows</w:t>
      </w:r>
      <w:r>
        <w:rPr>
          <w:spacing w:val="-9"/>
          <w:sz w:val="24"/>
          <w:szCs w:val="24"/>
        </w:rPr>
        <w:t xml:space="preserve"> </w:t>
      </w:r>
      <w:r>
        <w:rPr>
          <w:sz w:val="24"/>
          <w:szCs w:val="24"/>
        </w:rPr>
        <w:t>Op</w:t>
      </w:r>
      <w:r>
        <w:rPr>
          <w:spacing w:val="-1"/>
          <w:sz w:val="24"/>
          <w:szCs w:val="24"/>
        </w:rPr>
        <w:t>e</w:t>
      </w:r>
      <w:r>
        <w:rPr>
          <w:sz w:val="24"/>
          <w:szCs w:val="24"/>
        </w:rPr>
        <w:t>r</w:t>
      </w:r>
      <w:r>
        <w:rPr>
          <w:spacing w:val="-2"/>
          <w:sz w:val="24"/>
          <w:szCs w:val="24"/>
        </w:rPr>
        <w:t>a</w:t>
      </w:r>
      <w:r>
        <w:rPr>
          <w:sz w:val="24"/>
          <w:szCs w:val="24"/>
        </w:rPr>
        <w:t>t</w:t>
      </w:r>
      <w:r>
        <w:rPr>
          <w:spacing w:val="1"/>
          <w:sz w:val="24"/>
          <w:szCs w:val="24"/>
        </w:rPr>
        <w:t>i</w:t>
      </w:r>
      <w:r>
        <w:rPr>
          <w:sz w:val="24"/>
          <w:szCs w:val="24"/>
        </w:rPr>
        <w:t>ng</w:t>
      </w:r>
      <w:r>
        <w:rPr>
          <w:spacing w:val="-10"/>
          <w:sz w:val="24"/>
          <w:szCs w:val="24"/>
        </w:rPr>
        <w:t xml:space="preserve"> </w:t>
      </w:r>
      <w:r>
        <w:rPr>
          <w:spacing w:val="3"/>
          <w:sz w:val="24"/>
          <w:szCs w:val="24"/>
        </w:rPr>
        <w:t>S</w:t>
      </w:r>
      <w:r>
        <w:rPr>
          <w:spacing w:val="-5"/>
          <w:sz w:val="24"/>
          <w:szCs w:val="24"/>
        </w:rPr>
        <w:t>y</w:t>
      </w:r>
      <w:r>
        <w:rPr>
          <w:spacing w:val="2"/>
          <w:sz w:val="24"/>
          <w:szCs w:val="24"/>
        </w:rPr>
        <w:t>s</w:t>
      </w:r>
      <w:r>
        <w:rPr>
          <w:sz w:val="24"/>
          <w:szCs w:val="24"/>
        </w:rPr>
        <w:t>tems,</w:t>
      </w:r>
      <w:r>
        <w:rPr>
          <w:spacing w:val="-9"/>
          <w:sz w:val="24"/>
          <w:szCs w:val="24"/>
        </w:rPr>
        <w:t xml:space="preserve"> </w:t>
      </w:r>
      <w:r>
        <w:rPr>
          <w:spacing w:val="2"/>
          <w:sz w:val="24"/>
          <w:szCs w:val="24"/>
        </w:rPr>
        <w:t>J</w:t>
      </w:r>
      <w:r>
        <w:rPr>
          <w:sz w:val="24"/>
          <w:szCs w:val="24"/>
        </w:rPr>
        <w:t>Un</w:t>
      </w:r>
      <w:r>
        <w:rPr>
          <w:spacing w:val="-2"/>
          <w:sz w:val="24"/>
          <w:szCs w:val="24"/>
        </w:rPr>
        <w:t>i</w:t>
      </w:r>
      <w:r>
        <w:rPr>
          <w:sz w:val="24"/>
          <w:szCs w:val="24"/>
        </w:rPr>
        <w:t>t T</w:t>
      </w:r>
      <w:r>
        <w:rPr>
          <w:spacing w:val="-1"/>
          <w:sz w:val="24"/>
          <w:szCs w:val="24"/>
        </w:rPr>
        <w:t>e</w:t>
      </w:r>
      <w:r>
        <w:rPr>
          <w:sz w:val="24"/>
          <w:szCs w:val="24"/>
        </w:rPr>
        <w:t>st</w:t>
      </w:r>
      <w:r>
        <w:rPr>
          <w:spacing w:val="1"/>
          <w:sz w:val="24"/>
          <w:szCs w:val="24"/>
        </w:rPr>
        <w:t>i</w:t>
      </w:r>
      <w:r>
        <w:rPr>
          <w:sz w:val="24"/>
          <w:szCs w:val="24"/>
        </w:rPr>
        <w:t>ng, N</w:t>
      </w:r>
      <w:r>
        <w:rPr>
          <w:spacing w:val="-1"/>
          <w:sz w:val="24"/>
          <w:szCs w:val="24"/>
        </w:rPr>
        <w:t>e</w:t>
      </w:r>
      <w:r>
        <w:rPr>
          <w:sz w:val="24"/>
          <w:szCs w:val="24"/>
        </w:rPr>
        <w:t>t</w:t>
      </w:r>
      <w:r>
        <w:rPr>
          <w:spacing w:val="1"/>
          <w:sz w:val="24"/>
          <w:szCs w:val="24"/>
        </w:rPr>
        <w:t>B</w:t>
      </w:r>
      <w:r>
        <w:rPr>
          <w:spacing w:val="-1"/>
          <w:sz w:val="24"/>
          <w:szCs w:val="24"/>
        </w:rPr>
        <w:t>ea</w:t>
      </w:r>
      <w:r>
        <w:rPr>
          <w:sz w:val="24"/>
          <w:szCs w:val="24"/>
        </w:rPr>
        <w:t>ns</w:t>
      </w:r>
      <w:r>
        <w:rPr>
          <w:spacing w:val="5"/>
          <w:sz w:val="24"/>
          <w:szCs w:val="24"/>
        </w:rPr>
        <w:t xml:space="preserve"> </w:t>
      </w:r>
      <w:r>
        <w:rPr>
          <w:spacing w:val="-3"/>
          <w:sz w:val="24"/>
          <w:szCs w:val="24"/>
        </w:rPr>
        <w:t>I</w:t>
      </w:r>
      <w:r>
        <w:rPr>
          <w:sz w:val="24"/>
          <w:szCs w:val="24"/>
        </w:rPr>
        <w:t>D</w:t>
      </w:r>
      <w:r>
        <w:rPr>
          <w:spacing w:val="-1"/>
          <w:sz w:val="24"/>
          <w:szCs w:val="24"/>
        </w:rPr>
        <w:t>E</w:t>
      </w:r>
      <w:r>
        <w:rPr>
          <w:sz w:val="24"/>
          <w:szCs w:val="24"/>
        </w:rPr>
        <w:t>,</w:t>
      </w:r>
      <w:r>
        <w:rPr>
          <w:spacing w:val="2"/>
          <w:sz w:val="24"/>
          <w:szCs w:val="24"/>
        </w:rPr>
        <w:t xml:space="preserve"> </w:t>
      </w:r>
      <w:proofErr w:type="spellStart"/>
      <w:r>
        <w:rPr>
          <w:sz w:val="24"/>
          <w:szCs w:val="24"/>
        </w:rPr>
        <w:t>gi</w:t>
      </w:r>
      <w:r>
        <w:rPr>
          <w:spacing w:val="1"/>
          <w:sz w:val="24"/>
          <w:szCs w:val="24"/>
        </w:rPr>
        <w:t>t</w:t>
      </w:r>
      <w:proofErr w:type="spellEnd"/>
      <w:r>
        <w:rPr>
          <w:sz w:val="24"/>
          <w:szCs w:val="24"/>
        </w:rPr>
        <w:t>/</w:t>
      </w:r>
      <w:proofErr w:type="spellStart"/>
      <w:r>
        <w:rPr>
          <w:sz w:val="24"/>
          <w:szCs w:val="24"/>
        </w:rPr>
        <w:t>Gi</w:t>
      </w:r>
      <w:r>
        <w:rPr>
          <w:spacing w:val="1"/>
          <w:sz w:val="24"/>
          <w:szCs w:val="24"/>
        </w:rPr>
        <w:t>t</w:t>
      </w:r>
      <w:r>
        <w:rPr>
          <w:sz w:val="24"/>
          <w:szCs w:val="24"/>
        </w:rPr>
        <w:t>hub</w:t>
      </w:r>
      <w:proofErr w:type="spellEnd"/>
      <w:r>
        <w:rPr>
          <w:sz w:val="24"/>
          <w:szCs w:val="24"/>
        </w:rPr>
        <w:t xml:space="preserve"> v</w:t>
      </w:r>
      <w:r>
        <w:rPr>
          <w:spacing w:val="-1"/>
          <w:sz w:val="24"/>
          <w:szCs w:val="24"/>
        </w:rPr>
        <w:t>e</w:t>
      </w:r>
      <w:r>
        <w:rPr>
          <w:sz w:val="24"/>
          <w:szCs w:val="24"/>
        </w:rPr>
        <w:t xml:space="preserve">rsion </w:t>
      </w:r>
      <w:r>
        <w:rPr>
          <w:spacing w:val="-1"/>
          <w:sz w:val="24"/>
          <w:szCs w:val="24"/>
        </w:rPr>
        <w:t>c</w:t>
      </w:r>
      <w:r>
        <w:rPr>
          <w:sz w:val="24"/>
          <w:szCs w:val="24"/>
        </w:rPr>
        <w:t>ontr</w:t>
      </w:r>
      <w:r>
        <w:rPr>
          <w:spacing w:val="2"/>
          <w:sz w:val="24"/>
          <w:szCs w:val="24"/>
        </w:rPr>
        <w:t>o</w:t>
      </w:r>
      <w:r>
        <w:rPr>
          <w:sz w:val="24"/>
          <w:szCs w:val="24"/>
        </w:rPr>
        <w:t>l, E</w:t>
      </w:r>
      <w:r>
        <w:rPr>
          <w:spacing w:val="-1"/>
          <w:sz w:val="24"/>
          <w:szCs w:val="24"/>
        </w:rPr>
        <w:t>c</w:t>
      </w:r>
      <w:r>
        <w:rPr>
          <w:sz w:val="24"/>
          <w:szCs w:val="24"/>
        </w:rPr>
        <w:t>l</w:t>
      </w:r>
      <w:r>
        <w:rPr>
          <w:spacing w:val="1"/>
          <w:sz w:val="24"/>
          <w:szCs w:val="24"/>
        </w:rPr>
        <w:t>i</w:t>
      </w:r>
      <w:r>
        <w:rPr>
          <w:sz w:val="24"/>
          <w:szCs w:val="24"/>
        </w:rPr>
        <w:t>ps</w:t>
      </w:r>
      <w:r>
        <w:rPr>
          <w:spacing w:val="-1"/>
          <w:sz w:val="24"/>
          <w:szCs w:val="24"/>
        </w:rPr>
        <w:t>e</w:t>
      </w:r>
      <w:r>
        <w:rPr>
          <w:sz w:val="24"/>
          <w:szCs w:val="24"/>
        </w:rPr>
        <w:t>/</w:t>
      </w:r>
      <w:r>
        <w:rPr>
          <w:spacing w:val="1"/>
          <w:sz w:val="24"/>
          <w:szCs w:val="24"/>
        </w:rPr>
        <w:t>S</w:t>
      </w:r>
      <w:r>
        <w:rPr>
          <w:sz w:val="24"/>
          <w:szCs w:val="24"/>
        </w:rPr>
        <w:t>TS</w:t>
      </w:r>
      <w:r>
        <w:rPr>
          <w:spacing w:val="3"/>
          <w:sz w:val="24"/>
          <w:szCs w:val="24"/>
        </w:rPr>
        <w:t xml:space="preserve"> </w:t>
      </w:r>
      <w:r>
        <w:rPr>
          <w:spacing w:val="-6"/>
          <w:sz w:val="24"/>
          <w:szCs w:val="24"/>
        </w:rPr>
        <w:t>I</w:t>
      </w:r>
      <w:r>
        <w:rPr>
          <w:sz w:val="24"/>
          <w:szCs w:val="24"/>
        </w:rPr>
        <w:t>D</w:t>
      </w:r>
      <w:r>
        <w:rPr>
          <w:spacing w:val="-1"/>
          <w:sz w:val="24"/>
          <w:szCs w:val="24"/>
        </w:rPr>
        <w:t>E</w:t>
      </w:r>
      <w:r>
        <w:rPr>
          <w:sz w:val="24"/>
          <w:szCs w:val="24"/>
        </w:rPr>
        <w:t>,</w:t>
      </w:r>
      <w:r>
        <w:rPr>
          <w:spacing w:val="4"/>
          <w:sz w:val="24"/>
          <w:szCs w:val="24"/>
        </w:rPr>
        <w:t xml:space="preserve"> </w:t>
      </w:r>
      <w:r>
        <w:rPr>
          <w:spacing w:val="-3"/>
          <w:sz w:val="24"/>
          <w:szCs w:val="24"/>
        </w:rPr>
        <w:t>L</w:t>
      </w:r>
      <w:r>
        <w:rPr>
          <w:sz w:val="24"/>
          <w:szCs w:val="24"/>
        </w:rPr>
        <w:t>in</w:t>
      </w:r>
      <w:r>
        <w:rPr>
          <w:spacing w:val="3"/>
          <w:sz w:val="24"/>
          <w:szCs w:val="24"/>
        </w:rPr>
        <w:t>u</w:t>
      </w:r>
      <w:r>
        <w:rPr>
          <w:sz w:val="24"/>
          <w:szCs w:val="24"/>
        </w:rPr>
        <w:t>x/Ubuntu 16.04, Vi</w:t>
      </w:r>
      <w:r>
        <w:rPr>
          <w:spacing w:val="1"/>
          <w:sz w:val="24"/>
          <w:szCs w:val="24"/>
        </w:rPr>
        <w:t>/</w:t>
      </w:r>
      <w:r>
        <w:rPr>
          <w:sz w:val="24"/>
          <w:szCs w:val="24"/>
        </w:rPr>
        <w:t>Vim,</w:t>
      </w:r>
      <w:r>
        <w:rPr>
          <w:spacing w:val="3"/>
          <w:sz w:val="24"/>
          <w:szCs w:val="24"/>
        </w:rPr>
        <w:t xml:space="preserve"> </w:t>
      </w:r>
      <w:r>
        <w:rPr>
          <w:spacing w:val="-5"/>
          <w:sz w:val="24"/>
          <w:szCs w:val="24"/>
        </w:rPr>
        <w:t>L</w:t>
      </w:r>
      <w:r>
        <w:rPr>
          <w:sz w:val="24"/>
          <w:szCs w:val="24"/>
        </w:rPr>
        <w:t xml:space="preserve">inux </w:t>
      </w:r>
      <w:r>
        <w:rPr>
          <w:spacing w:val="1"/>
          <w:sz w:val="24"/>
          <w:szCs w:val="24"/>
        </w:rPr>
        <w:t>S</w:t>
      </w:r>
      <w:r>
        <w:rPr>
          <w:sz w:val="24"/>
          <w:szCs w:val="24"/>
        </w:rPr>
        <w:t>h</w:t>
      </w:r>
      <w:r>
        <w:rPr>
          <w:spacing w:val="-1"/>
          <w:sz w:val="24"/>
          <w:szCs w:val="24"/>
        </w:rPr>
        <w:t>e</w:t>
      </w:r>
      <w:r>
        <w:rPr>
          <w:sz w:val="24"/>
          <w:szCs w:val="24"/>
        </w:rPr>
        <w:t xml:space="preserve">ll </w:t>
      </w:r>
      <w:r>
        <w:rPr>
          <w:spacing w:val="1"/>
          <w:sz w:val="24"/>
          <w:szCs w:val="24"/>
        </w:rPr>
        <w:t>S</w:t>
      </w:r>
      <w:r>
        <w:rPr>
          <w:spacing w:val="-1"/>
          <w:sz w:val="24"/>
          <w:szCs w:val="24"/>
        </w:rPr>
        <w:t>c</w:t>
      </w:r>
      <w:r>
        <w:rPr>
          <w:sz w:val="24"/>
          <w:szCs w:val="24"/>
        </w:rPr>
        <w:t>ripts, Agi</w:t>
      </w:r>
      <w:r>
        <w:rPr>
          <w:spacing w:val="1"/>
          <w:sz w:val="24"/>
          <w:szCs w:val="24"/>
        </w:rPr>
        <w:t>l</w:t>
      </w:r>
      <w:r>
        <w:rPr>
          <w:spacing w:val="-1"/>
          <w:sz w:val="24"/>
          <w:szCs w:val="24"/>
        </w:rPr>
        <w:t>e</w:t>
      </w:r>
      <w:r>
        <w:rPr>
          <w:sz w:val="24"/>
          <w:szCs w:val="24"/>
        </w:rPr>
        <w:t>/</w:t>
      </w:r>
      <w:r>
        <w:rPr>
          <w:spacing w:val="1"/>
          <w:sz w:val="24"/>
          <w:szCs w:val="24"/>
        </w:rPr>
        <w:t>S</w:t>
      </w:r>
      <w:r>
        <w:rPr>
          <w:spacing w:val="-1"/>
          <w:sz w:val="24"/>
          <w:szCs w:val="24"/>
        </w:rPr>
        <w:t>c</w:t>
      </w:r>
      <w:r>
        <w:rPr>
          <w:sz w:val="24"/>
          <w:szCs w:val="24"/>
        </w:rPr>
        <w:t>rum, BA</w:t>
      </w:r>
      <w:r>
        <w:rPr>
          <w:spacing w:val="3"/>
          <w:sz w:val="24"/>
          <w:szCs w:val="24"/>
        </w:rPr>
        <w:t>S</w:t>
      </w:r>
      <w:r>
        <w:rPr>
          <w:spacing w:val="-6"/>
          <w:sz w:val="24"/>
          <w:szCs w:val="24"/>
        </w:rPr>
        <w:t>I</w:t>
      </w:r>
      <w:r>
        <w:rPr>
          <w:sz w:val="24"/>
          <w:szCs w:val="24"/>
        </w:rPr>
        <w:t>C,</w:t>
      </w:r>
      <w:r>
        <w:rPr>
          <w:spacing w:val="2"/>
          <w:sz w:val="24"/>
          <w:szCs w:val="24"/>
        </w:rPr>
        <w:t xml:space="preserve"> </w:t>
      </w:r>
      <w:r>
        <w:rPr>
          <w:sz w:val="24"/>
          <w:szCs w:val="24"/>
        </w:rPr>
        <w:t>R</w:t>
      </w:r>
      <w:r>
        <w:rPr>
          <w:spacing w:val="1"/>
          <w:sz w:val="24"/>
          <w:szCs w:val="24"/>
        </w:rPr>
        <w:t>P</w:t>
      </w:r>
      <w:r>
        <w:rPr>
          <w:sz w:val="24"/>
          <w:szCs w:val="24"/>
        </w:rPr>
        <w:t>G M</w:t>
      </w:r>
      <w:r>
        <w:rPr>
          <w:spacing w:val="-1"/>
          <w:sz w:val="24"/>
          <w:szCs w:val="24"/>
        </w:rPr>
        <w:t>a</w:t>
      </w:r>
      <w:r>
        <w:rPr>
          <w:sz w:val="24"/>
          <w:szCs w:val="24"/>
        </w:rPr>
        <w:t>k</w:t>
      </w:r>
      <w:r>
        <w:rPr>
          <w:spacing w:val="-1"/>
          <w:sz w:val="24"/>
          <w:szCs w:val="24"/>
        </w:rPr>
        <w:t>e</w:t>
      </w:r>
      <w:r>
        <w:rPr>
          <w:sz w:val="24"/>
          <w:szCs w:val="24"/>
        </w:rPr>
        <w:t>r</w:t>
      </w:r>
      <w:r w:rsidR="00F216D3">
        <w:rPr>
          <w:sz w:val="24"/>
          <w:szCs w:val="24"/>
        </w:rPr>
        <w:t xml:space="preserve">, Robotics Programming (Lego </w:t>
      </w:r>
      <w:proofErr w:type="spellStart"/>
      <w:r w:rsidR="00F216D3">
        <w:rPr>
          <w:sz w:val="24"/>
          <w:szCs w:val="24"/>
        </w:rPr>
        <w:t>Mindstorms</w:t>
      </w:r>
      <w:proofErr w:type="spellEnd"/>
      <w:r w:rsidR="00F216D3">
        <w:rPr>
          <w:sz w:val="24"/>
          <w:szCs w:val="24"/>
        </w:rPr>
        <w:t xml:space="preserve"> ROBOTC), computer hardware, Sonic Pi, Arduino Programming</w:t>
      </w:r>
    </w:p>
    <w:p w:rsidR="00777E45" w:rsidRDefault="00777E45">
      <w:pPr>
        <w:spacing w:before="48"/>
        <w:ind w:left="160" w:right="9823"/>
        <w:jc w:val="both"/>
        <w:rPr>
          <w:rFonts w:ascii="Calibri Light" w:eastAsia="Calibri Light" w:hAnsi="Calibri Light" w:cs="Calibri Light"/>
          <w:spacing w:val="-3"/>
          <w:sz w:val="28"/>
          <w:szCs w:val="28"/>
        </w:rPr>
      </w:pPr>
    </w:p>
    <w:p w:rsidR="002E7E01" w:rsidRDefault="0032632D">
      <w:pPr>
        <w:spacing w:before="48"/>
        <w:ind w:left="160" w:right="9823"/>
        <w:jc w:val="both"/>
        <w:rPr>
          <w:rFonts w:ascii="Calibri Light" w:eastAsia="Calibri Light" w:hAnsi="Calibri Light" w:cs="Calibri Light"/>
          <w:sz w:val="16"/>
          <w:szCs w:val="16"/>
        </w:rPr>
      </w:pPr>
      <w:r>
        <w:rPr>
          <w:rFonts w:ascii="Calibri Light" w:eastAsia="Calibri Light" w:hAnsi="Calibri Light" w:cs="Calibri Light"/>
          <w:spacing w:val="-3"/>
          <w:sz w:val="28"/>
          <w:szCs w:val="28"/>
        </w:rPr>
        <w:t>PR</w:t>
      </w:r>
      <w:r>
        <w:rPr>
          <w:rFonts w:ascii="Calibri Light" w:eastAsia="Calibri Light" w:hAnsi="Calibri Light" w:cs="Calibri Light"/>
          <w:spacing w:val="-4"/>
          <w:sz w:val="28"/>
          <w:szCs w:val="28"/>
        </w:rPr>
        <w:t>O</w:t>
      </w:r>
      <w:r>
        <w:rPr>
          <w:rFonts w:ascii="Calibri Light" w:eastAsia="Calibri Light" w:hAnsi="Calibri Light" w:cs="Calibri Light"/>
          <w:spacing w:val="-1"/>
          <w:sz w:val="28"/>
          <w:szCs w:val="28"/>
        </w:rPr>
        <w:t>J</w:t>
      </w:r>
      <w:r>
        <w:rPr>
          <w:rFonts w:ascii="Calibri Light" w:eastAsia="Calibri Light" w:hAnsi="Calibri Light" w:cs="Calibri Light"/>
          <w:spacing w:val="-3"/>
          <w:sz w:val="28"/>
          <w:szCs w:val="28"/>
        </w:rPr>
        <w:t>E</w:t>
      </w:r>
      <w:r>
        <w:rPr>
          <w:rFonts w:ascii="Calibri Light" w:eastAsia="Calibri Light" w:hAnsi="Calibri Light" w:cs="Calibri Light"/>
          <w:spacing w:val="-4"/>
          <w:sz w:val="28"/>
          <w:szCs w:val="28"/>
        </w:rPr>
        <w:t>C</w:t>
      </w:r>
      <w:r>
        <w:rPr>
          <w:rFonts w:ascii="Calibri Light" w:eastAsia="Calibri Light" w:hAnsi="Calibri Light" w:cs="Calibri Light"/>
          <w:spacing w:val="-1"/>
          <w:sz w:val="28"/>
          <w:szCs w:val="28"/>
        </w:rPr>
        <w:t>T</w:t>
      </w:r>
      <w:r>
        <w:rPr>
          <w:rFonts w:ascii="Calibri Light" w:eastAsia="Calibri Light" w:hAnsi="Calibri Light" w:cs="Calibri Light"/>
          <w:sz w:val="28"/>
          <w:szCs w:val="28"/>
        </w:rPr>
        <w:t>S</w:t>
      </w:r>
    </w:p>
    <w:p w:rsidR="002E7E01" w:rsidRPr="002E7E01" w:rsidRDefault="002E7E01">
      <w:pPr>
        <w:spacing w:before="48"/>
        <w:ind w:left="160" w:right="9823"/>
        <w:jc w:val="both"/>
        <w:rPr>
          <w:rFonts w:ascii="Calibri Light" w:eastAsia="Calibri Light" w:hAnsi="Calibri Light" w:cs="Calibri Light"/>
          <w:sz w:val="16"/>
          <w:szCs w:val="16"/>
        </w:rPr>
      </w:pPr>
    </w:p>
    <w:p w:rsidR="00D05090" w:rsidRDefault="00D05090" w:rsidP="00D05090">
      <w:pPr>
        <w:ind w:left="160" w:right="118"/>
        <w:jc w:val="both"/>
        <w:rPr>
          <w:rFonts w:ascii="Calibri Light" w:eastAsia="Calibri Light" w:hAnsi="Calibri Light" w:cs="Calibri Light"/>
          <w:sz w:val="24"/>
          <w:szCs w:val="24"/>
        </w:rPr>
      </w:pPr>
      <w:r>
        <w:rPr>
          <w:rFonts w:ascii="Calibri Light" w:eastAsia="Calibri Light" w:hAnsi="Calibri Light" w:cs="Calibri Light"/>
          <w:spacing w:val="-2"/>
          <w:sz w:val="24"/>
          <w:szCs w:val="24"/>
        </w:rPr>
        <w:t>Letter Bugs</w:t>
      </w:r>
      <w:r w:rsidR="00AF682E">
        <w:rPr>
          <w:rFonts w:ascii="Calibri Light" w:eastAsia="Calibri Light" w:hAnsi="Calibri Light" w:cs="Calibri Light"/>
          <w:spacing w:val="-2"/>
          <w:sz w:val="24"/>
          <w:szCs w:val="24"/>
        </w:rPr>
        <w:t xml:space="preserve"> in </w:t>
      </w:r>
      <w:proofErr w:type="spellStart"/>
      <w:r w:rsidR="00AF682E">
        <w:rPr>
          <w:rFonts w:ascii="Calibri Light" w:eastAsia="Calibri Light" w:hAnsi="Calibri Light" w:cs="Calibri Light"/>
          <w:spacing w:val="-2"/>
          <w:sz w:val="24"/>
          <w:szCs w:val="24"/>
        </w:rPr>
        <w:t>GridW</w:t>
      </w:r>
      <w:r>
        <w:rPr>
          <w:rFonts w:ascii="Calibri Light" w:eastAsia="Calibri Light" w:hAnsi="Calibri Light" w:cs="Calibri Light"/>
          <w:spacing w:val="-2"/>
          <w:sz w:val="24"/>
          <w:szCs w:val="24"/>
        </w:rPr>
        <w:t>orld</w:t>
      </w:r>
      <w:proofErr w:type="spellEnd"/>
      <w:r>
        <w:rPr>
          <w:rFonts w:ascii="Calibri Light" w:eastAsia="Calibri Light" w:hAnsi="Calibri Light" w:cs="Calibri Light"/>
          <w:sz w:val="24"/>
          <w:szCs w:val="24"/>
        </w:rPr>
        <w:t xml:space="preserve">                                                                                                                                      </w:t>
      </w:r>
      <w:r>
        <w:rPr>
          <w:rFonts w:ascii="Calibri Light" w:eastAsia="Calibri Light" w:hAnsi="Calibri Light" w:cs="Calibri Light"/>
          <w:spacing w:val="35"/>
          <w:sz w:val="24"/>
          <w:szCs w:val="24"/>
        </w:rPr>
        <w:t xml:space="preserve">      </w:t>
      </w:r>
      <w:r>
        <w:rPr>
          <w:rFonts w:ascii="Calibri Light" w:eastAsia="Calibri Light" w:hAnsi="Calibri Light" w:cs="Calibri Light"/>
          <w:sz w:val="24"/>
          <w:szCs w:val="24"/>
        </w:rPr>
        <w:t>Fall 2017</w:t>
      </w:r>
    </w:p>
    <w:p w:rsidR="00D05090" w:rsidRDefault="00D05090" w:rsidP="00D05090">
      <w:pPr>
        <w:ind w:left="160" w:right="118"/>
        <w:jc w:val="both"/>
        <w:rPr>
          <w:sz w:val="24"/>
          <w:szCs w:val="24"/>
        </w:rPr>
      </w:pPr>
      <w:r>
        <w:rPr>
          <w:i/>
          <w:sz w:val="24"/>
          <w:szCs w:val="24"/>
        </w:rPr>
        <w:t>Personal Project</w:t>
      </w:r>
    </w:p>
    <w:p w:rsidR="00D05090" w:rsidRDefault="00D05090" w:rsidP="00D05090">
      <w:pPr>
        <w:ind w:left="160" w:right="118"/>
        <w:jc w:val="both"/>
        <w:rPr>
          <w:sz w:val="24"/>
          <w:szCs w:val="24"/>
        </w:rPr>
      </w:pPr>
      <w:r w:rsidRPr="00D05090">
        <w:rPr>
          <w:sz w:val="24"/>
          <w:szCs w:val="24"/>
        </w:rPr>
        <w:t>Grid World is a case study project that was presented to students in the Advanced Placement course for Computer Science in 2014. The base setup for this project was all created by the College Board. I will be revisiting this project in the coming weeks and creating new additions in order to brush up on my basic java skills in preparation for the Java 8 Certification Exam.</w:t>
      </w:r>
      <w:r w:rsidR="00AF682E">
        <w:rPr>
          <w:sz w:val="24"/>
          <w:szCs w:val="24"/>
        </w:rPr>
        <w:t xml:space="preserve"> </w:t>
      </w:r>
      <w:r w:rsidR="00A02452">
        <w:rPr>
          <w:sz w:val="24"/>
          <w:szCs w:val="24"/>
        </w:rPr>
        <w:t>I am currently creating bugs that move in the shape of letters in the alphabet.</w:t>
      </w:r>
    </w:p>
    <w:p w:rsidR="00A02452" w:rsidRDefault="00A02452" w:rsidP="00D05090">
      <w:pPr>
        <w:ind w:left="160" w:right="118"/>
        <w:jc w:val="both"/>
        <w:rPr>
          <w:sz w:val="24"/>
          <w:szCs w:val="24"/>
        </w:rPr>
      </w:pPr>
    </w:p>
    <w:p w:rsidR="00A02452" w:rsidRDefault="003325C8" w:rsidP="00A02452">
      <w:pPr>
        <w:ind w:left="160" w:right="118"/>
        <w:jc w:val="both"/>
        <w:rPr>
          <w:rFonts w:ascii="Calibri Light" w:eastAsia="Calibri Light" w:hAnsi="Calibri Light" w:cs="Calibri Light"/>
          <w:sz w:val="24"/>
          <w:szCs w:val="24"/>
        </w:rPr>
      </w:pPr>
      <w:r>
        <w:rPr>
          <w:rFonts w:ascii="Calibri Light" w:eastAsia="Calibri Light" w:hAnsi="Calibri Light" w:cs="Calibri Light"/>
          <w:spacing w:val="-2"/>
          <w:sz w:val="24"/>
          <w:szCs w:val="24"/>
        </w:rPr>
        <w:t>Horus versus</w:t>
      </w:r>
      <w:r w:rsidR="00A02452">
        <w:rPr>
          <w:rFonts w:ascii="Calibri Light" w:eastAsia="Calibri Light" w:hAnsi="Calibri Light" w:cs="Calibri Light"/>
          <w:spacing w:val="-2"/>
          <w:sz w:val="24"/>
          <w:szCs w:val="24"/>
        </w:rPr>
        <w:t xml:space="preserve"> Set</w:t>
      </w:r>
      <w:r w:rsidR="00A02452">
        <w:rPr>
          <w:rFonts w:ascii="Calibri Light" w:eastAsia="Calibri Light" w:hAnsi="Calibri Light" w:cs="Calibri Light"/>
          <w:sz w:val="24"/>
          <w:szCs w:val="24"/>
        </w:rPr>
        <w:t xml:space="preserve">                                                                                                                                   </w:t>
      </w:r>
      <w:r w:rsidR="00A02452">
        <w:rPr>
          <w:rFonts w:ascii="Calibri Light" w:eastAsia="Calibri Light" w:hAnsi="Calibri Light" w:cs="Calibri Light"/>
          <w:spacing w:val="35"/>
          <w:sz w:val="24"/>
          <w:szCs w:val="24"/>
        </w:rPr>
        <w:t xml:space="preserve">     </w:t>
      </w:r>
      <w:r w:rsidR="00A02452">
        <w:rPr>
          <w:rFonts w:ascii="Calibri Light" w:eastAsia="Calibri Light" w:hAnsi="Calibri Light" w:cs="Calibri Light"/>
          <w:spacing w:val="35"/>
          <w:sz w:val="24"/>
          <w:szCs w:val="24"/>
        </w:rPr>
        <w:tab/>
      </w:r>
      <w:r w:rsidR="00A02452">
        <w:rPr>
          <w:rFonts w:ascii="Calibri Light" w:eastAsia="Calibri Light" w:hAnsi="Calibri Light" w:cs="Calibri Light"/>
          <w:spacing w:val="35"/>
          <w:sz w:val="24"/>
          <w:szCs w:val="24"/>
        </w:rPr>
        <w:tab/>
      </w:r>
      <w:r w:rsidR="00A02452">
        <w:rPr>
          <w:rFonts w:ascii="Calibri Light" w:eastAsia="Calibri Light" w:hAnsi="Calibri Light" w:cs="Calibri Light"/>
          <w:sz w:val="24"/>
          <w:szCs w:val="24"/>
        </w:rPr>
        <w:t>Fall 2017</w:t>
      </w:r>
    </w:p>
    <w:p w:rsidR="00A02452" w:rsidRDefault="00A02452" w:rsidP="00A02452">
      <w:pPr>
        <w:ind w:left="160" w:right="118"/>
        <w:jc w:val="both"/>
        <w:rPr>
          <w:sz w:val="24"/>
          <w:szCs w:val="24"/>
        </w:rPr>
      </w:pPr>
      <w:r>
        <w:rPr>
          <w:i/>
          <w:sz w:val="24"/>
          <w:szCs w:val="24"/>
        </w:rPr>
        <w:t>Personal Project</w:t>
      </w:r>
    </w:p>
    <w:p w:rsidR="00A02452" w:rsidRPr="00D05090" w:rsidRDefault="00A02452" w:rsidP="00A02452">
      <w:pPr>
        <w:ind w:left="160" w:right="118"/>
        <w:jc w:val="both"/>
        <w:rPr>
          <w:sz w:val="24"/>
          <w:szCs w:val="24"/>
        </w:rPr>
      </w:pPr>
      <w:r>
        <w:rPr>
          <w:sz w:val="24"/>
          <w:szCs w:val="24"/>
        </w:rPr>
        <w:t>Horus versus Set is a small game I developed in Visual Basic some time ago.  It follows</w:t>
      </w:r>
      <w:r w:rsidR="003325C8">
        <w:rPr>
          <w:sz w:val="24"/>
          <w:szCs w:val="24"/>
        </w:rPr>
        <w:t xml:space="preserve"> Horus as he battles Set in various contests as they compete for the throne of Egypt.  This story is based on a myth of the same name in Ancient Egyptian mythology.  The game is currently complete and fully playable, however I am working on rewriting the code so that it functions more efficiently and fixes some issues I had not caught when I first developed the game.</w:t>
      </w:r>
    </w:p>
    <w:p w:rsidR="00A02452" w:rsidRPr="00D05090" w:rsidRDefault="00A02452" w:rsidP="00D05090">
      <w:pPr>
        <w:ind w:left="160" w:right="118"/>
        <w:jc w:val="both"/>
        <w:rPr>
          <w:sz w:val="24"/>
          <w:szCs w:val="24"/>
        </w:rPr>
      </w:pPr>
    </w:p>
    <w:p w:rsidR="00CD228D" w:rsidRDefault="00CD228D">
      <w:pPr>
        <w:spacing w:before="5" w:line="140" w:lineRule="exact"/>
        <w:rPr>
          <w:sz w:val="14"/>
          <w:szCs w:val="14"/>
        </w:rPr>
      </w:pPr>
    </w:p>
    <w:p w:rsidR="00CD228D" w:rsidRDefault="0032632D">
      <w:pPr>
        <w:ind w:left="160" w:right="118"/>
        <w:jc w:val="both"/>
        <w:rPr>
          <w:rFonts w:ascii="Calibri Light" w:eastAsia="Calibri Light" w:hAnsi="Calibri Light" w:cs="Calibri Light"/>
          <w:sz w:val="24"/>
          <w:szCs w:val="24"/>
        </w:rPr>
      </w:pPr>
      <w:r>
        <w:rPr>
          <w:rFonts w:ascii="Calibri Light" w:eastAsia="Calibri Light" w:hAnsi="Calibri Light" w:cs="Calibri Light"/>
          <w:spacing w:val="-2"/>
          <w:sz w:val="24"/>
          <w:szCs w:val="24"/>
        </w:rPr>
        <w:t>Dung</w:t>
      </w:r>
      <w:r>
        <w:rPr>
          <w:rFonts w:ascii="Calibri Light" w:eastAsia="Calibri Light" w:hAnsi="Calibri Light" w:cs="Calibri Light"/>
          <w:spacing w:val="-3"/>
          <w:sz w:val="24"/>
          <w:szCs w:val="24"/>
        </w:rPr>
        <w:t>e</w:t>
      </w:r>
      <w:r>
        <w:rPr>
          <w:rFonts w:ascii="Calibri Light" w:eastAsia="Calibri Light" w:hAnsi="Calibri Light" w:cs="Calibri Light"/>
          <w:sz w:val="24"/>
          <w:szCs w:val="24"/>
        </w:rPr>
        <w:t>on</w:t>
      </w:r>
      <w:r>
        <w:rPr>
          <w:rFonts w:ascii="Calibri Light" w:eastAsia="Calibri Light" w:hAnsi="Calibri Light" w:cs="Calibri Light"/>
          <w:spacing w:val="-4"/>
          <w:sz w:val="24"/>
          <w:szCs w:val="24"/>
        </w:rPr>
        <w:t xml:space="preserve"> </w:t>
      </w:r>
      <w:r>
        <w:rPr>
          <w:rFonts w:ascii="Calibri Light" w:eastAsia="Calibri Light" w:hAnsi="Calibri Light" w:cs="Calibri Light"/>
          <w:spacing w:val="-1"/>
          <w:sz w:val="24"/>
          <w:szCs w:val="24"/>
        </w:rPr>
        <w:t>C</w:t>
      </w:r>
      <w:r>
        <w:rPr>
          <w:rFonts w:ascii="Calibri Light" w:eastAsia="Calibri Light" w:hAnsi="Calibri Light" w:cs="Calibri Light"/>
          <w:spacing w:val="-4"/>
          <w:sz w:val="24"/>
          <w:szCs w:val="24"/>
        </w:rPr>
        <w:t>r</w:t>
      </w:r>
      <w:r>
        <w:rPr>
          <w:rFonts w:ascii="Calibri Light" w:eastAsia="Calibri Light" w:hAnsi="Calibri Light" w:cs="Calibri Light"/>
          <w:sz w:val="24"/>
          <w:szCs w:val="24"/>
        </w:rPr>
        <w:t>a</w:t>
      </w:r>
      <w:r>
        <w:rPr>
          <w:rFonts w:ascii="Calibri Light" w:eastAsia="Calibri Light" w:hAnsi="Calibri Light" w:cs="Calibri Light"/>
          <w:spacing w:val="-5"/>
          <w:sz w:val="24"/>
          <w:szCs w:val="24"/>
        </w:rPr>
        <w:t>w</w:t>
      </w:r>
      <w:r>
        <w:rPr>
          <w:rFonts w:ascii="Calibri Light" w:eastAsia="Calibri Light" w:hAnsi="Calibri Light" w:cs="Calibri Light"/>
          <w:sz w:val="24"/>
          <w:szCs w:val="24"/>
        </w:rPr>
        <w:t>l</w:t>
      </w:r>
      <w:r>
        <w:rPr>
          <w:rFonts w:ascii="Calibri Light" w:eastAsia="Calibri Light" w:hAnsi="Calibri Light" w:cs="Calibri Light"/>
          <w:spacing w:val="-1"/>
          <w:sz w:val="24"/>
          <w:szCs w:val="24"/>
        </w:rPr>
        <w:t>e</w:t>
      </w:r>
      <w:r>
        <w:rPr>
          <w:rFonts w:ascii="Calibri Light" w:eastAsia="Calibri Light" w:hAnsi="Calibri Light" w:cs="Calibri Light"/>
          <w:sz w:val="24"/>
          <w:szCs w:val="24"/>
        </w:rPr>
        <w:t>r</w:t>
      </w:r>
      <w:r>
        <w:rPr>
          <w:rFonts w:ascii="Calibri Light" w:eastAsia="Calibri Light" w:hAnsi="Calibri Light" w:cs="Calibri Light"/>
          <w:spacing w:val="-5"/>
          <w:sz w:val="24"/>
          <w:szCs w:val="24"/>
        </w:rPr>
        <w:t xml:space="preserve"> </w:t>
      </w:r>
      <w:r>
        <w:rPr>
          <w:rFonts w:ascii="Calibri Light" w:eastAsia="Calibri Light" w:hAnsi="Calibri Light" w:cs="Calibri Light"/>
          <w:spacing w:val="-2"/>
          <w:sz w:val="24"/>
          <w:szCs w:val="24"/>
        </w:rPr>
        <w:t>G</w:t>
      </w:r>
      <w:r>
        <w:rPr>
          <w:rFonts w:ascii="Calibri Light" w:eastAsia="Calibri Light" w:hAnsi="Calibri Light" w:cs="Calibri Light"/>
          <w:spacing w:val="-3"/>
          <w:sz w:val="24"/>
          <w:szCs w:val="24"/>
        </w:rPr>
        <w:t>am</w:t>
      </w:r>
      <w:r>
        <w:rPr>
          <w:rFonts w:ascii="Calibri Light" w:eastAsia="Calibri Light" w:hAnsi="Calibri Light" w:cs="Calibri Light"/>
          <w:sz w:val="24"/>
          <w:szCs w:val="24"/>
        </w:rPr>
        <w:t xml:space="preserve">e                                                                                                                                       </w:t>
      </w:r>
      <w:r>
        <w:rPr>
          <w:rFonts w:ascii="Calibri Light" w:eastAsia="Calibri Light" w:hAnsi="Calibri Light" w:cs="Calibri Light"/>
          <w:spacing w:val="35"/>
          <w:sz w:val="24"/>
          <w:szCs w:val="24"/>
        </w:rPr>
        <w:t xml:space="preserve"> </w:t>
      </w:r>
      <w:r>
        <w:rPr>
          <w:rFonts w:ascii="Calibri Light" w:eastAsia="Calibri Light" w:hAnsi="Calibri Light" w:cs="Calibri Light"/>
          <w:sz w:val="24"/>
          <w:szCs w:val="24"/>
        </w:rPr>
        <w:t>S</w:t>
      </w:r>
      <w:r>
        <w:rPr>
          <w:rFonts w:ascii="Calibri Light" w:eastAsia="Calibri Light" w:hAnsi="Calibri Light" w:cs="Calibri Light"/>
          <w:spacing w:val="-3"/>
          <w:sz w:val="24"/>
          <w:szCs w:val="24"/>
        </w:rPr>
        <w:t>p</w:t>
      </w:r>
      <w:r>
        <w:rPr>
          <w:rFonts w:ascii="Calibri Light" w:eastAsia="Calibri Light" w:hAnsi="Calibri Light" w:cs="Calibri Light"/>
          <w:spacing w:val="-1"/>
          <w:sz w:val="24"/>
          <w:szCs w:val="24"/>
        </w:rPr>
        <w:t>r</w:t>
      </w:r>
      <w:r>
        <w:rPr>
          <w:rFonts w:ascii="Calibri Light" w:eastAsia="Calibri Light" w:hAnsi="Calibri Light" w:cs="Calibri Light"/>
          <w:sz w:val="24"/>
          <w:szCs w:val="24"/>
        </w:rPr>
        <w:t>i</w:t>
      </w:r>
      <w:r>
        <w:rPr>
          <w:rFonts w:ascii="Calibri Light" w:eastAsia="Calibri Light" w:hAnsi="Calibri Light" w:cs="Calibri Light"/>
          <w:spacing w:val="-2"/>
          <w:sz w:val="24"/>
          <w:szCs w:val="24"/>
        </w:rPr>
        <w:t>n</w:t>
      </w:r>
      <w:r>
        <w:rPr>
          <w:rFonts w:ascii="Calibri Light" w:eastAsia="Calibri Light" w:hAnsi="Calibri Light" w:cs="Calibri Light"/>
          <w:sz w:val="24"/>
          <w:szCs w:val="24"/>
        </w:rPr>
        <w:t>g</w:t>
      </w:r>
      <w:r>
        <w:rPr>
          <w:rFonts w:ascii="Calibri Light" w:eastAsia="Calibri Light" w:hAnsi="Calibri Light" w:cs="Calibri Light"/>
          <w:spacing w:val="-4"/>
          <w:sz w:val="24"/>
          <w:szCs w:val="24"/>
        </w:rPr>
        <w:t xml:space="preserve"> </w:t>
      </w:r>
      <w:r>
        <w:rPr>
          <w:rFonts w:ascii="Calibri Light" w:eastAsia="Calibri Light" w:hAnsi="Calibri Light" w:cs="Calibri Light"/>
          <w:spacing w:val="-2"/>
          <w:sz w:val="24"/>
          <w:szCs w:val="24"/>
        </w:rPr>
        <w:t>2</w:t>
      </w:r>
      <w:r>
        <w:rPr>
          <w:rFonts w:ascii="Calibri Light" w:eastAsia="Calibri Light" w:hAnsi="Calibri Light" w:cs="Calibri Light"/>
          <w:spacing w:val="-4"/>
          <w:sz w:val="24"/>
          <w:szCs w:val="24"/>
        </w:rPr>
        <w:t>0</w:t>
      </w:r>
      <w:r>
        <w:rPr>
          <w:rFonts w:ascii="Calibri Light" w:eastAsia="Calibri Light" w:hAnsi="Calibri Light" w:cs="Calibri Light"/>
          <w:spacing w:val="-2"/>
          <w:sz w:val="24"/>
          <w:szCs w:val="24"/>
        </w:rPr>
        <w:t>1</w:t>
      </w:r>
      <w:r w:rsidR="00D05090">
        <w:rPr>
          <w:rFonts w:ascii="Calibri Light" w:eastAsia="Calibri Light" w:hAnsi="Calibri Light" w:cs="Calibri Light"/>
          <w:sz w:val="24"/>
          <w:szCs w:val="24"/>
        </w:rPr>
        <w:t>6</w:t>
      </w:r>
    </w:p>
    <w:p w:rsidR="00CD228D" w:rsidRDefault="0032632D">
      <w:pPr>
        <w:spacing w:before="16"/>
        <w:ind w:left="160" w:right="9691"/>
        <w:jc w:val="both"/>
        <w:rPr>
          <w:sz w:val="24"/>
          <w:szCs w:val="24"/>
        </w:rPr>
      </w:pPr>
      <w:r>
        <w:rPr>
          <w:i/>
          <w:sz w:val="24"/>
          <w:szCs w:val="24"/>
        </w:rPr>
        <w:t>Club Pro</w:t>
      </w:r>
      <w:r>
        <w:rPr>
          <w:i/>
          <w:spacing w:val="1"/>
          <w:sz w:val="24"/>
          <w:szCs w:val="24"/>
        </w:rPr>
        <w:t>j</w:t>
      </w:r>
      <w:r>
        <w:rPr>
          <w:i/>
          <w:spacing w:val="-1"/>
          <w:sz w:val="24"/>
          <w:szCs w:val="24"/>
        </w:rPr>
        <w:t>ec</w:t>
      </w:r>
      <w:r>
        <w:rPr>
          <w:i/>
          <w:sz w:val="24"/>
          <w:szCs w:val="24"/>
        </w:rPr>
        <w:t>t</w:t>
      </w:r>
    </w:p>
    <w:p w:rsidR="00CD228D" w:rsidRDefault="0032632D">
      <w:pPr>
        <w:ind w:left="160" w:right="118"/>
        <w:jc w:val="both"/>
        <w:rPr>
          <w:sz w:val="24"/>
          <w:szCs w:val="24"/>
        </w:rPr>
      </w:pPr>
      <w:r>
        <w:rPr>
          <w:sz w:val="24"/>
          <w:szCs w:val="24"/>
        </w:rPr>
        <w:t>As</w:t>
      </w:r>
      <w:r>
        <w:rPr>
          <w:spacing w:val="6"/>
          <w:sz w:val="24"/>
          <w:szCs w:val="24"/>
        </w:rPr>
        <w:t xml:space="preserve"> </w:t>
      </w:r>
      <w:r>
        <w:rPr>
          <w:sz w:val="24"/>
          <w:szCs w:val="24"/>
        </w:rPr>
        <w:t>p</w:t>
      </w:r>
      <w:r>
        <w:rPr>
          <w:spacing w:val="-1"/>
          <w:sz w:val="24"/>
          <w:szCs w:val="24"/>
        </w:rPr>
        <w:t>a</w:t>
      </w:r>
      <w:r>
        <w:rPr>
          <w:sz w:val="24"/>
          <w:szCs w:val="24"/>
        </w:rPr>
        <w:t>rt</w:t>
      </w:r>
      <w:r>
        <w:rPr>
          <w:spacing w:val="6"/>
          <w:sz w:val="24"/>
          <w:szCs w:val="24"/>
        </w:rPr>
        <w:t xml:space="preserve"> </w:t>
      </w:r>
      <w:r>
        <w:rPr>
          <w:sz w:val="24"/>
          <w:szCs w:val="24"/>
        </w:rPr>
        <w:t>of</w:t>
      </w:r>
      <w:r>
        <w:rPr>
          <w:spacing w:val="5"/>
          <w:sz w:val="24"/>
          <w:szCs w:val="24"/>
        </w:rPr>
        <w:t xml:space="preserve"> </w:t>
      </w:r>
      <w:r>
        <w:rPr>
          <w:sz w:val="24"/>
          <w:szCs w:val="24"/>
        </w:rPr>
        <w:t>t</w:t>
      </w:r>
      <w:r>
        <w:rPr>
          <w:spacing w:val="3"/>
          <w:sz w:val="24"/>
          <w:szCs w:val="24"/>
        </w:rPr>
        <w:t>h</w:t>
      </w:r>
      <w:r>
        <w:rPr>
          <w:sz w:val="24"/>
          <w:szCs w:val="24"/>
        </w:rPr>
        <w:t>e</w:t>
      </w:r>
      <w:r>
        <w:rPr>
          <w:spacing w:val="5"/>
          <w:sz w:val="24"/>
          <w:szCs w:val="24"/>
        </w:rPr>
        <w:t xml:space="preserve"> </w:t>
      </w:r>
      <w:r>
        <w:rPr>
          <w:sz w:val="24"/>
          <w:szCs w:val="24"/>
        </w:rPr>
        <w:t>shor</w:t>
      </w:r>
      <w:r>
        <w:rPr>
          <w:spacing w:val="2"/>
          <w:sz w:val="24"/>
          <w:szCs w:val="24"/>
        </w:rPr>
        <w:t>t</w:t>
      </w:r>
      <w:r>
        <w:rPr>
          <w:spacing w:val="6"/>
          <w:sz w:val="24"/>
          <w:szCs w:val="24"/>
        </w:rPr>
        <w:t xml:space="preserve"> </w:t>
      </w:r>
      <w:r>
        <w:rPr>
          <w:sz w:val="24"/>
          <w:szCs w:val="24"/>
        </w:rPr>
        <w:t>Vid</w:t>
      </w:r>
      <w:r>
        <w:rPr>
          <w:spacing w:val="-1"/>
          <w:sz w:val="24"/>
          <w:szCs w:val="24"/>
        </w:rPr>
        <w:t>e</w:t>
      </w:r>
      <w:r>
        <w:rPr>
          <w:sz w:val="24"/>
          <w:szCs w:val="24"/>
        </w:rPr>
        <w:t>o</w:t>
      </w:r>
      <w:r>
        <w:rPr>
          <w:spacing w:val="6"/>
          <w:sz w:val="24"/>
          <w:szCs w:val="24"/>
        </w:rPr>
        <w:t xml:space="preserve"> </w:t>
      </w:r>
      <w:r>
        <w:rPr>
          <w:sz w:val="24"/>
          <w:szCs w:val="24"/>
        </w:rPr>
        <w:t>G</w:t>
      </w:r>
      <w:r>
        <w:rPr>
          <w:spacing w:val="-1"/>
          <w:sz w:val="24"/>
          <w:szCs w:val="24"/>
        </w:rPr>
        <w:t>a</w:t>
      </w:r>
      <w:r>
        <w:rPr>
          <w:sz w:val="24"/>
          <w:szCs w:val="24"/>
        </w:rPr>
        <w:t>me</w:t>
      </w:r>
      <w:r>
        <w:rPr>
          <w:spacing w:val="8"/>
          <w:sz w:val="24"/>
          <w:szCs w:val="24"/>
        </w:rPr>
        <w:t xml:space="preserve"> </w:t>
      </w:r>
      <w:r>
        <w:rPr>
          <w:sz w:val="24"/>
          <w:szCs w:val="24"/>
        </w:rPr>
        <w:t>D</w:t>
      </w:r>
      <w:r>
        <w:rPr>
          <w:spacing w:val="-1"/>
          <w:sz w:val="24"/>
          <w:szCs w:val="24"/>
        </w:rPr>
        <w:t>e</w:t>
      </w:r>
      <w:r>
        <w:rPr>
          <w:sz w:val="24"/>
          <w:szCs w:val="24"/>
        </w:rPr>
        <w:t>sign</w:t>
      </w:r>
      <w:r>
        <w:rPr>
          <w:spacing w:val="9"/>
          <w:sz w:val="24"/>
          <w:szCs w:val="24"/>
        </w:rPr>
        <w:t xml:space="preserve"> </w:t>
      </w:r>
      <w:r>
        <w:rPr>
          <w:sz w:val="24"/>
          <w:szCs w:val="24"/>
        </w:rPr>
        <w:t>Club,</w:t>
      </w:r>
      <w:r>
        <w:rPr>
          <w:spacing w:val="9"/>
          <w:sz w:val="24"/>
          <w:szCs w:val="24"/>
        </w:rPr>
        <w:t xml:space="preserve"> </w:t>
      </w:r>
      <w:r>
        <w:rPr>
          <w:sz w:val="24"/>
          <w:szCs w:val="24"/>
        </w:rPr>
        <w:t xml:space="preserve">I </w:t>
      </w:r>
      <w:r>
        <w:rPr>
          <w:spacing w:val="1"/>
          <w:sz w:val="24"/>
          <w:szCs w:val="24"/>
        </w:rPr>
        <w:t>c</w:t>
      </w:r>
      <w:r>
        <w:rPr>
          <w:sz w:val="24"/>
          <w:szCs w:val="24"/>
        </w:rPr>
        <w:t>re</w:t>
      </w:r>
      <w:r>
        <w:rPr>
          <w:spacing w:val="-1"/>
          <w:sz w:val="24"/>
          <w:szCs w:val="24"/>
        </w:rPr>
        <w:t>a</w:t>
      </w:r>
      <w:r>
        <w:rPr>
          <w:sz w:val="24"/>
          <w:szCs w:val="24"/>
        </w:rPr>
        <w:t>ted</w:t>
      </w:r>
      <w:r>
        <w:rPr>
          <w:spacing w:val="5"/>
          <w:sz w:val="24"/>
          <w:szCs w:val="24"/>
        </w:rPr>
        <w:t xml:space="preserve"> </w:t>
      </w:r>
      <w:r>
        <w:rPr>
          <w:sz w:val="24"/>
          <w:szCs w:val="24"/>
        </w:rPr>
        <w:t>a</w:t>
      </w:r>
      <w:r>
        <w:rPr>
          <w:spacing w:val="5"/>
          <w:sz w:val="24"/>
          <w:szCs w:val="24"/>
        </w:rPr>
        <w:t xml:space="preserve"> </w:t>
      </w:r>
      <w:r>
        <w:rPr>
          <w:spacing w:val="2"/>
          <w:sz w:val="24"/>
          <w:szCs w:val="24"/>
        </w:rPr>
        <w:t>g</w:t>
      </w:r>
      <w:r>
        <w:rPr>
          <w:spacing w:val="-1"/>
          <w:sz w:val="24"/>
          <w:szCs w:val="24"/>
        </w:rPr>
        <w:t>a</w:t>
      </w:r>
      <w:r>
        <w:rPr>
          <w:sz w:val="24"/>
          <w:szCs w:val="24"/>
        </w:rPr>
        <w:t>me</w:t>
      </w:r>
      <w:r>
        <w:rPr>
          <w:spacing w:val="8"/>
          <w:sz w:val="24"/>
          <w:szCs w:val="24"/>
        </w:rPr>
        <w:t xml:space="preserve"> </w:t>
      </w:r>
      <w:r>
        <w:rPr>
          <w:sz w:val="24"/>
          <w:szCs w:val="24"/>
        </w:rPr>
        <w:t>using</w:t>
      </w:r>
      <w:r>
        <w:rPr>
          <w:spacing w:val="6"/>
          <w:sz w:val="24"/>
          <w:szCs w:val="24"/>
        </w:rPr>
        <w:t xml:space="preserve"> </w:t>
      </w:r>
      <w:r>
        <w:rPr>
          <w:sz w:val="24"/>
          <w:szCs w:val="24"/>
        </w:rPr>
        <w:t>R</w:t>
      </w:r>
      <w:r>
        <w:rPr>
          <w:spacing w:val="1"/>
          <w:sz w:val="24"/>
          <w:szCs w:val="24"/>
        </w:rPr>
        <w:t>P</w:t>
      </w:r>
      <w:r>
        <w:rPr>
          <w:sz w:val="24"/>
          <w:szCs w:val="24"/>
        </w:rPr>
        <w:t>G</w:t>
      </w:r>
      <w:r>
        <w:rPr>
          <w:spacing w:val="5"/>
          <w:sz w:val="24"/>
          <w:szCs w:val="24"/>
        </w:rPr>
        <w:t xml:space="preserve"> </w:t>
      </w:r>
      <w:r>
        <w:rPr>
          <w:sz w:val="24"/>
          <w:szCs w:val="24"/>
        </w:rPr>
        <w:t>M</w:t>
      </w:r>
      <w:r>
        <w:rPr>
          <w:spacing w:val="-1"/>
          <w:sz w:val="24"/>
          <w:szCs w:val="24"/>
        </w:rPr>
        <w:t>a</w:t>
      </w:r>
      <w:r>
        <w:rPr>
          <w:sz w:val="24"/>
          <w:szCs w:val="24"/>
        </w:rPr>
        <w:t>k</w:t>
      </w:r>
      <w:r>
        <w:rPr>
          <w:spacing w:val="-1"/>
          <w:sz w:val="24"/>
          <w:szCs w:val="24"/>
        </w:rPr>
        <w:t>e</w:t>
      </w:r>
      <w:r>
        <w:rPr>
          <w:sz w:val="24"/>
          <w:szCs w:val="24"/>
        </w:rPr>
        <w:t>r</w:t>
      </w:r>
      <w:r>
        <w:rPr>
          <w:spacing w:val="5"/>
          <w:sz w:val="24"/>
          <w:szCs w:val="24"/>
        </w:rPr>
        <w:t xml:space="preserve"> </w:t>
      </w:r>
      <w:r>
        <w:rPr>
          <w:sz w:val="24"/>
          <w:szCs w:val="24"/>
        </w:rPr>
        <w:t>tem</w:t>
      </w:r>
      <w:r>
        <w:rPr>
          <w:spacing w:val="2"/>
          <w:sz w:val="24"/>
          <w:szCs w:val="24"/>
        </w:rPr>
        <w:t>p</w:t>
      </w:r>
      <w:r>
        <w:rPr>
          <w:sz w:val="24"/>
          <w:szCs w:val="24"/>
        </w:rPr>
        <w:t>or</w:t>
      </w:r>
      <w:r>
        <w:rPr>
          <w:spacing w:val="-2"/>
          <w:sz w:val="24"/>
          <w:szCs w:val="24"/>
        </w:rPr>
        <w:t>a</w:t>
      </w:r>
      <w:r>
        <w:rPr>
          <w:sz w:val="24"/>
          <w:szCs w:val="24"/>
        </w:rPr>
        <w:t>ri</w:t>
      </w:r>
      <w:r>
        <w:rPr>
          <w:spacing w:val="5"/>
          <w:sz w:val="24"/>
          <w:szCs w:val="24"/>
        </w:rPr>
        <w:t>l</w:t>
      </w:r>
      <w:r>
        <w:rPr>
          <w:sz w:val="24"/>
          <w:szCs w:val="24"/>
        </w:rPr>
        <w:t>y</w:t>
      </w:r>
      <w:r>
        <w:rPr>
          <w:spacing w:val="1"/>
          <w:sz w:val="24"/>
          <w:szCs w:val="24"/>
        </w:rPr>
        <w:t xml:space="preserve"> </w:t>
      </w:r>
      <w:r>
        <w:rPr>
          <w:spacing w:val="-1"/>
          <w:sz w:val="24"/>
          <w:szCs w:val="24"/>
        </w:rPr>
        <w:t>ca</w:t>
      </w:r>
      <w:r>
        <w:rPr>
          <w:sz w:val="24"/>
          <w:szCs w:val="24"/>
        </w:rPr>
        <w:t>l</w:t>
      </w:r>
      <w:r>
        <w:rPr>
          <w:spacing w:val="1"/>
          <w:sz w:val="24"/>
          <w:szCs w:val="24"/>
        </w:rPr>
        <w:t>l</w:t>
      </w:r>
      <w:r>
        <w:rPr>
          <w:spacing w:val="-1"/>
          <w:sz w:val="24"/>
          <w:szCs w:val="24"/>
        </w:rPr>
        <w:t>e</w:t>
      </w:r>
      <w:r>
        <w:rPr>
          <w:sz w:val="24"/>
          <w:szCs w:val="24"/>
        </w:rPr>
        <w:t>d Dung</w:t>
      </w:r>
      <w:r>
        <w:rPr>
          <w:spacing w:val="-1"/>
          <w:sz w:val="24"/>
          <w:szCs w:val="24"/>
        </w:rPr>
        <w:t>e</w:t>
      </w:r>
      <w:r>
        <w:rPr>
          <w:sz w:val="24"/>
          <w:szCs w:val="24"/>
        </w:rPr>
        <w:t>on</w:t>
      </w:r>
      <w:r>
        <w:rPr>
          <w:spacing w:val="-7"/>
          <w:sz w:val="24"/>
          <w:szCs w:val="24"/>
        </w:rPr>
        <w:t xml:space="preserve"> </w:t>
      </w:r>
      <w:r>
        <w:rPr>
          <w:sz w:val="24"/>
          <w:szCs w:val="24"/>
        </w:rPr>
        <w:t>Cr</w:t>
      </w:r>
      <w:r>
        <w:rPr>
          <w:spacing w:val="-2"/>
          <w:sz w:val="24"/>
          <w:szCs w:val="24"/>
        </w:rPr>
        <w:t>a</w:t>
      </w:r>
      <w:r>
        <w:rPr>
          <w:sz w:val="24"/>
          <w:szCs w:val="24"/>
        </w:rPr>
        <w:t>w</w:t>
      </w:r>
      <w:r>
        <w:rPr>
          <w:spacing w:val="2"/>
          <w:sz w:val="24"/>
          <w:szCs w:val="24"/>
        </w:rPr>
        <w:t>l</w:t>
      </w:r>
      <w:r>
        <w:rPr>
          <w:spacing w:val="-1"/>
          <w:sz w:val="24"/>
          <w:szCs w:val="24"/>
        </w:rPr>
        <w:t>e</w:t>
      </w:r>
      <w:r>
        <w:rPr>
          <w:sz w:val="24"/>
          <w:szCs w:val="24"/>
        </w:rPr>
        <w:t>r.</w:t>
      </w:r>
      <w:r>
        <w:rPr>
          <w:spacing w:val="48"/>
          <w:sz w:val="24"/>
          <w:szCs w:val="24"/>
        </w:rPr>
        <w:t xml:space="preserve"> </w:t>
      </w:r>
      <w:r>
        <w:rPr>
          <w:sz w:val="24"/>
          <w:szCs w:val="24"/>
        </w:rPr>
        <w:t>I</w:t>
      </w:r>
      <w:r>
        <w:rPr>
          <w:spacing w:val="-8"/>
          <w:sz w:val="24"/>
          <w:szCs w:val="24"/>
        </w:rPr>
        <w:t xml:space="preserve"> </w:t>
      </w:r>
      <w:r>
        <w:rPr>
          <w:sz w:val="24"/>
          <w:szCs w:val="24"/>
        </w:rPr>
        <w:t>h</w:t>
      </w:r>
      <w:r>
        <w:rPr>
          <w:spacing w:val="-1"/>
          <w:sz w:val="24"/>
          <w:szCs w:val="24"/>
        </w:rPr>
        <w:t>a</w:t>
      </w:r>
      <w:r>
        <w:rPr>
          <w:spacing w:val="2"/>
          <w:sz w:val="24"/>
          <w:szCs w:val="24"/>
        </w:rPr>
        <w:t>n</w:t>
      </w:r>
      <w:r>
        <w:rPr>
          <w:sz w:val="24"/>
          <w:szCs w:val="24"/>
        </w:rPr>
        <w:t>dled</w:t>
      </w:r>
      <w:r>
        <w:rPr>
          <w:spacing w:val="-8"/>
          <w:sz w:val="24"/>
          <w:szCs w:val="24"/>
        </w:rPr>
        <w:t xml:space="preserve"> </w:t>
      </w:r>
      <w:r>
        <w:rPr>
          <w:sz w:val="24"/>
          <w:szCs w:val="24"/>
        </w:rPr>
        <w:t>the</w:t>
      </w:r>
      <w:r>
        <w:rPr>
          <w:spacing w:val="-8"/>
          <w:sz w:val="24"/>
          <w:szCs w:val="24"/>
        </w:rPr>
        <w:t xml:space="preserve"> </w:t>
      </w:r>
      <w:r>
        <w:rPr>
          <w:sz w:val="24"/>
          <w:szCs w:val="24"/>
        </w:rPr>
        <w:t>te</w:t>
      </w:r>
      <w:r>
        <w:rPr>
          <w:spacing w:val="-1"/>
          <w:sz w:val="24"/>
          <w:szCs w:val="24"/>
        </w:rPr>
        <w:t>c</w:t>
      </w:r>
      <w:r>
        <w:rPr>
          <w:sz w:val="24"/>
          <w:szCs w:val="24"/>
        </w:rPr>
        <w:t>hni</w:t>
      </w:r>
      <w:r>
        <w:rPr>
          <w:spacing w:val="2"/>
          <w:sz w:val="24"/>
          <w:szCs w:val="24"/>
        </w:rPr>
        <w:t>c</w:t>
      </w:r>
      <w:r>
        <w:rPr>
          <w:spacing w:val="-1"/>
          <w:sz w:val="24"/>
          <w:szCs w:val="24"/>
        </w:rPr>
        <w:t>a</w:t>
      </w:r>
      <w:r>
        <w:rPr>
          <w:sz w:val="24"/>
          <w:szCs w:val="24"/>
        </w:rPr>
        <w:t>l</w:t>
      </w:r>
      <w:r>
        <w:rPr>
          <w:spacing w:val="-7"/>
          <w:sz w:val="24"/>
          <w:szCs w:val="24"/>
        </w:rPr>
        <w:t xml:space="preserve"> </w:t>
      </w:r>
      <w:r>
        <w:rPr>
          <w:sz w:val="24"/>
          <w:szCs w:val="24"/>
        </w:rPr>
        <w:t>side</w:t>
      </w:r>
      <w:r>
        <w:rPr>
          <w:spacing w:val="-7"/>
          <w:sz w:val="24"/>
          <w:szCs w:val="24"/>
        </w:rPr>
        <w:t xml:space="preserve"> </w:t>
      </w:r>
      <w:r>
        <w:rPr>
          <w:sz w:val="24"/>
          <w:szCs w:val="24"/>
        </w:rPr>
        <w:t>of</w:t>
      </w:r>
      <w:r>
        <w:rPr>
          <w:spacing w:val="-6"/>
          <w:sz w:val="24"/>
          <w:szCs w:val="24"/>
        </w:rPr>
        <w:t xml:space="preserve"> </w:t>
      </w:r>
      <w:r>
        <w:rPr>
          <w:sz w:val="24"/>
          <w:szCs w:val="24"/>
        </w:rPr>
        <w:t>the</w:t>
      </w:r>
      <w:r>
        <w:rPr>
          <w:spacing w:val="-8"/>
          <w:sz w:val="24"/>
          <w:szCs w:val="24"/>
        </w:rPr>
        <w:t xml:space="preserve"> </w:t>
      </w:r>
      <w:r>
        <w:rPr>
          <w:sz w:val="24"/>
          <w:szCs w:val="24"/>
        </w:rPr>
        <w:t>proj</w:t>
      </w:r>
      <w:r>
        <w:rPr>
          <w:spacing w:val="-1"/>
          <w:sz w:val="24"/>
          <w:szCs w:val="24"/>
        </w:rPr>
        <w:t>ec</w:t>
      </w:r>
      <w:r>
        <w:rPr>
          <w:sz w:val="24"/>
          <w:szCs w:val="24"/>
        </w:rPr>
        <w:t>t,</w:t>
      </w:r>
      <w:r>
        <w:rPr>
          <w:spacing w:val="-7"/>
          <w:sz w:val="24"/>
          <w:szCs w:val="24"/>
        </w:rPr>
        <w:t xml:space="preserve"> </w:t>
      </w:r>
      <w:r>
        <w:rPr>
          <w:sz w:val="24"/>
          <w:szCs w:val="24"/>
        </w:rPr>
        <w:t>including</w:t>
      </w:r>
      <w:r>
        <w:rPr>
          <w:spacing w:val="-7"/>
          <w:sz w:val="24"/>
          <w:szCs w:val="24"/>
        </w:rPr>
        <w:t xml:space="preserve"> </w:t>
      </w:r>
      <w:r>
        <w:rPr>
          <w:sz w:val="24"/>
          <w:szCs w:val="24"/>
        </w:rPr>
        <w:t>m</w:t>
      </w:r>
      <w:r>
        <w:rPr>
          <w:spacing w:val="2"/>
          <w:sz w:val="24"/>
          <w:szCs w:val="24"/>
        </w:rPr>
        <w:t>a</w:t>
      </w:r>
      <w:r>
        <w:rPr>
          <w:sz w:val="24"/>
          <w:szCs w:val="24"/>
        </w:rPr>
        <w:t>king</w:t>
      </w:r>
      <w:r>
        <w:rPr>
          <w:spacing w:val="-7"/>
          <w:sz w:val="24"/>
          <w:szCs w:val="24"/>
        </w:rPr>
        <w:t xml:space="preserve"> </w:t>
      </w:r>
      <w:r>
        <w:rPr>
          <w:sz w:val="24"/>
          <w:szCs w:val="24"/>
        </w:rPr>
        <w:t>the</w:t>
      </w:r>
      <w:r>
        <w:rPr>
          <w:spacing w:val="-8"/>
          <w:sz w:val="24"/>
          <w:szCs w:val="24"/>
        </w:rPr>
        <w:t xml:space="preserve"> </w:t>
      </w:r>
      <w:r>
        <w:rPr>
          <w:sz w:val="24"/>
          <w:szCs w:val="24"/>
        </w:rPr>
        <w:t>b</w:t>
      </w:r>
      <w:r>
        <w:rPr>
          <w:spacing w:val="-1"/>
          <w:sz w:val="24"/>
          <w:szCs w:val="24"/>
        </w:rPr>
        <w:t>a</w:t>
      </w:r>
      <w:r>
        <w:rPr>
          <w:spacing w:val="3"/>
          <w:sz w:val="24"/>
          <w:szCs w:val="24"/>
        </w:rPr>
        <w:t>t</w:t>
      </w:r>
      <w:r>
        <w:rPr>
          <w:sz w:val="24"/>
          <w:szCs w:val="24"/>
        </w:rPr>
        <w:t>t</w:t>
      </w:r>
      <w:r>
        <w:rPr>
          <w:spacing w:val="1"/>
          <w:sz w:val="24"/>
          <w:szCs w:val="24"/>
        </w:rPr>
        <w:t>l</w:t>
      </w:r>
      <w:r>
        <w:rPr>
          <w:spacing w:val="-1"/>
          <w:sz w:val="24"/>
          <w:szCs w:val="24"/>
        </w:rPr>
        <w:t>e</w:t>
      </w:r>
      <w:r>
        <w:rPr>
          <w:sz w:val="24"/>
          <w:szCs w:val="24"/>
        </w:rPr>
        <w:t>s,</w:t>
      </w:r>
      <w:r>
        <w:rPr>
          <w:spacing w:val="-7"/>
          <w:sz w:val="24"/>
          <w:szCs w:val="24"/>
        </w:rPr>
        <w:t xml:space="preserve"> </w:t>
      </w:r>
      <w:r>
        <w:rPr>
          <w:sz w:val="24"/>
          <w:szCs w:val="24"/>
        </w:rPr>
        <w:t>shops,</w:t>
      </w:r>
      <w:r>
        <w:rPr>
          <w:spacing w:val="-7"/>
          <w:sz w:val="24"/>
          <w:szCs w:val="24"/>
        </w:rPr>
        <w:t xml:space="preserve"> </w:t>
      </w:r>
      <w:r>
        <w:rPr>
          <w:spacing w:val="-1"/>
          <w:sz w:val="24"/>
          <w:szCs w:val="24"/>
        </w:rPr>
        <w:t>c</w:t>
      </w:r>
      <w:r>
        <w:rPr>
          <w:spacing w:val="3"/>
          <w:sz w:val="24"/>
          <w:szCs w:val="24"/>
        </w:rPr>
        <w:t>l</w:t>
      </w:r>
      <w:r>
        <w:rPr>
          <w:spacing w:val="-1"/>
          <w:sz w:val="24"/>
          <w:szCs w:val="24"/>
        </w:rPr>
        <w:t>a</w:t>
      </w:r>
      <w:r>
        <w:rPr>
          <w:sz w:val="24"/>
          <w:szCs w:val="24"/>
        </w:rPr>
        <w:t>sses,</w:t>
      </w:r>
      <w:r>
        <w:rPr>
          <w:spacing w:val="-7"/>
          <w:sz w:val="24"/>
          <w:szCs w:val="24"/>
        </w:rPr>
        <w:t xml:space="preserve"> </w:t>
      </w:r>
      <w:r>
        <w:rPr>
          <w:sz w:val="24"/>
          <w:szCs w:val="24"/>
        </w:rPr>
        <w:t>s</w:t>
      </w:r>
      <w:r>
        <w:rPr>
          <w:spacing w:val="-1"/>
          <w:sz w:val="24"/>
          <w:szCs w:val="24"/>
        </w:rPr>
        <w:t>e</w:t>
      </w:r>
      <w:r>
        <w:rPr>
          <w:sz w:val="24"/>
          <w:szCs w:val="24"/>
        </w:rPr>
        <w:t>t</w:t>
      </w:r>
      <w:r>
        <w:rPr>
          <w:spacing w:val="1"/>
          <w:sz w:val="24"/>
          <w:szCs w:val="24"/>
        </w:rPr>
        <w:t>t</w:t>
      </w:r>
      <w:r>
        <w:rPr>
          <w:sz w:val="24"/>
          <w:szCs w:val="24"/>
        </w:rPr>
        <w:t xml:space="preserve">ing </w:t>
      </w:r>
      <w:r>
        <w:rPr>
          <w:spacing w:val="-1"/>
          <w:sz w:val="24"/>
          <w:szCs w:val="24"/>
        </w:rPr>
        <w:t>e</w:t>
      </w:r>
      <w:r>
        <w:rPr>
          <w:sz w:val="24"/>
          <w:szCs w:val="24"/>
        </w:rPr>
        <w:t>xp</w:t>
      </w:r>
      <w:r>
        <w:rPr>
          <w:spacing w:val="-1"/>
          <w:sz w:val="24"/>
          <w:szCs w:val="24"/>
        </w:rPr>
        <w:t>e</w:t>
      </w:r>
      <w:r>
        <w:rPr>
          <w:sz w:val="24"/>
          <w:szCs w:val="24"/>
        </w:rPr>
        <w:t>ri</w:t>
      </w:r>
      <w:r>
        <w:rPr>
          <w:spacing w:val="-1"/>
          <w:sz w:val="24"/>
          <w:szCs w:val="24"/>
        </w:rPr>
        <w:t>e</w:t>
      </w:r>
      <w:r>
        <w:rPr>
          <w:spacing w:val="2"/>
          <w:sz w:val="24"/>
          <w:szCs w:val="24"/>
        </w:rPr>
        <w:t>n</w:t>
      </w:r>
      <w:r>
        <w:rPr>
          <w:spacing w:val="-1"/>
          <w:sz w:val="24"/>
          <w:szCs w:val="24"/>
        </w:rPr>
        <w:t>c</w:t>
      </w:r>
      <w:r>
        <w:rPr>
          <w:sz w:val="24"/>
          <w:szCs w:val="24"/>
        </w:rPr>
        <w:t xml:space="preserve">e </w:t>
      </w:r>
      <w:r>
        <w:rPr>
          <w:spacing w:val="2"/>
          <w:sz w:val="24"/>
          <w:szCs w:val="24"/>
        </w:rPr>
        <w:t>g</w:t>
      </w:r>
      <w:r>
        <w:rPr>
          <w:spacing w:val="-1"/>
          <w:sz w:val="24"/>
          <w:szCs w:val="24"/>
        </w:rPr>
        <w:t>a</w:t>
      </w:r>
      <w:r>
        <w:rPr>
          <w:sz w:val="24"/>
          <w:szCs w:val="24"/>
        </w:rPr>
        <w:t>in</w:t>
      </w:r>
      <w:r>
        <w:rPr>
          <w:spacing w:val="2"/>
          <w:sz w:val="24"/>
          <w:szCs w:val="24"/>
        </w:rPr>
        <w:t xml:space="preserve"> </w:t>
      </w:r>
      <w:r>
        <w:rPr>
          <w:spacing w:val="1"/>
          <w:sz w:val="24"/>
          <w:szCs w:val="24"/>
        </w:rPr>
        <w:t>r</w:t>
      </w:r>
      <w:r>
        <w:rPr>
          <w:spacing w:val="-1"/>
          <w:sz w:val="24"/>
          <w:szCs w:val="24"/>
        </w:rPr>
        <w:t>a</w:t>
      </w:r>
      <w:r>
        <w:rPr>
          <w:sz w:val="24"/>
          <w:szCs w:val="24"/>
        </w:rPr>
        <w:t>tes,</w:t>
      </w:r>
      <w:r>
        <w:rPr>
          <w:spacing w:val="3"/>
          <w:sz w:val="24"/>
          <w:szCs w:val="24"/>
        </w:rPr>
        <w:t xml:space="preserve"> </w:t>
      </w:r>
      <w:r>
        <w:rPr>
          <w:spacing w:val="-1"/>
          <w:sz w:val="24"/>
          <w:szCs w:val="24"/>
        </w:rPr>
        <w:t>a</w:t>
      </w:r>
      <w:r>
        <w:rPr>
          <w:sz w:val="24"/>
          <w:szCs w:val="24"/>
        </w:rPr>
        <w:t>s</w:t>
      </w:r>
      <w:r>
        <w:rPr>
          <w:spacing w:val="4"/>
          <w:sz w:val="24"/>
          <w:szCs w:val="24"/>
        </w:rPr>
        <w:t xml:space="preserve"> </w:t>
      </w:r>
      <w:r>
        <w:rPr>
          <w:sz w:val="24"/>
          <w:szCs w:val="24"/>
        </w:rPr>
        <w:t>w</w:t>
      </w:r>
      <w:r>
        <w:rPr>
          <w:spacing w:val="-1"/>
          <w:sz w:val="24"/>
          <w:szCs w:val="24"/>
        </w:rPr>
        <w:t>e</w:t>
      </w:r>
      <w:r>
        <w:rPr>
          <w:sz w:val="24"/>
          <w:szCs w:val="24"/>
        </w:rPr>
        <w:t>ll</w:t>
      </w:r>
      <w:r>
        <w:rPr>
          <w:spacing w:val="2"/>
          <w:sz w:val="24"/>
          <w:szCs w:val="24"/>
        </w:rPr>
        <w:t xml:space="preserve"> </w:t>
      </w:r>
      <w:r>
        <w:rPr>
          <w:spacing w:val="-1"/>
          <w:sz w:val="24"/>
          <w:szCs w:val="24"/>
        </w:rPr>
        <w:t>a</w:t>
      </w:r>
      <w:r>
        <w:rPr>
          <w:sz w:val="24"/>
          <w:szCs w:val="24"/>
        </w:rPr>
        <w:t>s</w:t>
      </w:r>
      <w:r>
        <w:rPr>
          <w:spacing w:val="1"/>
          <w:sz w:val="24"/>
          <w:szCs w:val="24"/>
        </w:rPr>
        <w:t xml:space="preserve"> </w:t>
      </w:r>
      <w:r>
        <w:rPr>
          <w:sz w:val="24"/>
          <w:szCs w:val="24"/>
        </w:rPr>
        <w:t>inpu</w:t>
      </w:r>
      <w:r>
        <w:rPr>
          <w:spacing w:val="1"/>
          <w:sz w:val="24"/>
          <w:szCs w:val="24"/>
        </w:rPr>
        <w:t>t</w:t>
      </w:r>
      <w:r>
        <w:rPr>
          <w:sz w:val="24"/>
          <w:szCs w:val="24"/>
        </w:rPr>
        <w:t>t</w:t>
      </w:r>
      <w:r>
        <w:rPr>
          <w:spacing w:val="1"/>
          <w:sz w:val="24"/>
          <w:szCs w:val="24"/>
        </w:rPr>
        <w:t>i</w:t>
      </w:r>
      <w:r>
        <w:rPr>
          <w:sz w:val="24"/>
          <w:szCs w:val="24"/>
        </w:rPr>
        <w:t>ng</w:t>
      </w:r>
      <w:r>
        <w:rPr>
          <w:spacing w:val="1"/>
          <w:sz w:val="24"/>
          <w:szCs w:val="24"/>
        </w:rPr>
        <w:t xml:space="preserve"> </w:t>
      </w:r>
      <w:r>
        <w:rPr>
          <w:spacing w:val="-1"/>
          <w:sz w:val="24"/>
          <w:szCs w:val="24"/>
        </w:rPr>
        <w:t>a</w:t>
      </w:r>
      <w:r>
        <w:rPr>
          <w:sz w:val="24"/>
          <w:szCs w:val="24"/>
        </w:rPr>
        <w:t>ll</w:t>
      </w:r>
      <w:r>
        <w:rPr>
          <w:spacing w:val="2"/>
          <w:sz w:val="24"/>
          <w:szCs w:val="24"/>
        </w:rPr>
        <w:t xml:space="preserve"> </w:t>
      </w:r>
      <w:r>
        <w:rPr>
          <w:sz w:val="24"/>
          <w:szCs w:val="24"/>
        </w:rPr>
        <w:t>of</w:t>
      </w:r>
      <w:r>
        <w:rPr>
          <w:spacing w:val="3"/>
          <w:sz w:val="24"/>
          <w:szCs w:val="24"/>
        </w:rPr>
        <w:t xml:space="preserve"> </w:t>
      </w:r>
      <w:r>
        <w:rPr>
          <w:sz w:val="24"/>
          <w:szCs w:val="24"/>
        </w:rPr>
        <w:t>t</w:t>
      </w:r>
      <w:r>
        <w:rPr>
          <w:spacing w:val="3"/>
          <w:sz w:val="24"/>
          <w:szCs w:val="24"/>
        </w:rPr>
        <w:t>h</w:t>
      </w:r>
      <w:r>
        <w:rPr>
          <w:sz w:val="24"/>
          <w:szCs w:val="24"/>
        </w:rPr>
        <w:t>e d</w:t>
      </w:r>
      <w:r>
        <w:rPr>
          <w:spacing w:val="-1"/>
          <w:sz w:val="24"/>
          <w:szCs w:val="24"/>
        </w:rPr>
        <w:t>e</w:t>
      </w:r>
      <w:r>
        <w:rPr>
          <w:sz w:val="24"/>
          <w:szCs w:val="24"/>
        </w:rPr>
        <w:t>signed</w:t>
      </w:r>
      <w:r>
        <w:rPr>
          <w:spacing w:val="3"/>
          <w:sz w:val="24"/>
          <w:szCs w:val="24"/>
        </w:rPr>
        <w:t xml:space="preserve"> </w:t>
      </w:r>
      <w:r>
        <w:rPr>
          <w:sz w:val="24"/>
          <w:szCs w:val="24"/>
        </w:rPr>
        <w:t>map</w:t>
      </w:r>
      <w:r>
        <w:rPr>
          <w:spacing w:val="1"/>
          <w:sz w:val="24"/>
          <w:szCs w:val="24"/>
        </w:rPr>
        <w:t xml:space="preserve"> </w:t>
      </w:r>
      <w:r>
        <w:rPr>
          <w:sz w:val="24"/>
          <w:szCs w:val="24"/>
        </w:rPr>
        <w:t>l</w:t>
      </w:r>
      <w:r>
        <w:rPr>
          <w:spacing w:val="4"/>
          <w:sz w:val="24"/>
          <w:szCs w:val="24"/>
        </w:rPr>
        <w:t>a</w:t>
      </w:r>
      <w:r>
        <w:rPr>
          <w:spacing w:val="-5"/>
          <w:sz w:val="24"/>
          <w:szCs w:val="24"/>
        </w:rPr>
        <w:t>y</w:t>
      </w:r>
      <w:r>
        <w:rPr>
          <w:sz w:val="24"/>
          <w:szCs w:val="24"/>
        </w:rPr>
        <w:t>outs,</w:t>
      </w:r>
      <w:r>
        <w:rPr>
          <w:spacing w:val="6"/>
          <w:sz w:val="24"/>
          <w:szCs w:val="24"/>
        </w:rPr>
        <w:t xml:space="preserve"> </w:t>
      </w:r>
      <w:r>
        <w:rPr>
          <w:spacing w:val="-1"/>
          <w:sz w:val="24"/>
          <w:szCs w:val="24"/>
        </w:rPr>
        <w:t>c</w:t>
      </w:r>
      <w:r>
        <w:rPr>
          <w:sz w:val="24"/>
          <w:szCs w:val="24"/>
        </w:rPr>
        <w:t>h</w:t>
      </w:r>
      <w:r>
        <w:rPr>
          <w:spacing w:val="-1"/>
          <w:sz w:val="24"/>
          <w:szCs w:val="24"/>
        </w:rPr>
        <w:t>a</w:t>
      </w:r>
      <w:r>
        <w:rPr>
          <w:sz w:val="24"/>
          <w:szCs w:val="24"/>
        </w:rPr>
        <w:t>ra</w:t>
      </w:r>
      <w:r>
        <w:rPr>
          <w:spacing w:val="-1"/>
          <w:sz w:val="24"/>
          <w:szCs w:val="24"/>
        </w:rPr>
        <w:t>c</w:t>
      </w:r>
      <w:r>
        <w:rPr>
          <w:sz w:val="24"/>
          <w:szCs w:val="24"/>
        </w:rPr>
        <w:t>te</w:t>
      </w:r>
      <w:r>
        <w:rPr>
          <w:spacing w:val="-1"/>
          <w:sz w:val="24"/>
          <w:szCs w:val="24"/>
        </w:rPr>
        <w:t>r</w:t>
      </w:r>
      <w:r>
        <w:rPr>
          <w:sz w:val="24"/>
          <w:szCs w:val="24"/>
        </w:rPr>
        <w:t>s,</w:t>
      </w:r>
      <w:r>
        <w:rPr>
          <w:spacing w:val="4"/>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d</w:t>
      </w:r>
      <w:r>
        <w:rPr>
          <w:spacing w:val="3"/>
          <w:sz w:val="24"/>
          <w:szCs w:val="24"/>
        </w:rPr>
        <w:t>i</w:t>
      </w:r>
      <w:r>
        <w:rPr>
          <w:spacing w:val="-1"/>
          <w:sz w:val="24"/>
          <w:szCs w:val="24"/>
        </w:rPr>
        <w:t>a</w:t>
      </w:r>
      <w:r>
        <w:rPr>
          <w:sz w:val="24"/>
          <w:szCs w:val="24"/>
        </w:rPr>
        <w:t>logue</w:t>
      </w:r>
      <w:r>
        <w:rPr>
          <w:spacing w:val="2"/>
          <w:sz w:val="24"/>
          <w:szCs w:val="24"/>
        </w:rPr>
        <w:t>s</w:t>
      </w:r>
      <w:r>
        <w:rPr>
          <w:sz w:val="24"/>
          <w:szCs w:val="24"/>
        </w:rPr>
        <w:t xml:space="preserve">. </w:t>
      </w:r>
      <w:r>
        <w:rPr>
          <w:spacing w:val="6"/>
          <w:sz w:val="24"/>
          <w:szCs w:val="24"/>
        </w:rPr>
        <w:t xml:space="preserve"> </w:t>
      </w:r>
      <w:r>
        <w:rPr>
          <w:sz w:val="24"/>
          <w:szCs w:val="24"/>
        </w:rPr>
        <w:t>I w</w:t>
      </w:r>
      <w:r>
        <w:rPr>
          <w:spacing w:val="-1"/>
          <w:sz w:val="24"/>
          <w:szCs w:val="24"/>
        </w:rPr>
        <w:t>a</w:t>
      </w:r>
      <w:r>
        <w:rPr>
          <w:sz w:val="24"/>
          <w:szCs w:val="24"/>
        </w:rPr>
        <w:t>s</w:t>
      </w:r>
      <w:r>
        <w:rPr>
          <w:spacing w:val="4"/>
          <w:sz w:val="24"/>
          <w:szCs w:val="24"/>
        </w:rPr>
        <w:t xml:space="preserve"> </w:t>
      </w:r>
      <w:r>
        <w:rPr>
          <w:spacing w:val="-1"/>
          <w:sz w:val="24"/>
          <w:szCs w:val="24"/>
        </w:rPr>
        <w:t>a</w:t>
      </w:r>
      <w:r>
        <w:rPr>
          <w:sz w:val="24"/>
          <w:szCs w:val="24"/>
        </w:rPr>
        <w:t>lso one</w:t>
      </w:r>
      <w:r>
        <w:rPr>
          <w:spacing w:val="-1"/>
          <w:sz w:val="24"/>
          <w:szCs w:val="24"/>
        </w:rPr>
        <w:t xml:space="preserve"> </w:t>
      </w:r>
      <w:r>
        <w:rPr>
          <w:sz w:val="24"/>
          <w:szCs w:val="24"/>
        </w:rPr>
        <w:t>of the</w:t>
      </w:r>
      <w:r>
        <w:rPr>
          <w:spacing w:val="-1"/>
          <w:sz w:val="24"/>
          <w:szCs w:val="24"/>
        </w:rPr>
        <w:t xml:space="preserve"> </w:t>
      </w:r>
      <w:r>
        <w:rPr>
          <w:sz w:val="24"/>
          <w:szCs w:val="24"/>
        </w:rPr>
        <w:t>b</w:t>
      </w:r>
      <w:r>
        <w:rPr>
          <w:spacing w:val="-1"/>
          <w:sz w:val="24"/>
          <w:szCs w:val="24"/>
        </w:rPr>
        <w:t>e</w:t>
      </w:r>
      <w:r>
        <w:rPr>
          <w:sz w:val="24"/>
          <w:szCs w:val="24"/>
        </w:rPr>
        <w:t xml:space="preserve">ta </w:t>
      </w:r>
      <w:r>
        <w:rPr>
          <w:spacing w:val="2"/>
          <w:sz w:val="24"/>
          <w:szCs w:val="24"/>
        </w:rPr>
        <w:t>t</w:t>
      </w:r>
      <w:r>
        <w:rPr>
          <w:spacing w:val="-1"/>
          <w:sz w:val="24"/>
          <w:szCs w:val="24"/>
        </w:rPr>
        <w:t>e</w:t>
      </w:r>
      <w:r>
        <w:rPr>
          <w:sz w:val="24"/>
          <w:szCs w:val="24"/>
        </w:rPr>
        <w:t>ste</w:t>
      </w:r>
      <w:r>
        <w:rPr>
          <w:spacing w:val="-1"/>
          <w:sz w:val="24"/>
          <w:szCs w:val="24"/>
        </w:rPr>
        <w:t>r</w:t>
      </w:r>
      <w:r>
        <w:rPr>
          <w:sz w:val="24"/>
          <w:szCs w:val="24"/>
        </w:rPr>
        <w:t>s f</w:t>
      </w:r>
      <w:r>
        <w:rPr>
          <w:spacing w:val="2"/>
          <w:sz w:val="24"/>
          <w:szCs w:val="24"/>
        </w:rPr>
        <w:t>o</w:t>
      </w:r>
      <w:r>
        <w:rPr>
          <w:sz w:val="24"/>
          <w:szCs w:val="24"/>
        </w:rPr>
        <w:t>r</w:t>
      </w:r>
      <w:r>
        <w:rPr>
          <w:spacing w:val="1"/>
          <w:sz w:val="24"/>
          <w:szCs w:val="24"/>
        </w:rPr>
        <w:t xml:space="preserve"> </w:t>
      </w:r>
      <w:r>
        <w:rPr>
          <w:sz w:val="24"/>
          <w:szCs w:val="24"/>
        </w:rPr>
        <w:t>the p</w:t>
      </w:r>
      <w:r>
        <w:rPr>
          <w:spacing w:val="-1"/>
          <w:sz w:val="24"/>
          <w:szCs w:val="24"/>
        </w:rPr>
        <w:t>r</w:t>
      </w:r>
      <w:r>
        <w:rPr>
          <w:sz w:val="24"/>
          <w:szCs w:val="24"/>
        </w:rPr>
        <w:t>oje</w:t>
      </w:r>
      <w:r>
        <w:rPr>
          <w:spacing w:val="-1"/>
          <w:sz w:val="24"/>
          <w:szCs w:val="24"/>
        </w:rPr>
        <w:t>c</w:t>
      </w:r>
      <w:r>
        <w:rPr>
          <w:sz w:val="24"/>
          <w:szCs w:val="24"/>
        </w:rPr>
        <w:t>t.</w:t>
      </w:r>
    </w:p>
    <w:p w:rsidR="00CD228D" w:rsidRDefault="00CD228D">
      <w:pPr>
        <w:spacing w:before="5" w:line="120" w:lineRule="exact"/>
        <w:rPr>
          <w:sz w:val="12"/>
          <w:szCs w:val="12"/>
        </w:rPr>
      </w:pPr>
    </w:p>
    <w:p w:rsidR="00CD228D" w:rsidRDefault="00CD228D">
      <w:pPr>
        <w:spacing w:line="200" w:lineRule="exact"/>
      </w:pPr>
    </w:p>
    <w:p w:rsidR="00CD228D" w:rsidRDefault="0032632D">
      <w:pPr>
        <w:ind w:left="160" w:right="9580"/>
        <w:jc w:val="both"/>
        <w:rPr>
          <w:rFonts w:ascii="Calibri Light" w:eastAsia="Calibri Light" w:hAnsi="Calibri Light" w:cs="Calibri Light"/>
          <w:sz w:val="28"/>
          <w:szCs w:val="28"/>
        </w:rPr>
      </w:pPr>
      <w:r>
        <w:rPr>
          <w:rFonts w:ascii="Calibri Light" w:eastAsia="Calibri Light" w:hAnsi="Calibri Light" w:cs="Calibri Light"/>
          <w:spacing w:val="-3"/>
          <w:sz w:val="28"/>
          <w:szCs w:val="28"/>
        </w:rPr>
        <w:t>EDU</w:t>
      </w:r>
      <w:r>
        <w:rPr>
          <w:rFonts w:ascii="Calibri Light" w:eastAsia="Calibri Light" w:hAnsi="Calibri Light" w:cs="Calibri Light"/>
          <w:spacing w:val="-4"/>
          <w:sz w:val="28"/>
          <w:szCs w:val="28"/>
        </w:rPr>
        <w:t>C</w:t>
      </w:r>
      <w:r>
        <w:rPr>
          <w:rFonts w:ascii="Calibri Light" w:eastAsia="Calibri Light" w:hAnsi="Calibri Light" w:cs="Calibri Light"/>
          <w:spacing w:val="-5"/>
          <w:sz w:val="28"/>
          <w:szCs w:val="28"/>
        </w:rPr>
        <w:t>A</w:t>
      </w:r>
      <w:r>
        <w:rPr>
          <w:rFonts w:ascii="Calibri Light" w:eastAsia="Calibri Light" w:hAnsi="Calibri Light" w:cs="Calibri Light"/>
          <w:spacing w:val="-1"/>
          <w:sz w:val="28"/>
          <w:szCs w:val="28"/>
        </w:rPr>
        <w:t>TI</w:t>
      </w:r>
      <w:r>
        <w:rPr>
          <w:rFonts w:ascii="Calibri Light" w:eastAsia="Calibri Light" w:hAnsi="Calibri Light" w:cs="Calibri Light"/>
          <w:spacing w:val="-4"/>
          <w:sz w:val="28"/>
          <w:szCs w:val="28"/>
        </w:rPr>
        <w:t>O</w:t>
      </w:r>
      <w:r>
        <w:rPr>
          <w:rFonts w:ascii="Calibri Light" w:eastAsia="Calibri Light" w:hAnsi="Calibri Light" w:cs="Calibri Light"/>
          <w:sz w:val="28"/>
          <w:szCs w:val="28"/>
        </w:rPr>
        <w:t>N</w:t>
      </w:r>
    </w:p>
    <w:p w:rsidR="00CD228D" w:rsidRDefault="00CD228D">
      <w:pPr>
        <w:spacing w:before="5" w:line="140" w:lineRule="exact"/>
        <w:rPr>
          <w:sz w:val="14"/>
          <w:szCs w:val="14"/>
        </w:rPr>
      </w:pPr>
    </w:p>
    <w:p w:rsidR="00CD228D" w:rsidRDefault="0032632D">
      <w:pPr>
        <w:ind w:left="160" w:right="118"/>
        <w:jc w:val="both"/>
        <w:rPr>
          <w:rFonts w:ascii="Calibri Light" w:eastAsia="Calibri Light" w:hAnsi="Calibri Light" w:cs="Calibri Light"/>
          <w:sz w:val="24"/>
          <w:szCs w:val="24"/>
        </w:rPr>
      </w:pPr>
      <w:r>
        <w:rPr>
          <w:rFonts w:ascii="Calibri Light" w:eastAsia="Calibri Light" w:hAnsi="Calibri Light" w:cs="Calibri Light"/>
          <w:spacing w:val="-4"/>
          <w:sz w:val="24"/>
          <w:szCs w:val="24"/>
        </w:rPr>
        <w:t>M</w:t>
      </w:r>
      <w:r>
        <w:rPr>
          <w:rFonts w:ascii="Calibri Light" w:eastAsia="Calibri Light" w:hAnsi="Calibri Light" w:cs="Calibri Light"/>
          <w:sz w:val="24"/>
          <w:szCs w:val="24"/>
        </w:rPr>
        <w:t>a</w:t>
      </w:r>
      <w:r>
        <w:rPr>
          <w:rFonts w:ascii="Calibri Light" w:eastAsia="Calibri Light" w:hAnsi="Calibri Light" w:cs="Calibri Light"/>
          <w:spacing w:val="-2"/>
          <w:sz w:val="24"/>
          <w:szCs w:val="24"/>
        </w:rPr>
        <w:t>n</w:t>
      </w:r>
      <w:r>
        <w:rPr>
          <w:rFonts w:ascii="Calibri Light" w:eastAsia="Calibri Light" w:hAnsi="Calibri Light" w:cs="Calibri Light"/>
          <w:spacing w:val="-4"/>
          <w:sz w:val="24"/>
          <w:szCs w:val="24"/>
        </w:rPr>
        <w:t>s</w:t>
      </w:r>
      <w:r>
        <w:rPr>
          <w:rFonts w:ascii="Calibri Light" w:eastAsia="Calibri Light" w:hAnsi="Calibri Light" w:cs="Calibri Light"/>
          <w:sz w:val="24"/>
          <w:szCs w:val="24"/>
        </w:rPr>
        <w:t>fi</w:t>
      </w:r>
      <w:r>
        <w:rPr>
          <w:rFonts w:ascii="Calibri Light" w:eastAsia="Calibri Light" w:hAnsi="Calibri Light" w:cs="Calibri Light"/>
          <w:spacing w:val="-3"/>
          <w:sz w:val="24"/>
          <w:szCs w:val="24"/>
        </w:rPr>
        <w:t>e</w:t>
      </w:r>
      <w:r>
        <w:rPr>
          <w:rFonts w:ascii="Calibri Light" w:eastAsia="Calibri Light" w:hAnsi="Calibri Light" w:cs="Calibri Light"/>
          <w:sz w:val="24"/>
          <w:szCs w:val="24"/>
        </w:rPr>
        <w:t>ld</w:t>
      </w:r>
      <w:r>
        <w:rPr>
          <w:rFonts w:ascii="Calibri Light" w:eastAsia="Calibri Light" w:hAnsi="Calibri Light" w:cs="Calibri Light"/>
          <w:spacing w:val="-4"/>
          <w:sz w:val="24"/>
          <w:szCs w:val="24"/>
        </w:rPr>
        <w:t xml:space="preserve"> </w:t>
      </w:r>
      <w:r>
        <w:rPr>
          <w:rFonts w:ascii="Calibri Light" w:eastAsia="Calibri Light" w:hAnsi="Calibri Light" w:cs="Calibri Light"/>
          <w:spacing w:val="-1"/>
          <w:sz w:val="24"/>
          <w:szCs w:val="24"/>
        </w:rPr>
        <w:t>U</w:t>
      </w:r>
      <w:r>
        <w:rPr>
          <w:rFonts w:ascii="Calibri Light" w:eastAsia="Calibri Light" w:hAnsi="Calibri Light" w:cs="Calibri Light"/>
          <w:spacing w:val="-2"/>
          <w:sz w:val="24"/>
          <w:szCs w:val="24"/>
        </w:rPr>
        <w:t>n</w:t>
      </w:r>
      <w:r>
        <w:rPr>
          <w:rFonts w:ascii="Calibri Light" w:eastAsia="Calibri Light" w:hAnsi="Calibri Light" w:cs="Calibri Light"/>
          <w:spacing w:val="-3"/>
          <w:sz w:val="24"/>
          <w:szCs w:val="24"/>
        </w:rPr>
        <w:t>i</w:t>
      </w:r>
      <w:r>
        <w:rPr>
          <w:rFonts w:ascii="Calibri Light" w:eastAsia="Calibri Light" w:hAnsi="Calibri Light" w:cs="Calibri Light"/>
          <w:spacing w:val="-2"/>
          <w:sz w:val="24"/>
          <w:szCs w:val="24"/>
        </w:rPr>
        <w:t>v</w:t>
      </w:r>
      <w:r>
        <w:rPr>
          <w:rFonts w:ascii="Calibri Light" w:eastAsia="Calibri Light" w:hAnsi="Calibri Light" w:cs="Calibri Light"/>
          <w:spacing w:val="-1"/>
          <w:sz w:val="24"/>
          <w:szCs w:val="24"/>
        </w:rPr>
        <w:t>er</w:t>
      </w:r>
      <w:r>
        <w:rPr>
          <w:rFonts w:ascii="Calibri Light" w:eastAsia="Calibri Light" w:hAnsi="Calibri Light" w:cs="Calibri Light"/>
          <w:spacing w:val="-2"/>
          <w:sz w:val="24"/>
          <w:szCs w:val="24"/>
        </w:rPr>
        <w:t>s</w:t>
      </w:r>
      <w:r>
        <w:rPr>
          <w:rFonts w:ascii="Calibri Light" w:eastAsia="Calibri Light" w:hAnsi="Calibri Light" w:cs="Calibri Light"/>
          <w:spacing w:val="-3"/>
          <w:sz w:val="24"/>
          <w:szCs w:val="24"/>
        </w:rPr>
        <w:t>i</w:t>
      </w:r>
      <w:r>
        <w:rPr>
          <w:rFonts w:ascii="Calibri Light" w:eastAsia="Calibri Light" w:hAnsi="Calibri Light" w:cs="Calibri Light"/>
          <w:spacing w:val="-2"/>
          <w:sz w:val="24"/>
          <w:szCs w:val="24"/>
        </w:rPr>
        <w:t>t</w:t>
      </w:r>
      <w:r>
        <w:rPr>
          <w:rFonts w:ascii="Calibri Light" w:eastAsia="Calibri Light" w:hAnsi="Calibri Light" w:cs="Calibri Light"/>
          <w:sz w:val="24"/>
          <w:szCs w:val="24"/>
        </w:rPr>
        <w:t>y</w:t>
      </w:r>
      <w:r>
        <w:rPr>
          <w:rFonts w:ascii="Calibri Light" w:eastAsia="Calibri Light" w:hAnsi="Calibri Light" w:cs="Calibri Light"/>
          <w:spacing w:val="-1"/>
          <w:sz w:val="24"/>
          <w:szCs w:val="24"/>
        </w:rPr>
        <w:t xml:space="preserve"> </w:t>
      </w:r>
      <w:r>
        <w:rPr>
          <w:rFonts w:ascii="Calibri Light" w:eastAsia="Calibri Light" w:hAnsi="Calibri Light" w:cs="Calibri Light"/>
          <w:spacing w:val="-3"/>
          <w:sz w:val="24"/>
          <w:szCs w:val="24"/>
        </w:rPr>
        <w:t>o</w:t>
      </w:r>
      <w:r>
        <w:rPr>
          <w:rFonts w:ascii="Calibri Light" w:eastAsia="Calibri Light" w:hAnsi="Calibri Light" w:cs="Calibri Light"/>
          <w:sz w:val="24"/>
          <w:szCs w:val="24"/>
        </w:rPr>
        <w:t>f</w:t>
      </w:r>
      <w:r>
        <w:rPr>
          <w:rFonts w:ascii="Calibri Light" w:eastAsia="Calibri Light" w:hAnsi="Calibri Light" w:cs="Calibri Light"/>
          <w:spacing w:val="-1"/>
          <w:sz w:val="24"/>
          <w:szCs w:val="24"/>
        </w:rPr>
        <w:t xml:space="preserve"> </w:t>
      </w:r>
      <w:r>
        <w:rPr>
          <w:rFonts w:ascii="Calibri Light" w:eastAsia="Calibri Light" w:hAnsi="Calibri Light" w:cs="Calibri Light"/>
          <w:spacing w:val="-4"/>
          <w:sz w:val="24"/>
          <w:szCs w:val="24"/>
        </w:rPr>
        <w:t>P</w:t>
      </w:r>
      <w:r>
        <w:rPr>
          <w:rFonts w:ascii="Calibri Light" w:eastAsia="Calibri Light" w:hAnsi="Calibri Light" w:cs="Calibri Light"/>
          <w:spacing w:val="-1"/>
          <w:sz w:val="24"/>
          <w:szCs w:val="24"/>
        </w:rPr>
        <w:t>e</w:t>
      </w:r>
      <w:r>
        <w:rPr>
          <w:rFonts w:ascii="Calibri Light" w:eastAsia="Calibri Light" w:hAnsi="Calibri Light" w:cs="Calibri Light"/>
          <w:spacing w:val="-2"/>
          <w:sz w:val="24"/>
          <w:szCs w:val="24"/>
        </w:rPr>
        <w:t>nns</w:t>
      </w:r>
      <w:r>
        <w:rPr>
          <w:rFonts w:ascii="Calibri Light" w:eastAsia="Calibri Light" w:hAnsi="Calibri Light" w:cs="Calibri Light"/>
          <w:spacing w:val="-3"/>
          <w:sz w:val="24"/>
          <w:szCs w:val="24"/>
        </w:rPr>
        <w:t>y</w:t>
      </w:r>
      <w:r>
        <w:rPr>
          <w:rFonts w:ascii="Calibri Light" w:eastAsia="Calibri Light" w:hAnsi="Calibri Light" w:cs="Calibri Light"/>
          <w:sz w:val="24"/>
          <w:szCs w:val="24"/>
        </w:rPr>
        <w:t>l</w:t>
      </w:r>
      <w:r>
        <w:rPr>
          <w:rFonts w:ascii="Calibri Light" w:eastAsia="Calibri Light" w:hAnsi="Calibri Light" w:cs="Calibri Light"/>
          <w:spacing w:val="-3"/>
          <w:sz w:val="24"/>
          <w:szCs w:val="24"/>
        </w:rPr>
        <w:t>v</w:t>
      </w:r>
      <w:r>
        <w:rPr>
          <w:rFonts w:ascii="Calibri Light" w:eastAsia="Calibri Light" w:hAnsi="Calibri Light" w:cs="Calibri Light"/>
          <w:sz w:val="24"/>
          <w:szCs w:val="24"/>
        </w:rPr>
        <w:t>a</w:t>
      </w:r>
      <w:r>
        <w:rPr>
          <w:rFonts w:ascii="Calibri Light" w:eastAsia="Calibri Light" w:hAnsi="Calibri Light" w:cs="Calibri Light"/>
          <w:spacing w:val="-5"/>
          <w:sz w:val="24"/>
          <w:szCs w:val="24"/>
        </w:rPr>
        <w:t>n</w:t>
      </w:r>
      <w:r>
        <w:rPr>
          <w:rFonts w:ascii="Calibri Light" w:eastAsia="Calibri Light" w:hAnsi="Calibri Light" w:cs="Calibri Light"/>
          <w:sz w:val="24"/>
          <w:szCs w:val="24"/>
        </w:rPr>
        <w:t>ia</w:t>
      </w:r>
      <w:r>
        <w:rPr>
          <w:rFonts w:ascii="Calibri Light" w:eastAsia="Calibri Light" w:hAnsi="Calibri Light" w:cs="Calibri Light"/>
          <w:spacing w:val="-4"/>
          <w:sz w:val="24"/>
          <w:szCs w:val="24"/>
        </w:rPr>
        <w:t xml:space="preserve"> </w:t>
      </w:r>
      <w:r>
        <w:rPr>
          <w:rFonts w:ascii="Calibri Light" w:eastAsia="Calibri Light" w:hAnsi="Calibri Light" w:cs="Calibri Light"/>
          <w:spacing w:val="-2"/>
          <w:sz w:val="24"/>
          <w:szCs w:val="24"/>
        </w:rPr>
        <w:t>GP</w:t>
      </w:r>
      <w:r>
        <w:rPr>
          <w:rFonts w:ascii="Calibri Light" w:eastAsia="Calibri Light" w:hAnsi="Calibri Light" w:cs="Calibri Light"/>
          <w:sz w:val="24"/>
          <w:szCs w:val="24"/>
        </w:rPr>
        <w:t>A</w:t>
      </w:r>
      <w:r>
        <w:rPr>
          <w:rFonts w:ascii="Calibri Light" w:eastAsia="Calibri Light" w:hAnsi="Calibri Light" w:cs="Calibri Light"/>
          <w:spacing w:val="-2"/>
          <w:sz w:val="24"/>
          <w:szCs w:val="24"/>
        </w:rPr>
        <w:t xml:space="preserve"> 3</w:t>
      </w:r>
      <w:r>
        <w:rPr>
          <w:rFonts w:ascii="Calibri Light" w:eastAsia="Calibri Light" w:hAnsi="Calibri Light" w:cs="Calibri Light"/>
          <w:spacing w:val="-4"/>
          <w:sz w:val="24"/>
          <w:szCs w:val="24"/>
        </w:rPr>
        <w:t>.</w:t>
      </w:r>
      <w:r w:rsidR="00F216D3">
        <w:rPr>
          <w:rFonts w:ascii="Calibri Light" w:eastAsia="Calibri Light" w:hAnsi="Calibri Light" w:cs="Calibri Light"/>
          <w:spacing w:val="-2"/>
          <w:sz w:val="24"/>
          <w:szCs w:val="24"/>
        </w:rPr>
        <w:t>4</w:t>
      </w:r>
      <w:r>
        <w:rPr>
          <w:rFonts w:ascii="Calibri Light" w:eastAsia="Calibri Light" w:hAnsi="Calibri Light" w:cs="Calibri Light"/>
          <w:sz w:val="24"/>
          <w:szCs w:val="24"/>
        </w:rPr>
        <w:t xml:space="preserve">                                                              </w:t>
      </w:r>
      <w:r w:rsidR="002E7E01">
        <w:rPr>
          <w:rFonts w:ascii="Calibri Light" w:eastAsia="Calibri Light" w:hAnsi="Calibri Light" w:cs="Calibri Light"/>
          <w:sz w:val="24"/>
          <w:szCs w:val="24"/>
        </w:rPr>
        <w:t xml:space="preserve">                </w:t>
      </w:r>
      <w:bookmarkStart w:id="0" w:name="_GoBack"/>
      <w:bookmarkEnd w:id="0"/>
      <w:r w:rsidR="002E7E01">
        <w:rPr>
          <w:rFonts w:ascii="Calibri Light" w:eastAsia="Calibri Light" w:hAnsi="Calibri Light" w:cs="Calibri Light"/>
          <w:sz w:val="24"/>
          <w:szCs w:val="24"/>
        </w:rPr>
        <w:t>August</w:t>
      </w:r>
      <w:r>
        <w:rPr>
          <w:rFonts w:ascii="Calibri Light" w:eastAsia="Calibri Light" w:hAnsi="Calibri Light" w:cs="Calibri Light"/>
          <w:spacing w:val="22"/>
          <w:sz w:val="24"/>
          <w:szCs w:val="24"/>
        </w:rPr>
        <w:t xml:space="preserve"> </w:t>
      </w:r>
      <w:r>
        <w:rPr>
          <w:rFonts w:ascii="Calibri Light" w:eastAsia="Calibri Light" w:hAnsi="Calibri Light" w:cs="Calibri Light"/>
          <w:spacing w:val="-2"/>
          <w:sz w:val="24"/>
          <w:szCs w:val="24"/>
        </w:rPr>
        <w:t>201</w:t>
      </w:r>
      <w:r>
        <w:rPr>
          <w:rFonts w:ascii="Calibri Light" w:eastAsia="Calibri Light" w:hAnsi="Calibri Light" w:cs="Calibri Light"/>
          <w:sz w:val="24"/>
          <w:szCs w:val="24"/>
        </w:rPr>
        <w:t>5</w:t>
      </w:r>
      <w:r>
        <w:rPr>
          <w:rFonts w:ascii="Calibri Light" w:eastAsia="Calibri Light" w:hAnsi="Calibri Light" w:cs="Calibri Light"/>
          <w:spacing w:val="-3"/>
          <w:sz w:val="24"/>
          <w:szCs w:val="24"/>
        </w:rPr>
        <w:t xml:space="preserve"> </w:t>
      </w:r>
      <w:r>
        <w:rPr>
          <w:rFonts w:ascii="Calibri Light" w:eastAsia="Calibri Light" w:hAnsi="Calibri Light" w:cs="Calibri Light"/>
          <w:sz w:val="24"/>
          <w:szCs w:val="24"/>
        </w:rPr>
        <w:t>–</w:t>
      </w:r>
      <w:r>
        <w:rPr>
          <w:rFonts w:ascii="Calibri Light" w:eastAsia="Calibri Light" w:hAnsi="Calibri Light" w:cs="Calibri Light"/>
          <w:spacing w:val="-3"/>
          <w:sz w:val="24"/>
          <w:szCs w:val="24"/>
        </w:rPr>
        <w:t xml:space="preserve"> </w:t>
      </w:r>
      <w:r w:rsidR="002E7E01">
        <w:rPr>
          <w:rFonts w:ascii="Calibri Light" w:eastAsia="Calibri Light" w:hAnsi="Calibri Light" w:cs="Calibri Light"/>
          <w:spacing w:val="-2"/>
          <w:sz w:val="24"/>
          <w:szCs w:val="24"/>
        </w:rPr>
        <w:t>May 2019</w:t>
      </w:r>
    </w:p>
    <w:p w:rsidR="00CD228D" w:rsidRDefault="0032632D">
      <w:pPr>
        <w:spacing w:before="18" w:line="258" w:lineRule="auto"/>
        <w:ind w:left="160" w:right="4516"/>
        <w:rPr>
          <w:sz w:val="24"/>
          <w:szCs w:val="24"/>
        </w:rPr>
      </w:pPr>
      <w:r>
        <w:rPr>
          <w:sz w:val="24"/>
          <w:szCs w:val="24"/>
        </w:rPr>
        <w:t>B</w:t>
      </w:r>
      <w:r>
        <w:rPr>
          <w:spacing w:val="-1"/>
          <w:sz w:val="24"/>
          <w:szCs w:val="24"/>
        </w:rPr>
        <w:t>ac</w:t>
      </w:r>
      <w:r>
        <w:rPr>
          <w:sz w:val="24"/>
          <w:szCs w:val="24"/>
        </w:rPr>
        <w:t>h</w:t>
      </w:r>
      <w:r>
        <w:rPr>
          <w:spacing w:val="-1"/>
          <w:sz w:val="24"/>
          <w:szCs w:val="24"/>
        </w:rPr>
        <w:t>e</w:t>
      </w:r>
      <w:r>
        <w:rPr>
          <w:sz w:val="24"/>
          <w:szCs w:val="24"/>
        </w:rPr>
        <w:t>lor of</w:t>
      </w:r>
      <w:r>
        <w:rPr>
          <w:spacing w:val="-1"/>
          <w:sz w:val="24"/>
          <w:szCs w:val="24"/>
        </w:rPr>
        <w:t xml:space="preserve"> </w:t>
      </w:r>
      <w:r>
        <w:rPr>
          <w:spacing w:val="1"/>
          <w:sz w:val="24"/>
          <w:szCs w:val="24"/>
        </w:rPr>
        <w:t>S</w:t>
      </w:r>
      <w:r>
        <w:rPr>
          <w:spacing w:val="-1"/>
          <w:sz w:val="24"/>
          <w:szCs w:val="24"/>
        </w:rPr>
        <w:t>c</w:t>
      </w:r>
      <w:r>
        <w:rPr>
          <w:sz w:val="24"/>
          <w:szCs w:val="24"/>
        </w:rPr>
        <w:t>ie</w:t>
      </w:r>
      <w:r>
        <w:rPr>
          <w:spacing w:val="2"/>
          <w:sz w:val="24"/>
          <w:szCs w:val="24"/>
        </w:rPr>
        <w:t>n</w:t>
      </w:r>
      <w:r>
        <w:rPr>
          <w:spacing w:val="-1"/>
          <w:sz w:val="24"/>
          <w:szCs w:val="24"/>
        </w:rPr>
        <w:t>ce</w:t>
      </w:r>
      <w:r>
        <w:rPr>
          <w:sz w:val="24"/>
          <w:szCs w:val="24"/>
        </w:rPr>
        <w:t>,</w:t>
      </w:r>
      <w:r>
        <w:rPr>
          <w:spacing w:val="1"/>
          <w:sz w:val="24"/>
          <w:szCs w:val="24"/>
        </w:rPr>
        <w:t xml:space="preserve"> </w:t>
      </w:r>
      <w:r>
        <w:rPr>
          <w:sz w:val="24"/>
          <w:szCs w:val="24"/>
        </w:rPr>
        <w:t>C</w:t>
      </w:r>
      <w:r>
        <w:rPr>
          <w:spacing w:val="2"/>
          <w:sz w:val="24"/>
          <w:szCs w:val="24"/>
        </w:rPr>
        <w:t>o</w:t>
      </w:r>
      <w:r>
        <w:rPr>
          <w:sz w:val="24"/>
          <w:szCs w:val="24"/>
        </w:rPr>
        <w:t>mpu</w:t>
      </w:r>
      <w:r>
        <w:rPr>
          <w:spacing w:val="1"/>
          <w:sz w:val="24"/>
          <w:szCs w:val="24"/>
        </w:rPr>
        <w:t>t</w:t>
      </w:r>
      <w:r>
        <w:rPr>
          <w:spacing w:val="-1"/>
          <w:sz w:val="24"/>
          <w:szCs w:val="24"/>
        </w:rPr>
        <w:t>e</w:t>
      </w:r>
      <w:r>
        <w:rPr>
          <w:sz w:val="24"/>
          <w:szCs w:val="24"/>
        </w:rPr>
        <w:t xml:space="preserve">r &amp; </w:t>
      </w:r>
      <w:r>
        <w:rPr>
          <w:spacing w:val="-3"/>
          <w:sz w:val="24"/>
          <w:szCs w:val="24"/>
        </w:rPr>
        <w:t>I</w:t>
      </w:r>
      <w:r>
        <w:rPr>
          <w:spacing w:val="2"/>
          <w:sz w:val="24"/>
          <w:szCs w:val="24"/>
        </w:rPr>
        <w:t>n</w:t>
      </w:r>
      <w:r>
        <w:rPr>
          <w:sz w:val="24"/>
          <w:szCs w:val="24"/>
        </w:rPr>
        <w:t>fo</w:t>
      </w:r>
      <w:r>
        <w:rPr>
          <w:spacing w:val="-1"/>
          <w:sz w:val="24"/>
          <w:szCs w:val="24"/>
        </w:rPr>
        <w:t>r</w:t>
      </w:r>
      <w:r>
        <w:rPr>
          <w:sz w:val="24"/>
          <w:szCs w:val="24"/>
        </w:rPr>
        <w:t xml:space="preserve">mation </w:t>
      </w:r>
      <w:r>
        <w:rPr>
          <w:spacing w:val="1"/>
          <w:sz w:val="24"/>
          <w:szCs w:val="24"/>
        </w:rPr>
        <w:t>Sc</w:t>
      </w:r>
      <w:r>
        <w:rPr>
          <w:sz w:val="24"/>
          <w:szCs w:val="24"/>
        </w:rPr>
        <w:t>ien</w:t>
      </w:r>
      <w:r>
        <w:rPr>
          <w:spacing w:val="-1"/>
          <w:sz w:val="24"/>
          <w:szCs w:val="24"/>
        </w:rPr>
        <w:t>c</w:t>
      </w:r>
      <w:r>
        <w:rPr>
          <w:sz w:val="24"/>
          <w:szCs w:val="24"/>
        </w:rPr>
        <w:t>e</w:t>
      </w:r>
      <w:r>
        <w:rPr>
          <w:spacing w:val="-1"/>
          <w:sz w:val="24"/>
          <w:szCs w:val="24"/>
        </w:rPr>
        <w:t xml:space="preserve"> </w:t>
      </w:r>
      <w:r>
        <w:rPr>
          <w:sz w:val="24"/>
          <w:szCs w:val="24"/>
        </w:rPr>
        <w:t>(</w:t>
      </w:r>
      <w:proofErr w:type="spellStart"/>
      <w:r>
        <w:rPr>
          <w:sz w:val="24"/>
          <w:szCs w:val="24"/>
        </w:rPr>
        <w:t>C</w:t>
      </w:r>
      <w:r w:rsidR="002E7E01">
        <w:rPr>
          <w:sz w:val="24"/>
          <w:szCs w:val="24"/>
        </w:rPr>
        <w:t>S</w:t>
      </w:r>
      <w:r>
        <w:rPr>
          <w:sz w:val="24"/>
          <w:szCs w:val="24"/>
        </w:rPr>
        <w:t>T</w:t>
      </w:r>
      <w:r>
        <w:rPr>
          <w:spacing w:val="-1"/>
          <w:sz w:val="24"/>
          <w:szCs w:val="24"/>
        </w:rPr>
        <w:t>r</w:t>
      </w:r>
      <w:r>
        <w:rPr>
          <w:spacing w:val="1"/>
          <w:sz w:val="24"/>
          <w:szCs w:val="24"/>
        </w:rPr>
        <w:t>a</w:t>
      </w:r>
      <w:r>
        <w:rPr>
          <w:spacing w:val="-1"/>
          <w:sz w:val="24"/>
          <w:szCs w:val="24"/>
        </w:rPr>
        <w:t>c</w:t>
      </w:r>
      <w:r>
        <w:rPr>
          <w:sz w:val="24"/>
          <w:szCs w:val="24"/>
        </w:rPr>
        <w:t>k</w:t>
      </w:r>
      <w:proofErr w:type="spellEnd"/>
      <w:r>
        <w:rPr>
          <w:sz w:val="24"/>
          <w:szCs w:val="24"/>
        </w:rPr>
        <w:t>) B</w:t>
      </w:r>
      <w:r>
        <w:rPr>
          <w:spacing w:val="-1"/>
          <w:sz w:val="24"/>
          <w:szCs w:val="24"/>
        </w:rPr>
        <w:t>ac</w:t>
      </w:r>
      <w:r>
        <w:rPr>
          <w:sz w:val="24"/>
          <w:szCs w:val="24"/>
        </w:rPr>
        <w:t>h</w:t>
      </w:r>
      <w:r>
        <w:rPr>
          <w:spacing w:val="-1"/>
          <w:sz w:val="24"/>
          <w:szCs w:val="24"/>
        </w:rPr>
        <w:t>e</w:t>
      </w:r>
      <w:r>
        <w:rPr>
          <w:sz w:val="24"/>
          <w:szCs w:val="24"/>
        </w:rPr>
        <w:t>lor of</w:t>
      </w:r>
      <w:r>
        <w:rPr>
          <w:spacing w:val="-1"/>
          <w:sz w:val="24"/>
          <w:szCs w:val="24"/>
        </w:rPr>
        <w:t xml:space="preserve"> </w:t>
      </w:r>
      <w:r>
        <w:rPr>
          <w:spacing w:val="1"/>
          <w:sz w:val="24"/>
          <w:szCs w:val="24"/>
        </w:rPr>
        <w:t>S</w:t>
      </w:r>
      <w:r>
        <w:rPr>
          <w:spacing w:val="-1"/>
          <w:sz w:val="24"/>
          <w:szCs w:val="24"/>
        </w:rPr>
        <w:t>c</w:t>
      </w:r>
      <w:r>
        <w:rPr>
          <w:sz w:val="24"/>
          <w:szCs w:val="24"/>
        </w:rPr>
        <w:t>ie</w:t>
      </w:r>
      <w:r>
        <w:rPr>
          <w:spacing w:val="2"/>
          <w:sz w:val="24"/>
          <w:szCs w:val="24"/>
        </w:rPr>
        <w:t>n</w:t>
      </w:r>
      <w:r>
        <w:rPr>
          <w:spacing w:val="-1"/>
          <w:sz w:val="24"/>
          <w:szCs w:val="24"/>
        </w:rPr>
        <w:t>ce</w:t>
      </w:r>
      <w:r>
        <w:rPr>
          <w:sz w:val="24"/>
          <w:szCs w:val="24"/>
        </w:rPr>
        <w:t>, A</w:t>
      </w:r>
      <w:r>
        <w:rPr>
          <w:spacing w:val="2"/>
          <w:sz w:val="24"/>
          <w:szCs w:val="24"/>
        </w:rPr>
        <w:t>p</w:t>
      </w:r>
      <w:r>
        <w:rPr>
          <w:sz w:val="24"/>
          <w:szCs w:val="24"/>
        </w:rPr>
        <w:t>pl</w:t>
      </w:r>
      <w:r>
        <w:rPr>
          <w:spacing w:val="1"/>
          <w:sz w:val="24"/>
          <w:szCs w:val="24"/>
        </w:rPr>
        <w:t>i</w:t>
      </w:r>
      <w:r>
        <w:rPr>
          <w:spacing w:val="-1"/>
          <w:sz w:val="24"/>
          <w:szCs w:val="24"/>
        </w:rPr>
        <w:t>e</w:t>
      </w:r>
      <w:r>
        <w:rPr>
          <w:sz w:val="24"/>
          <w:szCs w:val="24"/>
        </w:rPr>
        <w:t>d M</w:t>
      </w:r>
      <w:r>
        <w:rPr>
          <w:spacing w:val="-1"/>
          <w:sz w:val="24"/>
          <w:szCs w:val="24"/>
        </w:rPr>
        <w:t>a</w:t>
      </w:r>
      <w:r>
        <w:rPr>
          <w:sz w:val="24"/>
          <w:szCs w:val="24"/>
        </w:rPr>
        <w:t>them</w:t>
      </w:r>
      <w:r>
        <w:rPr>
          <w:spacing w:val="-1"/>
          <w:sz w:val="24"/>
          <w:szCs w:val="24"/>
        </w:rPr>
        <w:t>a</w:t>
      </w:r>
      <w:r>
        <w:rPr>
          <w:sz w:val="24"/>
          <w:szCs w:val="24"/>
        </w:rPr>
        <w:t>t</w:t>
      </w:r>
      <w:r>
        <w:rPr>
          <w:spacing w:val="1"/>
          <w:sz w:val="24"/>
          <w:szCs w:val="24"/>
        </w:rPr>
        <w:t>i</w:t>
      </w:r>
      <w:r>
        <w:rPr>
          <w:spacing w:val="-1"/>
          <w:sz w:val="24"/>
          <w:szCs w:val="24"/>
        </w:rPr>
        <w:t>c</w:t>
      </w:r>
      <w:r>
        <w:rPr>
          <w:sz w:val="24"/>
          <w:szCs w:val="24"/>
        </w:rPr>
        <w:t>s</w:t>
      </w:r>
    </w:p>
    <w:p w:rsidR="00CD228D" w:rsidRDefault="00CD228D">
      <w:pPr>
        <w:spacing w:before="7" w:line="140" w:lineRule="exact"/>
        <w:rPr>
          <w:sz w:val="14"/>
          <w:szCs w:val="14"/>
        </w:rPr>
      </w:pPr>
    </w:p>
    <w:p w:rsidR="00CD228D" w:rsidRDefault="00CD228D">
      <w:pPr>
        <w:spacing w:line="200" w:lineRule="exact"/>
      </w:pPr>
    </w:p>
    <w:p w:rsidR="002E7E01" w:rsidRDefault="002E7E01">
      <w:pPr>
        <w:ind w:left="160" w:right="7033"/>
        <w:jc w:val="both"/>
        <w:rPr>
          <w:rFonts w:ascii="Calibri Light" w:eastAsia="Calibri Light" w:hAnsi="Calibri Light" w:cs="Calibri Light"/>
          <w:spacing w:val="-2"/>
          <w:sz w:val="28"/>
          <w:szCs w:val="28"/>
        </w:rPr>
      </w:pPr>
    </w:p>
    <w:p w:rsidR="002E7E01" w:rsidRDefault="002E7E01">
      <w:pPr>
        <w:ind w:left="160" w:right="7033"/>
        <w:jc w:val="both"/>
        <w:rPr>
          <w:rFonts w:ascii="Calibri Light" w:eastAsia="Calibri Light" w:hAnsi="Calibri Light" w:cs="Calibri Light"/>
          <w:spacing w:val="-2"/>
          <w:sz w:val="28"/>
          <w:szCs w:val="28"/>
        </w:rPr>
      </w:pPr>
    </w:p>
    <w:p w:rsidR="00CD228D" w:rsidRDefault="0032632D">
      <w:pPr>
        <w:ind w:left="160" w:right="7033"/>
        <w:jc w:val="both"/>
        <w:rPr>
          <w:rFonts w:ascii="Calibri Light" w:eastAsia="Calibri Light" w:hAnsi="Calibri Light" w:cs="Calibri Light"/>
          <w:sz w:val="28"/>
          <w:szCs w:val="28"/>
        </w:rPr>
      </w:pPr>
      <w:r>
        <w:rPr>
          <w:rFonts w:ascii="Calibri Light" w:eastAsia="Calibri Light" w:hAnsi="Calibri Light" w:cs="Calibri Light"/>
          <w:spacing w:val="-2"/>
          <w:sz w:val="28"/>
          <w:szCs w:val="28"/>
        </w:rPr>
        <w:t>A</w:t>
      </w:r>
      <w:r>
        <w:rPr>
          <w:rFonts w:ascii="Calibri Light" w:eastAsia="Calibri Light" w:hAnsi="Calibri Light" w:cs="Calibri Light"/>
          <w:spacing w:val="-5"/>
          <w:sz w:val="28"/>
          <w:szCs w:val="28"/>
        </w:rPr>
        <w:t>W</w:t>
      </w:r>
      <w:r>
        <w:rPr>
          <w:rFonts w:ascii="Calibri Light" w:eastAsia="Calibri Light" w:hAnsi="Calibri Light" w:cs="Calibri Light"/>
          <w:spacing w:val="-2"/>
          <w:sz w:val="28"/>
          <w:szCs w:val="28"/>
        </w:rPr>
        <w:t>A</w:t>
      </w:r>
      <w:r>
        <w:rPr>
          <w:rFonts w:ascii="Calibri Light" w:eastAsia="Calibri Light" w:hAnsi="Calibri Light" w:cs="Calibri Light"/>
          <w:spacing w:val="-5"/>
          <w:sz w:val="28"/>
          <w:szCs w:val="28"/>
        </w:rPr>
        <w:t>R</w:t>
      </w:r>
      <w:r>
        <w:rPr>
          <w:rFonts w:ascii="Calibri Light" w:eastAsia="Calibri Light" w:hAnsi="Calibri Light" w:cs="Calibri Light"/>
          <w:spacing w:val="-3"/>
          <w:sz w:val="28"/>
          <w:szCs w:val="28"/>
        </w:rPr>
        <w:t>D</w:t>
      </w:r>
      <w:r>
        <w:rPr>
          <w:rFonts w:ascii="Calibri Light" w:eastAsia="Calibri Light" w:hAnsi="Calibri Light" w:cs="Calibri Light"/>
          <w:spacing w:val="-2"/>
          <w:sz w:val="28"/>
          <w:szCs w:val="28"/>
        </w:rPr>
        <w:t>S</w:t>
      </w:r>
      <w:r>
        <w:rPr>
          <w:rFonts w:ascii="Calibri Light" w:eastAsia="Calibri Light" w:hAnsi="Calibri Light" w:cs="Calibri Light"/>
          <w:sz w:val="28"/>
          <w:szCs w:val="28"/>
        </w:rPr>
        <w:t>,</w:t>
      </w:r>
      <w:r>
        <w:rPr>
          <w:rFonts w:ascii="Calibri Light" w:eastAsia="Calibri Light" w:hAnsi="Calibri Light" w:cs="Calibri Light"/>
          <w:spacing w:val="-3"/>
          <w:sz w:val="28"/>
          <w:szCs w:val="28"/>
        </w:rPr>
        <w:t xml:space="preserve"> </w:t>
      </w:r>
      <w:r>
        <w:rPr>
          <w:rFonts w:ascii="Calibri Light" w:eastAsia="Calibri Light" w:hAnsi="Calibri Light" w:cs="Calibri Light"/>
          <w:spacing w:val="-5"/>
          <w:sz w:val="28"/>
          <w:szCs w:val="28"/>
        </w:rPr>
        <w:t>A</w:t>
      </w:r>
      <w:r>
        <w:rPr>
          <w:rFonts w:ascii="Calibri Light" w:eastAsia="Calibri Light" w:hAnsi="Calibri Light" w:cs="Calibri Light"/>
          <w:spacing w:val="-4"/>
          <w:sz w:val="28"/>
          <w:szCs w:val="28"/>
        </w:rPr>
        <w:t>C</w:t>
      </w:r>
      <w:r>
        <w:rPr>
          <w:rFonts w:ascii="Calibri Light" w:eastAsia="Calibri Light" w:hAnsi="Calibri Light" w:cs="Calibri Light"/>
          <w:spacing w:val="-1"/>
          <w:sz w:val="28"/>
          <w:szCs w:val="28"/>
        </w:rPr>
        <w:t>TI</w:t>
      </w:r>
      <w:r>
        <w:rPr>
          <w:rFonts w:ascii="Calibri Light" w:eastAsia="Calibri Light" w:hAnsi="Calibri Light" w:cs="Calibri Light"/>
          <w:spacing w:val="-2"/>
          <w:sz w:val="28"/>
          <w:szCs w:val="28"/>
        </w:rPr>
        <w:t>V</w:t>
      </w:r>
      <w:r>
        <w:rPr>
          <w:rFonts w:ascii="Calibri Light" w:eastAsia="Calibri Light" w:hAnsi="Calibri Light" w:cs="Calibri Light"/>
          <w:spacing w:val="-4"/>
          <w:sz w:val="28"/>
          <w:szCs w:val="28"/>
        </w:rPr>
        <w:t>I</w:t>
      </w:r>
      <w:r>
        <w:rPr>
          <w:rFonts w:ascii="Calibri Light" w:eastAsia="Calibri Light" w:hAnsi="Calibri Light" w:cs="Calibri Light"/>
          <w:spacing w:val="-1"/>
          <w:sz w:val="28"/>
          <w:szCs w:val="28"/>
        </w:rPr>
        <w:t>TI</w:t>
      </w:r>
      <w:r>
        <w:rPr>
          <w:rFonts w:ascii="Calibri Light" w:eastAsia="Calibri Light" w:hAnsi="Calibri Light" w:cs="Calibri Light"/>
          <w:spacing w:val="-3"/>
          <w:sz w:val="28"/>
          <w:szCs w:val="28"/>
        </w:rPr>
        <w:t>E</w:t>
      </w:r>
      <w:r>
        <w:rPr>
          <w:rFonts w:ascii="Calibri Light" w:eastAsia="Calibri Light" w:hAnsi="Calibri Light" w:cs="Calibri Light"/>
          <w:spacing w:val="-2"/>
          <w:sz w:val="28"/>
          <w:szCs w:val="28"/>
        </w:rPr>
        <w:t>S</w:t>
      </w:r>
      <w:r>
        <w:rPr>
          <w:rFonts w:ascii="Calibri Light" w:eastAsia="Calibri Light" w:hAnsi="Calibri Light" w:cs="Calibri Light"/>
          <w:sz w:val="28"/>
          <w:szCs w:val="28"/>
        </w:rPr>
        <w:t>,</w:t>
      </w:r>
      <w:r>
        <w:rPr>
          <w:rFonts w:ascii="Calibri Light" w:eastAsia="Calibri Light" w:hAnsi="Calibri Light" w:cs="Calibri Light"/>
          <w:spacing w:val="-5"/>
          <w:sz w:val="28"/>
          <w:szCs w:val="28"/>
        </w:rPr>
        <w:t xml:space="preserve"> </w:t>
      </w:r>
      <w:r>
        <w:rPr>
          <w:rFonts w:ascii="Calibri Light" w:eastAsia="Calibri Light" w:hAnsi="Calibri Light" w:cs="Calibri Light"/>
          <w:spacing w:val="-2"/>
          <w:sz w:val="28"/>
          <w:szCs w:val="28"/>
        </w:rPr>
        <w:t>an</w:t>
      </w:r>
      <w:r>
        <w:rPr>
          <w:rFonts w:ascii="Calibri Light" w:eastAsia="Calibri Light" w:hAnsi="Calibri Light" w:cs="Calibri Light"/>
          <w:sz w:val="28"/>
          <w:szCs w:val="28"/>
        </w:rPr>
        <w:t>d</w:t>
      </w:r>
      <w:r>
        <w:rPr>
          <w:rFonts w:ascii="Calibri Light" w:eastAsia="Calibri Light" w:hAnsi="Calibri Light" w:cs="Calibri Light"/>
          <w:spacing w:val="-3"/>
          <w:sz w:val="28"/>
          <w:szCs w:val="28"/>
        </w:rPr>
        <w:t xml:space="preserve"> H</w:t>
      </w:r>
      <w:r>
        <w:rPr>
          <w:rFonts w:ascii="Calibri Light" w:eastAsia="Calibri Light" w:hAnsi="Calibri Light" w:cs="Calibri Light"/>
          <w:spacing w:val="-4"/>
          <w:sz w:val="28"/>
          <w:szCs w:val="28"/>
        </w:rPr>
        <w:t>ON</w:t>
      </w:r>
      <w:r>
        <w:rPr>
          <w:rFonts w:ascii="Calibri Light" w:eastAsia="Calibri Light" w:hAnsi="Calibri Light" w:cs="Calibri Light"/>
          <w:spacing w:val="-6"/>
          <w:sz w:val="28"/>
          <w:szCs w:val="28"/>
        </w:rPr>
        <w:t>O</w:t>
      </w:r>
      <w:r>
        <w:rPr>
          <w:rFonts w:ascii="Calibri Light" w:eastAsia="Calibri Light" w:hAnsi="Calibri Light" w:cs="Calibri Light"/>
          <w:spacing w:val="-3"/>
          <w:sz w:val="28"/>
          <w:szCs w:val="28"/>
        </w:rPr>
        <w:t>R</w:t>
      </w:r>
      <w:r>
        <w:rPr>
          <w:rFonts w:ascii="Calibri Light" w:eastAsia="Calibri Light" w:hAnsi="Calibri Light" w:cs="Calibri Light"/>
          <w:sz w:val="28"/>
          <w:szCs w:val="28"/>
        </w:rPr>
        <w:t>S</w:t>
      </w:r>
    </w:p>
    <w:p w:rsidR="00CD228D" w:rsidRDefault="00CD228D">
      <w:pPr>
        <w:spacing w:before="10" w:line="120" w:lineRule="exact"/>
        <w:rPr>
          <w:sz w:val="13"/>
          <w:szCs w:val="13"/>
        </w:rPr>
      </w:pPr>
    </w:p>
    <w:p w:rsidR="006D5E34" w:rsidRDefault="0032632D" w:rsidP="000110AD">
      <w:pPr>
        <w:ind w:left="160"/>
        <w:rPr>
          <w:sz w:val="24"/>
          <w:szCs w:val="24"/>
        </w:rPr>
      </w:pPr>
      <w:r>
        <w:rPr>
          <w:sz w:val="24"/>
          <w:szCs w:val="24"/>
        </w:rPr>
        <w:t>D</w:t>
      </w:r>
      <w:r>
        <w:rPr>
          <w:spacing w:val="-1"/>
          <w:sz w:val="24"/>
          <w:szCs w:val="24"/>
        </w:rPr>
        <w:t>ea</w:t>
      </w:r>
      <w:r>
        <w:rPr>
          <w:sz w:val="24"/>
          <w:szCs w:val="24"/>
        </w:rPr>
        <w:t>n’s</w:t>
      </w:r>
      <w:r>
        <w:rPr>
          <w:spacing w:val="2"/>
          <w:sz w:val="24"/>
          <w:szCs w:val="24"/>
        </w:rPr>
        <w:t xml:space="preserve"> </w:t>
      </w:r>
      <w:r>
        <w:rPr>
          <w:spacing w:val="-3"/>
          <w:sz w:val="24"/>
          <w:szCs w:val="24"/>
        </w:rPr>
        <w:t>L</w:t>
      </w:r>
      <w:r>
        <w:rPr>
          <w:sz w:val="24"/>
          <w:szCs w:val="24"/>
        </w:rPr>
        <w:t>ist</w:t>
      </w:r>
      <w:r>
        <w:rPr>
          <w:spacing w:val="1"/>
          <w:sz w:val="24"/>
          <w:szCs w:val="24"/>
        </w:rPr>
        <w:t xml:space="preserve"> F</w:t>
      </w:r>
      <w:r>
        <w:rPr>
          <w:spacing w:val="-1"/>
          <w:sz w:val="24"/>
          <w:szCs w:val="24"/>
        </w:rPr>
        <w:t>a</w:t>
      </w:r>
      <w:r>
        <w:rPr>
          <w:sz w:val="24"/>
          <w:szCs w:val="24"/>
        </w:rPr>
        <w:t>ll</w:t>
      </w:r>
      <w:r>
        <w:rPr>
          <w:spacing w:val="1"/>
          <w:sz w:val="24"/>
          <w:szCs w:val="24"/>
        </w:rPr>
        <w:t xml:space="preserve"> </w:t>
      </w:r>
      <w:r>
        <w:rPr>
          <w:sz w:val="24"/>
          <w:szCs w:val="24"/>
        </w:rPr>
        <w:t>201</w:t>
      </w:r>
      <w:r>
        <w:rPr>
          <w:spacing w:val="1"/>
          <w:sz w:val="24"/>
          <w:szCs w:val="24"/>
        </w:rPr>
        <w:t>5</w:t>
      </w:r>
    </w:p>
    <w:p w:rsidR="006D5E34" w:rsidRDefault="0032632D" w:rsidP="000110AD">
      <w:pPr>
        <w:ind w:left="160"/>
        <w:rPr>
          <w:sz w:val="24"/>
          <w:szCs w:val="24"/>
        </w:rPr>
      </w:pPr>
      <w:r>
        <w:rPr>
          <w:sz w:val="24"/>
          <w:szCs w:val="24"/>
        </w:rPr>
        <w:t>Compu</w:t>
      </w:r>
      <w:r>
        <w:rPr>
          <w:spacing w:val="1"/>
          <w:sz w:val="24"/>
          <w:szCs w:val="24"/>
        </w:rPr>
        <w:t>t</w:t>
      </w:r>
      <w:r>
        <w:rPr>
          <w:spacing w:val="-1"/>
          <w:sz w:val="24"/>
          <w:szCs w:val="24"/>
        </w:rPr>
        <w:t>e</w:t>
      </w:r>
      <w:r>
        <w:rPr>
          <w:sz w:val="24"/>
          <w:szCs w:val="24"/>
        </w:rPr>
        <w:t>r Sci</w:t>
      </w:r>
      <w:r>
        <w:rPr>
          <w:spacing w:val="-1"/>
          <w:sz w:val="24"/>
          <w:szCs w:val="24"/>
        </w:rPr>
        <w:t>e</w:t>
      </w:r>
      <w:r>
        <w:rPr>
          <w:sz w:val="24"/>
          <w:szCs w:val="24"/>
        </w:rPr>
        <w:t>n</w:t>
      </w:r>
      <w:r>
        <w:rPr>
          <w:spacing w:val="-1"/>
          <w:sz w:val="24"/>
          <w:szCs w:val="24"/>
        </w:rPr>
        <w:t>c</w:t>
      </w:r>
      <w:r>
        <w:rPr>
          <w:sz w:val="24"/>
          <w:szCs w:val="24"/>
        </w:rPr>
        <w:t>e</w:t>
      </w:r>
      <w:r>
        <w:rPr>
          <w:spacing w:val="-1"/>
          <w:sz w:val="24"/>
          <w:szCs w:val="24"/>
        </w:rPr>
        <w:t xml:space="preserve"> </w:t>
      </w:r>
      <w:r>
        <w:rPr>
          <w:sz w:val="24"/>
          <w:szCs w:val="24"/>
        </w:rPr>
        <w:t>Club</w:t>
      </w:r>
      <w:r>
        <w:rPr>
          <w:spacing w:val="2"/>
          <w:sz w:val="24"/>
          <w:szCs w:val="24"/>
        </w:rPr>
        <w:t xml:space="preserve"> </w:t>
      </w:r>
      <w:r>
        <w:rPr>
          <w:spacing w:val="1"/>
          <w:sz w:val="24"/>
          <w:szCs w:val="24"/>
        </w:rPr>
        <w:t>Pr</w:t>
      </w:r>
      <w:r>
        <w:rPr>
          <w:spacing w:val="-1"/>
          <w:sz w:val="24"/>
          <w:szCs w:val="24"/>
        </w:rPr>
        <w:t>e</w:t>
      </w:r>
      <w:r>
        <w:rPr>
          <w:sz w:val="24"/>
          <w:szCs w:val="24"/>
        </w:rPr>
        <w:t>sident</w:t>
      </w:r>
      <w:r>
        <w:rPr>
          <w:spacing w:val="1"/>
          <w:sz w:val="24"/>
          <w:szCs w:val="24"/>
        </w:rPr>
        <w:t xml:space="preserve"> </w:t>
      </w:r>
      <w:r>
        <w:rPr>
          <w:sz w:val="24"/>
          <w:szCs w:val="24"/>
        </w:rPr>
        <w:t>(</w:t>
      </w:r>
      <w:proofErr w:type="gramStart"/>
      <w:r w:rsidR="00847467">
        <w:rPr>
          <w:sz w:val="24"/>
          <w:szCs w:val="24"/>
        </w:rPr>
        <w:t>Fall</w:t>
      </w:r>
      <w:proofErr w:type="gramEnd"/>
      <w:r w:rsidR="00847467">
        <w:rPr>
          <w:sz w:val="24"/>
          <w:szCs w:val="24"/>
        </w:rPr>
        <w:t xml:space="preserve"> </w:t>
      </w:r>
      <w:r>
        <w:rPr>
          <w:sz w:val="24"/>
          <w:szCs w:val="24"/>
        </w:rPr>
        <w:t>2016</w:t>
      </w:r>
      <w:r>
        <w:rPr>
          <w:spacing w:val="-1"/>
          <w:sz w:val="24"/>
          <w:szCs w:val="24"/>
        </w:rPr>
        <w:t xml:space="preserve"> </w:t>
      </w:r>
      <w:r>
        <w:rPr>
          <w:sz w:val="24"/>
          <w:szCs w:val="24"/>
        </w:rPr>
        <w:t xml:space="preserve">– </w:t>
      </w:r>
      <w:r w:rsidR="00847467">
        <w:rPr>
          <w:spacing w:val="1"/>
          <w:sz w:val="24"/>
          <w:szCs w:val="24"/>
        </w:rPr>
        <w:t>Spring 2017</w:t>
      </w:r>
      <w:r w:rsidR="006D5E34">
        <w:rPr>
          <w:sz w:val="24"/>
          <w:szCs w:val="24"/>
        </w:rPr>
        <w:t>)</w:t>
      </w:r>
    </w:p>
    <w:p w:rsidR="006D5E34" w:rsidRDefault="0032632D" w:rsidP="000110AD">
      <w:pPr>
        <w:ind w:left="160"/>
        <w:rPr>
          <w:spacing w:val="-1"/>
          <w:sz w:val="24"/>
          <w:szCs w:val="24"/>
        </w:rPr>
      </w:pPr>
      <w:r>
        <w:rPr>
          <w:spacing w:val="1"/>
          <w:sz w:val="24"/>
          <w:szCs w:val="24"/>
        </w:rPr>
        <w:t>S</w:t>
      </w:r>
      <w:r>
        <w:rPr>
          <w:sz w:val="24"/>
          <w:szCs w:val="24"/>
        </w:rPr>
        <w:t>tudent Gov</w:t>
      </w:r>
      <w:r>
        <w:rPr>
          <w:spacing w:val="-1"/>
          <w:sz w:val="24"/>
          <w:szCs w:val="24"/>
        </w:rPr>
        <w:t>e</w:t>
      </w:r>
      <w:r>
        <w:rPr>
          <w:sz w:val="24"/>
          <w:szCs w:val="24"/>
        </w:rPr>
        <w:t>rnment As</w:t>
      </w:r>
      <w:r>
        <w:rPr>
          <w:spacing w:val="3"/>
          <w:sz w:val="24"/>
          <w:szCs w:val="24"/>
        </w:rPr>
        <w:t>s</w:t>
      </w:r>
      <w:r>
        <w:rPr>
          <w:sz w:val="24"/>
          <w:szCs w:val="24"/>
        </w:rPr>
        <w:t>o</w:t>
      </w:r>
      <w:r>
        <w:rPr>
          <w:spacing w:val="-1"/>
          <w:sz w:val="24"/>
          <w:szCs w:val="24"/>
        </w:rPr>
        <w:t>c</w:t>
      </w:r>
      <w:r>
        <w:rPr>
          <w:sz w:val="24"/>
          <w:szCs w:val="24"/>
        </w:rPr>
        <w:t>iation</w:t>
      </w:r>
      <w:r w:rsidR="006D5E34">
        <w:rPr>
          <w:sz w:val="24"/>
          <w:szCs w:val="24"/>
        </w:rPr>
        <w:t xml:space="preserve"> r</w:t>
      </w:r>
      <w:r>
        <w:rPr>
          <w:spacing w:val="-1"/>
          <w:sz w:val="24"/>
          <w:szCs w:val="24"/>
        </w:rPr>
        <w:t>e</w:t>
      </w:r>
      <w:r>
        <w:rPr>
          <w:sz w:val="24"/>
          <w:szCs w:val="24"/>
        </w:rPr>
        <w:t>pr</w:t>
      </w:r>
      <w:r>
        <w:rPr>
          <w:spacing w:val="-2"/>
          <w:sz w:val="24"/>
          <w:szCs w:val="24"/>
        </w:rPr>
        <w:t>e</w:t>
      </w:r>
      <w:r>
        <w:rPr>
          <w:sz w:val="24"/>
          <w:szCs w:val="24"/>
        </w:rPr>
        <w:t>s</w:t>
      </w:r>
      <w:r>
        <w:rPr>
          <w:spacing w:val="-1"/>
          <w:sz w:val="24"/>
          <w:szCs w:val="24"/>
        </w:rPr>
        <w:t>e</w:t>
      </w:r>
      <w:r>
        <w:rPr>
          <w:sz w:val="24"/>
          <w:szCs w:val="24"/>
        </w:rPr>
        <w:t>ntative</w:t>
      </w:r>
      <w:r>
        <w:rPr>
          <w:spacing w:val="3"/>
          <w:sz w:val="24"/>
          <w:szCs w:val="24"/>
        </w:rPr>
        <w:t xml:space="preserve"> </w:t>
      </w:r>
      <w:r>
        <w:rPr>
          <w:sz w:val="24"/>
          <w:szCs w:val="24"/>
        </w:rPr>
        <w:t>(</w:t>
      </w:r>
      <w:r w:rsidR="00847467">
        <w:rPr>
          <w:sz w:val="24"/>
          <w:szCs w:val="24"/>
        </w:rPr>
        <w:t xml:space="preserve">Fall </w:t>
      </w:r>
      <w:r>
        <w:rPr>
          <w:sz w:val="24"/>
          <w:szCs w:val="24"/>
        </w:rPr>
        <w:t>201</w:t>
      </w:r>
      <w:r>
        <w:rPr>
          <w:spacing w:val="-1"/>
          <w:sz w:val="24"/>
          <w:szCs w:val="24"/>
        </w:rPr>
        <w:t>6</w:t>
      </w:r>
      <w:r w:rsidR="006D5E34">
        <w:rPr>
          <w:spacing w:val="-1"/>
          <w:sz w:val="24"/>
          <w:szCs w:val="24"/>
        </w:rPr>
        <w:t xml:space="preserve"> – </w:t>
      </w:r>
      <w:proofErr w:type="gramStart"/>
      <w:r w:rsidR="006D5E34">
        <w:rPr>
          <w:spacing w:val="-1"/>
          <w:sz w:val="24"/>
          <w:szCs w:val="24"/>
        </w:rPr>
        <w:t>Spring</w:t>
      </w:r>
      <w:proofErr w:type="gramEnd"/>
      <w:r w:rsidR="006D5E34">
        <w:rPr>
          <w:spacing w:val="-1"/>
          <w:sz w:val="24"/>
          <w:szCs w:val="24"/>
        </w:rPr>
        <w:t xml:space="preserve"> 2017)</w:t>
      </w:r>
    </w:p>
    <w:p w:rsidR="006D5E34" w:rsidRDefault="00847467" w:rsidP="000110AD">
      <w:pPr>
        <w:ind w:left="160"/>
        <w:rPr>
          <w:sz w:val="24"/>
          <w:szCs w:val="24"/>
        </w:rPr>
      </w:pPr>
      <w:r>
        <w:rPr>
          <w:spacing w:val="-1"/>
          <w:sz w:val="24"/>
          <w:szCs w:val="24"/>
        </w:rPr>
        <w:t>Student Government Association IT Director (Fall 2017 – Present)</w:t>
      </w:r>
    </w:p>
    <w:p w:rsidR="006D5E34" w:rsidRDefault="0032632D" w:rsidP="000110AD">
      <w:pPr>
        <w:ind w:left="160"/>
        <w:rPr>
          <w:sz w:val="24"/>
          <w:szCs w:val="24"/>
        </w:rPr>
      </w:pPr>
      <w:r>
        <w:rPr>
          <w:spacing w:val="2"/>
          <w:sz w:val="24"/>
          <w:szCs w:val="24"/>
        </w:rPr>
        <w:t>D</w:t>
      </w:r>
      <w:r>
        <w:rPr>
          <w:spacing w:val="-1"/>
          <w:sz w:val="24"/>
          <w:szCs w:val="24"/>
        </w:rPr>
        <w:t>e</w:t>
      </w:r>
      <w:r>
        <w:rPr>
          <w:sz w:val="24"/>
          <w:szCs w:val="24"/>
        </w:rPr>
        <w:t>l</w:t>
      </w:r>
      <w:r>
        <w:rPr>
          <w:spacing w:val="1"/>
          <w:sz w:val="24"/>
          <w:szCs w:val="24"/>
        </w:rPr>
        <w:t>t</w:t>
      </w:r>
      <w:r>
        <w:rPr>
          <w:sz w:val="24"/>
          <w:szCs w:val="24"/>
        </w:rPr>
        <w:t>a</w:t>
      </w:r>
      <w:r>
        <w:rPr>
          <w:spacing w:val="-1"/>
          <w:sz w:val="24"/>
          <w:szCs w:val="24"/>
        </w:rPr>
        <w:t xml:space="preserve"> </w:t>
      </w:r>
      <w:r>
        <w:rPr>
          <w:sz w:val="24"/>
          <w:szCs w:val="24"/>
        </w:rPr>
        <w:t>Z</w:t>
      </w:r>
      <w:r>
        <w:rPr>
          <w:spacing w:val="-1"/>
          <w:sz w:val="24"/>
          <w:szCs w:val="24"/>
        </w:rPr>
        <w:t>e</w:t>
      </w:r>
      <w:r>
        <w:rPr>
          <w:sz w:val="24"/>
          <w:szCs w:val="24"/>
        </w:rPr>
        <w:t>ta</w:t>
      </w:r>
      <w:r>
        <w:rPr>
          <w:spacing w:val="2"/>
          <w:sz w:val="24"/>
          <w:szCs w:val="24"/>
        </w:rPr>
        <w:t xml:space="preserve"> </w:t>
      </w:r>
      <w:r>
        <w:rPr>
          <w:spacing w:val="-3"/>
          <w:sz w:val="24"/>
          <w:szCs w:val="24"/>
        </w:rPr>
        <w:t>I</w:t>
      </w:r>
      <w:r>
        <w:rPr>
          <w:sz w:val="24"/>
          <w:szCs w:val="24"/>
        </w:rPr>
        <w:t>ota</w:t>
      </w:r>
      <w:r>
        <w:rPr>
          <w:spacing w:val="2"/>
          <w:sz w:val="24"/>
          <w:szCs w:val="24"/>
        </w:rPr>
        <w:t xml:space="preserve"> </w:t>
      </w:r>
      <w:r>
        <w:rPr>
          <w:sz w:val="24"/>
          <w:szCs w:val="24"/>
        </w:rPr>
        <w:t>Th</w:t>
      </w:r>
      <w:r>
        <w:rPr>
          <w:spacing w:val="-1"/>
          <w:sz w:val="24"/>
          <w:szCs w:val="24"/>
        </w:rPr>
        <w:t>e</w:t>
      </w:r>
      <w:r>
        <w:rPr>
          <w:sz w:val="24"/>
          <w:szCs w:val="24"/>
        </w:rPr>
        <w:t xml:space="preserve">ta </w:t>
      </w:r>
      <w:r>
        <w:rPr>
          <w:spacing w:val="1"/>
          <w:sz w:val="24"/>
          <w:szCs w:val="24"/>
        </w:rPr>
        <w:t>T</w:t>
      </w:r>
      <w:r>
        <w:rPr>
          <w:sz w:val="24"/>
          <w:szCs w:val="24"/>
        </w:rPr>
        <w:t>r</w:t>
      </w:r>
      <w:r>
        <w:rPr>
          <w:spacing w:val="-2"/>
          <w:sz w:val="24"/>
          <w:szCs w:val="24"/>
        </w:rPr>
        <w:t>e</w:t>
      </w:r>
      <w:r>
        <w:rPr>
          <w:spacing w:val="1"/>
          <w:sz w:val="24"/>
          <w:szCs w:val="24"/>
        </w:rPr>
        <w:t>a</w:t>
      </w:r>
      <w:r w:rsidR="00847467">
        <w:rPr>
          <w:sz w:val="24"/>
          <w:szCs w:val="24"/>
        </w:rPr>
        <w:t xml:space="preserve">sure </w:t>
      </w:r>
      <w:r>
        <w:rPr>
          <w:spacing w:val="-1"/>
          <w:sz w:val="24"/>
          <w:szCs w:val="24"/>
        </w:rPr>
        <w:t>(</w:t>
      </w:r>
      <w:r w:rsidR="00847467">
        <w:rPr>
          <w:spacing w:val="-1"/>
          <w:sz w:val="24"/>
          <w:szCs w:val="24"/>
        </w:rPr>
        <w:t xml:space="preserve">Fall </w:t>
      </w:r>
      <w:r>
        <w:rPr>
          <w:spacing w:val="2"/>
          <w:sz w:val="24"/>
          <w:szCs w:val="24"/>
        </w:rPr>
        <w:t>2</w:t>
      </w:r>
      <w:r>
        <w:rPr>
          <w:sz w:val="24"/>
          <w:szCs w:val="24"/>
        </w:rPr>
        <w:t>016</w:t>
      </w:r>
      <w:r>
        <w:rPr>
          <w:spacing w:val="1"/>
          <w:sz w:val="24"/>
          <w:szCs w:val="24"/>
        </w:rPr>
        <w:t xml:space="preserve"> </w:t>
      </w:r>
      <w:r>
        <w:rPr>
          <w:sz w:val="24"/>
          <w:szCs w:val="24"/>
        </w:rPr>
        <w:t xml:space="preserve">– </w:t>
      </w:r>
      <w:r>
        <w:rPr>
          <w:spacing w:val="1"/>
          <w:sz w:val="24"/>
          <w:szCs w:val="24"/>
        </w:rPr>
        <w:t>P</w:t>
      </w:r>
      <w:r>
        <w:rPr>
          <w:sz w:val="24"/>
          <w:szCs w:val="24"/>
        </w:rPr>
        <w:t>r</w:t>
      </w:r>
      <w:r>
        <w:rPr>
          <w:spacing w:val="-2"/>
          <w:sz w:val="24"/>
          <w:szCs w:val="24"/>
        </w:rPr>
        <w:t>e</w:t>
      </w:r>
      <w:r>
        <w:rPr>
          <w:sz w:val="24"/>
          <w:szCs w:val="24"/>
        </w:rPr>
        <w:t>s</w:t>
      </w:r>
      <w:r>
        <w:rPr>
          <w:spacing w:val="-1"/>
          <w:sz w:val="24"/>
          <w:szCs w:val="24"/>
        </w:rPr>
        <w:t>e</w:t>
      </w:r>
      <w:r>
        <w:rPr>
          <w:sz w:val="24"/>
          <w:szCs w:val="24"/>
        </w:rPr>
        <w:t>nt</w:t>
      </w:r>
      <w:r>
        <w:rPr>
          <w:spacing w:val="1"/>
          <w:sz w:val="24"/>
          <w:szCs w:val="24"/>
        </w:rPr>
        <w:t>)</w:t>
      </w:r>
    </w:p>
    <w:p w:rsidR="006D5E34" w:rsidRDefault="00847467" w:rsidP="000110AD">
      <w:pPr>
        <w:ind w:left="160"/>
        <w:rPr>
          <w:spacing w:val="2"/>
          <w:sz w:val="24"/>
          <w:szCs w:val="24"/>
        </w:rPr>
      </w:pPr>
      <w:r>
        <w:rPr>
          <w:sz w:val="24"/>
          <w:szCs w:val="24"/>
        </w:rPr>
        <w:t>Delta Zeta Iota Theta Housing Chair (Fall 2016)</w:t>
      </w:r>
      <w:r w:rsidR="0032632D">
        <w:rPr>
          <w:spacing w:val="2"/>
          <w:sz w:val="24"/>
          <w:szCs w:val="24"/>
        </w:rPr>
        <w:t xml:space="preserve"> </w:t>
      </w:r>
    </w:p>
    <w:p w:rsidR="006D5E34" w:rsidRDefault="0032632D" w:rsidP="000110AD">
      <w:pPr>
        <w:ind w:left="160"/>
        <w:rPr>
          <w:sz w:val="24"/>
          <w:szCs w:val="24"/>
        </w:rPr>
      </w:pPr>
      <w:r>
        <w:rPr>
          <w:spacing w:val="-3"/>
          <w:sz w:val="24"/>
          <w:szCs w:val="24"/>
        </w:rPr>
        <w:t>I</w:t>
      </w:r>
      <w:r>
        <w:rPr>
          <w:sz w:val="24"/>
          <w:szCs w:val="24"/>
        </w:rPr>
        <w:t>BM Ma</w:t>
      </w:r>
      <w:r>
        <w:rPr>
          <w:spacing w:val="2"/>
          <w:sz w:val="24"/>
          <w:szCs w:val="24"/>
        </w:rPr>
        <w:t>s</w:t>
      </w:r>
      <w:r>
        <w:rPr>
          <w:sz w:val="24"/>
          <w:szCs w:val="24"/>
        </w:rPr>
        <w:t>ter</w:t>
      </w:r>
      <w:r>
        <w:rPr>
          <w:spacing w:val="-1"/>
          <w:sz w:val="24"/>
          <w:szCs w:val="24"/>
        </w:rPr>
        <w:t xml:space="preserve"> </w:t>
      </w:r>
      <w:r>
        <w:rPr>
          <w:sz w:val="24"/>
          <w:szCs w:val="24"/>
        </w:rPr>
        <w:t>of the M</w:t>
      </w:r>
      <w:r>
        <w:rPr>
          <w:spacing w:val="-1"/>
          <w:sz w:val="24"/>
          <w:szCs w:val="24"/>
        </w:rPr>
        <w:t>a</w:t>
      </w:r>
      <w:r>
        <w:rPr>
          <w:sz w:val="24"/>
          <w:szCs w:val="24"/>
        </w:rPr>
        <w:t>inf</w:t>
      </w:r>
      <w:r>
        <w:rPr>
          <w:spacing w:val="-1"/>
          <w:sz w:val="24"/>
          <w:szCs w:val="24"/>
        </w:rPr>
        <w:t>ra</w:t>
      </w:r>
      <w:r>
        <w:rPr>
          <w:sz w:val="24"/>
          <w:szCs w:val="24"/>
        </w:rPr>
        <w:t>me Comp</w:t>
      </w:r>
      <w:r>
        <w:rPr>
          <w:spacing w:val="-1"/>
          <w:sz w:val="24"/>
          <w:szCs w:val="24"/>
        </w:rPr>
        <w:t>e</w:t>
      </w:r>
      <w:r>
        <w:rPr>
          <w:sz w:val="24"/>
          <w:szCs w:val="24"/>
        </w:rPr>
        <w:t>t</w:t>
      </w:r>
      <w:r>
        <w:rPr>
          <w:spacing w:val="1"/>
          <w:sz w:val="24"/>
          <w:szCs w:val="24"/>
        </w:rPr>
        <w:t>i</w:t>
      </w:r>
      <w:r>
        <w:rPr>
          <w:sz w:val="24"/>
          <w:szCs w:val="24"/>
        </w:rPr>
        <w:t>t</w:t>
      </w:r>
      <w:r>
        <w:rPr>
          <w:spacing w:val="1"/>
          <w:sz w:val="24"/>
          <w:szCs w:val="24"/>
        </w:rPr>
        <w:t>i</w:t>
      </w:r>
      <w:r>
        <w:rPr>
          <w:sz w:val="24"/>
          <w:szCs w:val="24"/>
        </w:rPr>
        <w:t xml:space="preserve">on 2015 </w:t>
      </w:r>
      <w:r>
        <w:rPr>
          <w:spacing w:val="1"/>
          <w:sz w:val="24"/>
          <w:szCs w:val="24"/>
        </w:rPr>
        <w:t>P</w:t>
      </w:r>
      <w:r>
        <w:rPr>
          <w:spacing w:val="-1"/>
          <w:sz w:val="24"/>
          <w:szCs w:val="24"/>
        </w:rPr>
        <w:t>a</w:t>
      </w:r>
      <w:r>
        <w:rPr>
          <w:sz w:val="24"/>
          <w:szCs w:val="24"/>
        </w:rPr>
        <w:t>rt 1 Co</w:t>
      </w:r>
      <w:r>
        <w:rPr>
          <w:spacing w:val="1"/>
          <w:sz w:val="24"/>
          <w:szCs w:val="24"/>
        </w:rPr>
        <w:t>m</w:t>
      </w:r>
      <w:r>
        <w:rPr>
          <w:sz w:val="24"/>
          <w:szCs w:val="24"/>
        </w:rPr>
        <w:t>plete</w:t>
      </w:r>
      <w:r w:rsidR="00847467">
        <w:rPr>
          <w:sz w:val="24"/>
          <w:szCs w:val="24"/>
        </w:rPr>
        <w:t xml:space="preserve">.  </w:t>
      </w:r>
    </w:p>
    <w:p w:rsidR="006D5E34" w:rsidRDefault="00847467" w:rsidP="000110AD">
      <w:pPr>
        <w:ind w:left="160"/>
        <w:rPr>
          <w:sz w:val="24"/>
          <w:szCs w:val="24"/>
        </w:rPr>
      </w:pPr>
      <w:r>
        <w:rPr>
          <w:sz w:val="24"/>
          <w:szCs w:val="24"/>
        </w:rPr>
        <w:t xml:space="preserve">MACCDC </w:t>
      </w:r>
      <w:r w:rsidR="006D5E34">
        <w:rPr>
          <w:sz w:val="24"/>
          <w:szCs w:val="24"/>
        </w:rPr>
        <w:t>participant 2016</w:t>
      </w:r>
    </w:p>
    <w:p w:rsidR="00CD228D" w:rsidRDefault="00847467" w:rsidP="000110AD">
      <w:pPr>
        <w:ind w:left="160"/>
        <w:rPr>
          <w:sz w:val="24"/>
          <w:szCs w:val="24"/>
        </w:rPr>
      </w:pPr>
      <w:r>
        <w:rPr>
          <w:sz w:val="24"/>
          <w:szCs w:val="24"/>
        </w:rPr>
        <w:t>PACISE 2017 Robotics competition 2</w:t>
      </w:r>
      <w:r w:rsidRPr="00847467">
        <w:rPr>
          <w:sz w:val="24"/>
          <w:szCs w:val="24"/>
          <w:vertAlign w:val="superscript"/>
        </w:rPr>
        <w:t>nd</w:t>
      </w:r>
      <w:r>
        <w:rPr>
          <w:sz w:val="24"/>
          <w:szCs w:val="24"/>
        </w:rPr>
        <w:t xml:space="preserve"> place</w:t>
      </w:r>
    </w:p>
    <w:p w:rsidR="006D5E34" w:rsidRDefault="006D5E34">
      <w:pPr>
        <w:ind w:left="160" w:right="9561"/>
        <w:jc w:val="both"/>
        <w:rPr>
          <w:rFonts w:ascii="Calibri Light" w:eastAsia="Calibri Light" w:hAnsi="Calibri Light" w:cs="Calibri Light"/>
          <w:spacing w:val="-3"/>
          <w:sz w:val="28"/>
          <w:szCs w:val="28"/>
        </w:rPr>
      </w:pPr>
    </w:p>
    <w:p w:rsidR="00CD228D" w:rsidRDefault="0032632D">
      <w:pPr>
        <w:ind w:left="160" w:right="9561"/>
        <w:jc w:val="both"/>
        <w:rPr>
          <w:rFonts w:ascii="Calibri Light" w:eastAsia="Calibri Light" w:hAnsi="Calibri Light" w:cs="Calibri Light"/>
          <w:sz w:val="28"/>
          <w:szCs w:val="28"/>
        </w:rPr>
      </w:pPr>
      <w:r>
        <w:rPr>
          <w:rFonts w:ascii="Calibri Light" w:eastAsia="Calibri Light" w:hAnsi="Calibri Light" w:cs="Calibri Light"/>
          <w:spacing w:val="-3"/>
          <w:sz w:val="28"/>
          <w:szCs w:val="28"/>
        </w:rPr>
        <w:t>E</w:t>
      </w:r>
      <w:r>
        <w:rPr>
          <w:rFonts w:ascii="Calibri Light" w:eastAsia="Calibri Light" w:hAnsi="Calibri Light" w:cs="Calibri Light"/>
          <w:spacing w:val="-2"/>
          <w:sz w:val="28"/>
          <w:szCs w:val="28"/>
        </w:rPr>
        <w:t>X</w:t>
      </w:r>
      <w:r>
        <w:rPr>
          <w:rFonts w:ascii="Calibri Light" w:eastAsia="Calibri Light" w:hAnsi="Calibri Light" w:cs="Calibri Light"/>
          <w:spacing w:val="-3"/>
          <w:sz w:val="28"/>
          <w:szCs w:val="28"/>
        </w:rPr>
        <w:t>PER</w:t>
      </w:r>
      <w:r>
        <w:rPr>
          <w:rFonts w:ascii="Calibri Light" w:eastAsia="Calibri Light" w:hAnsi="Calibri Light" w:cs="Calibri Light"/>
          <w:spacing w:val="-1"/>
          <w:sz w:val="28"/>
          <w:szCs w:val="28"/>
        </w:rPr>
        <w:t>I</w:t>
      </w:r>
      <w:r>
        <w:rPr>
          <w:rFonts w:ascii="Calibri Light" w:eastAsia="Calibri Light" w:hAnsi="Calibri Light" w:cs="Calibri Light"/>
          <w:spacing w:val="-3"/>
          <w:sz w:val="28"/>
          <w:szCs w:val="28"/>
        </w:rPr>
        <w:t>E</w:t>
      </w:r>
      <w:r>
        <w:rPr>
          <w:rFonts w:ascii="Calibri Light" w:eastAsia="Calibri Light" w:hAnsi="Calibri Light" w:cs="Calibri Light"/>
          <w:spacing w:val="-4"/>
          <w:sz w:val="28"/>
          <w:szCs w:val="28"/>
        </w:rPr>
        <w:t>N</w:t>
      </w:r>
      <w:r>
        <w:rPr>
          <w:rFonts w:ascii="Calibri Light" w:eastAsia="Calibri Light" w:hAnsi="Calibri Light" w:cs="Calibri Light"/>
          <w:spacing w:val="-1"/>
          <w:sz w:val="28"/>
          <w:szCs w:val="28"/>
        </w:rPr>
        <w:t>C</w:t>
      </w:r>
      <w:r>
        <w:rPr>
          <w:rFonts w:ascii="Calibri Light" w:eastAsia="Calibri Light" w:hAnsi="Calibri Light" w:cs="Calibri Light"/>
          <w:sz w:val="28"/>
          <w:szCs w:val="28"/>
        </w:rPr>
        <w:t>E</w:t>
      </w:r>
    </w:p>
    <w:p w:rsidR="006D5E34" w:rsidRDefault="006D5E34">
      <w:pPr>
        <w:ind w:left="160" w:right="9561"/>
        <w:jc w:val="both"/>
        <w:rPr>
          <w:rFonts w:ascii="Calibri Light" w:eastAsia="Calibri Light" w:hAnsi="Calibri Light" w:cs="Calibri Light"/>
          <w:sz w:val="28"/>
          <w:szCs w:val="28"/>
        </w:rPr>
      </w:pPr>
    </w:p>
    <w:p w:rsidR="00CD228D" w:rsidRDefault="006D5E34" w:rsidP="006D5E34">
      <w:pPr>
        <w:ind w:right="7670"/>
        <w:jc w:val="both"/>
        <w:rPr>
          <w:rFonts w:ascii="Calibri Light" w:eastAsia="Calibri Light" w:hAnsi="Calibri Light" w:cs="Calibri Light"/>
          <w:sz w:val="24"/>
          <w:szCs w:val="24"/>
        </w:rPr>
      </w:pPr>
      <w:r>
        <w:rPr>
          <w:rFonts w:ascii="Calibri Light" w:eastAsia="Calibri Light" w:hAnsi="Calibri Light" w:cs="Calibri Light"/>
          <w:spacing w:val="-4"/>
          <w:sz w:val="24"/>
          <w:szCs w:val="24"/>
        </w:rPr>
        <w:t xml:space="preserve">   </w:t>
      </w:r>
      <w:r w:rsidR="0032632D">
        <w:rPr>
          <w:rFonts w:ascii="Calibri Light" w:eastAsia="Calibri Light" w:hAnsi="Calibri Light" w:cs="Calibri Light"/>
          <w:spacing w:val="-4"/>
          <w:sz w:val="24"/>
          <w:szCs w:val="24"/>
        </w:rPr>
        <w:t>M</w:t>
      </w:r>
      <w:r w:rsidR="0032632D">
        <w:rPr>
          <w:rFonts w:ascii="Calibri Light" w:eastAsia="Calibri Light" w:hAnsi="Calibri Light" w:cs="Calibri Light"/>
          <w:sz w:val="24"/>
          <w:szCs w:val="24"/>
        </w:rPr>
        <w:t>a</w:t>
      </w:r>
      <w:r w:rsidR="0032632D">
        <w:rPr>
          <w:rFonts w:ascii="Calibri Light" w:eastAsia="Calibri Light" w:hAnsi="Calibri Light" w:cs="Calibri Light"/>
          <w:spacing w:val="-2"/>
          <w:sz w:val="24"/>
          <w:szCs w:val="24"/>
        </w:rPr>
        <w:t>n</w:t>
      </w:r>
      <w:r w:rsidR="0032632D">
        <w:rPr>
          <w:rFonts w:ascii="Calibri Light" w:eastAsia="Calibri Light" w:hAnsi="Calibri Light" w:cs="Calibri Light"/>
          <w:spacing w:val="-4"/>
          <w:sz w:val="24"/>
          <w:szCs w:val="24"/>
        </w:rPr>
        <w:t>s</w:t>
      </w:r>
      <w:r w:rsidR="0032632D">
        <w:rPr>
          <w:rFonts w:ascii="Calibri Light" w:eastAsia="Calibri Light" w:hAnsi="Calibri Light" w:cs="Calibri Light"/>
          <w:sz w:val="24"/>
          <w:szCs w:val="24"/>
        </w:rPr>
        <w:t>fi</w:t>
      </w:r>
      <w:r w:rsidR="0032632D">
        <w:rPr>
          <w:rFonts w:ascii="Calibri Light" w:eastAsia="Calibri Light" w:hAnsi="Calibri Light" w:cs="Calibri Light"/>
          <w:spacing w:val="-3"/>
          <w:sz w:val="24"/>
          <w:szCs w:val="24"/>
        </w:rPr>
        <w:t>e</w:t>
      </w:r>
      <w:r w:rsidR="0032632D">
        <w:rPr>
          <w:rFonts w:ascii="Calibri Light" w:eastAsia="Calibri Light" w:hAnsi="Calibri Light" w:cs="Calibri Light"/>
          <w:sz w:val="24"/>
          <w:szCs w:val="24"/>
        </w:rPr>
        <w:t>ld</w:t>
      </w:r>
      <w:r w:rsidR="0032632D">
        <w:rPr>
          <w:rFonts w:ascii="Calibri Light" w:eastAsia="Calibri Light" w:hAnsi="Calibri Light" w:cs="Calibri Light"/>
          <w:spacing w:val="-4"/>
          <w:sz w:val="24"/>
          <w:szCs w:val="24"/>
        </w:rPr>
        <w:t xml:space="preserve"> </w:t>
      </w:r>
      <w:r w:rsidR="0032632D">
        <w:rPr>
          <w:rFonts w:ascii="Calibri Light" w:eastAsia="Calibri Light" w:hAnsi="Calibri Light" w:cs="Calibri Light"/>
          <w:spacing w:val="-1"/>
          <w:sz w:val="24"/>
          <w:szCs w:val="24"/>
        </w:rPr>
        <w:t>U</w:t>
      </w:r>
      <w:r w:rsidR="0032632D">
        <w:rPr>
          <w:rFonts w:ascii="Calibri Light" w:eastAsia="Calibri Light" w:hAnsi="Calibri Light" w:cs="Calibri Light"/>
          <w:spacing w:val="-2"/>
          <w:sz w:val="24"/>
          <w:szCs w:val="24"/>
        </w:rPr>
        <w:t>n</w:t>
      </w:r>
      <w:r w:rsidR="0032632D">
        <w:rPr>
          <w:rFonts w:ascii="Calibri Light" w:eastAsia="Calibri Light" w:hAnsi="Calibri Light" w:cs="Calibri Light"/>
          <w:spacing w:val="-3"/>
          <w:sz w:val="24"/>
          <w:szCs w:val="24"/>
        </w:rPr>
        <w:t>i</w:t>
      </w:r>
      <w:r w:rsidR="0032632D">
        <w:rPr>
          <w:rFonts w:ascii="Calibri Light" w:eastAsia="Calibri Light" w:hAnsi="Calibri Light" w:cs="Calibri Light"/>
          <w:spacing w:val="-2"/>
          <w:sz w:val="24"/>
          <w:szCs w:val="24"/>
        </w:rPr>
        <w:t>v</w:t>
      </w:r>
      <w:r w:rsidR="0032632D">
        <w:rPr>
          <w:rFonts w:ascii="Calibri Light" w:eastAsia="Calibri Light" w:hAnsi="Calibri Light" w:cs="Calibri Light"/>
          <w:spacing w:val="-1"/>
          <w:sz w:val="24"/>
          <w:szCs w:val="24"/>
        </w:rPr>
        <w:t>er</w:t>
      </w:r>
      <w:r w:rsidR="0032632D">
        <w:rPr>
          <w:rFonts w:ascii="Calibri Light" w:eastAsia="Calibri Light" w:hAnsi="Calibri Light" w:cs="Calibri Light"/>
          <w:spacing w:val="-2"/>
          <w:sz w:val="24"/>
          <w:szCs w:val="24"/>
        </w:rPr>
        <w:t>s</w:t>
      </w:r>
      <w:r w:rsidR="0032632D">
        <w:rPr>
          <w:rFonts w:ascii="Calibri Light" w:eastAsia="Calibri Light" w:hAnsi="Calibri Light" w:cs="Calibri Light"/>
          <w:spacing w:val="-3"/>
          <w:sz w:val="24"/>
          <w:szCs w:val="24"/>
        </w:rPr>
        <w:t>i</w:t>
      </w:r>
      <w:r w:rsidR="0032632D">
        <w:rPr>
          <w:rFonts w:ascii="Calibri Light" w:eastAsia="Calibri Light" w:hAnsi="Calibri Light" w:cs="Calibri Light"/>
          <w:spacing w:val="-2"/>
          <w:sz w:val="24"/>
          <w:szCs w:val="24"/>
        </w:rPr>
        <w:t>t</w:t>
      </w:r>
      <w:r w:rsidR="0032632D">
        <w:rPr>
          <w:rFonts w:ascii="Calibri Light" w:eastAsia="Calibri Light" w:hAnsi="Calibri Light" w:cs="Calibri Light"/>
          <w:sz w:val="24"/>
          <w:szCs w:val="24"/>
        </w:rPr>
        <w:t>y</w:t>
      </w:r>
      <w:r w:rsidR="0032632D">
        <w:rPr>
          <w:rFonts w:ascii="Calibri Light" w:eastAsia="Calibri Light" w:hAnsi="Calibri Light" w:cs="Calibri Light"/>
          <w:spacing w:val="-2"/>
          <w:sz w:val="24"/>
          <w:szCs w:val="24"/>
        </w:rPr>
        <w:t xml:space="preserve"> </w:t>
      </w:r>
      <w:r w:rsidR="0032632D">
        <w:rPr>
          <w:rFonts w:ascii="Calibri Light" w:eastAsia="Calibri Light" w:hAnsi="Calibri Light" w:cs="Calibri Light"/>
          <w:spacing w:val="-5"/>
          <w:sz w:val="24"/>
          <w:szCs w:val="24"/>
        </w:rPr>
        <w:t>W</w:t>
      </w:r>
      <w:r w:rsidR="0032632D">
        <w:rPr>
          <w:rFonts w:ascii="Calibri Light" w:eastAsia="Calibri Light" w:hAnsi="Calibri Light" w:cs="Calibri Light"/>
          <w:sz w:val="24"/>
          <w:szCs w:val="24"/>
        </w:rPr>
        <w:t>o</w:t>
      </w:r>
      <w:r w:rsidR="0032632D">
        <w:rPr>
          <w:rFonts w:ascii="Calibri Light" w:eastAsia="Calibri Light" w:hAnsi="Calibri Light" w:cs="Calibri Light"/>
          <w:spacing w:val="-4"/>
          <w:sz w:val="24"/>
          <w:szCs w:val="24"/>
        </w:rPr>
        <w:t>r</w:t>
      </w:r>
      <w:r w:rsidR="0032632D">
        <w:rPr>
          <w:rFonts w:ascii="Calibri Light" w:eastAsia="Calibri Light" w:hAnsi="Calibri Light" w:cs="Calibri Light"/>
          <w:sz w:val="24"/>
          <w:szCs w:val="24"/>
        </w:rPr>
        <w:t>k</w:t>
      </w:r>
      <w:r w:rsidR="0032632D">
        <w:rPr>
          <w:rFonts w:ascii="Calibri Light" w:eastAsia="Calibri Light" w:hAnsi="Calibri Light" w:cs="Calibri Light"/>
          <w:spacing w:val="-2"/>
          <w:sz w:val="24"/>
          <w:szCs w:val="24"/>
        </w:rPr>
        <w:t xml:space="preserve"> </w:t>
      </w:r>
      <w:r w:rsidR="0032632D">
        <w:rPr>
          <w:rFonts w:ascii="Calibri Light" w:eastAsia="Calibri Light" w:hAnsi="Calibri Light" w:cs="Calibri Light"/>
          <w:spacing w:val="-3"/>
          <w:sz w:val="24"/>
          <w:szCs w:val="24"/>
        </w:rPr>
        <w:t>S</w:t>
      </w:r>
      <w:r w:rsidR="0032632D">
        <w:rPr>
          <w:rFonts w:ascii="Calibri Light" w:eastAsia="Calibri Light" w:hAnsi="Calibri Light" w:cs="Calibri Light"/>
          <w:sz w:val="24"/>
          <w:szCs w:val="24"/>
        </w:rPr>
        <w:t>t</w:t>
      </w:r>
      <w:r w:rsidR="0032632D">
        <w:rPr>
          <w:rFonts w:ascii="Calibri Light" w:eastAsia="Calibri Light" w:hAnsi="Calibri Light" w:cs="Calibri Light"/>
          <w:spacing w:val="-2"/>
          <w:sz w:val="24"/>
          <w:szCs w:val="24"/>
        </w:rPr>
        <w:t>ud</w:t>
      </w:r>
      <w:r w:rsidR="0032632D">
        <w:rPr>
          <w:rFonts w:ascii="Calibri Light" w:eastAsia="Calibri Light" w:hAnsi="Calibri Light" w:cs="Calibri Light"/>
          <w:spacing w:val="-3"/>
          <w:sz w:val="24"/>
          <w:szCs w:val="24"/>
        </w:rPr>
        <w:t>i</w:t>
      </w:r>
      <w:r w:rsidR="0032632D">
        <w:rPr>
          <w:rFonts w:ascii="Calibri Light" w:eastAsia="Calibri Light" w:hAnsi="Calibri Light" w:cs="Calibri Light"/>
          <w:spacing w:val="-1"/>
          <w:sz w:val="24"/>
          <w:szCs w:val="24"/>
        </w:rPr>
        <w:t>e</w:t>
      </w:r>
      <w:r w:rsidR="0032632D">
        <w:rPr>
          <w:rFonts w:ascii="Calibri Light" w:eastAsia="Calibri Light" w:hAnsi="Calibri Light" w:cs="Calibri Light"/>
          <w:sz w:val="24"/>
          <w:szCs w:val="24"/>
        </w:rPr>
        <w:t>s</w:t>
      </w:r>
    </w:p>
    <w:p w:rsidR="00CD228D" w:rsidRDefault="0032632D">
      <w:pPr>
        <w:spacing w:before="24"/>
        <w:ind w:left="160" w:right="115"/>
        <w:jc w:val="both"/>
        <w:rPr>
          <w:rFonts w:ascii="Calibri Light" w:eastAsia="Calibri Light" w:hAnsi="Calibri Light" w:cs="Calibri Light"/>
          <w:sz w:val="24"/>
          <w:szCs w:val="24"/>
        </w:rPr>
      </w:pPr>
      <w:r>
        <w:rPr>
          <w:i/>
          <w:sz w:val="24"/>
          <w:szCs w:val="24"/>
        </w:rPr>
        <w:t>P</w:t>
      </w:r>
      <w:r>
        <w:rPr>
          <w:i/>
          <w:spacing w:val="-1"/>
          <w:sz w:val="24"/>
          <w:szCs w:val="24"/>
        </w:rPr>
        <w:t>H</w:t>
      </w:r>
      <w:r>
        <w:rPr>
          <w:i/>
          <w:sz w:val="24"/>
          <w:szCs w:val="24"/>
        </w:rPr>
        <w:t>EAA</w:t>
      </w:r>
      <w:r>
        <w:rPr>
          <w:i/>
          <w:spacing w:val="-1"/>
          <w:sz w:val="24"/>
          <w:szCs w:val="24"/>
        </w:rPr>
        <w:t xml:space="preserve"> </w:t>
      </w:r>
      <w:r>
        <w:rPr>
          <w:i/>
          <w:sz w:val="24"/>
          <w:szCs w:val="24"/>
        </w:rPr>
        <w:t xml:space="preserve">High </w:t>
      </w:r>
      <w:r>
        <w:rPr>
          <w:i/>
          <w:spacing w:val="1"/>
          <w:sz w:val="24"/>
          <w:szCs w:val="24"/>
        </w:rPr>
        <w:t>T</w:t>
      </w:r>
      <w:r>
        <w:rPr>
          <w:i/>
          <w:spacing w:val="-1"/>
          <w:sz w:val="24"/>
          <w:szCs w:val="24"/>
        </w:rPr>
        <w:t>ec</w:t>
      </w:r>
      <w:r>
        <w:rPr>
          <w:i/>
          <w:sz w:val="24"/>
          <w:szCs w:val="24"/>
        </w:rPr>
        <w:t>h Posi</w:t>
      </w:r>
      <w:r>
        <w:rPr>
          <w:i/>
          <w:spacing w:val="1"/>
          <w:sz w:val="24"/>
          <w:szCs w:val="24"/>
        </w:rPr>
        <w:t>t</w:t>
      </w:r>
      <w:r>
        <w:rPr>
          <w:i/>
          <w:sz w:val="24"/>
          <w:szCs w:val="24"/>
        </w:rPr>
        <w:t xml:space="preserve">ion                                                                                                               </w:t>
      </w:r>
      <w:r>
        <w:rPr>
          <w:i/>
          <w:spacing w:val="17"/>
          <w:sz w:val="24"/>
          <w:szCs w:val="24"/>
        </w:rPr>
        <w:t xml:space="preserve"> </w:t>
      </w:r>
      <w:r>
        <w:rPr>
          <w:rFonts w:ascii="Calibri Light" w:eastAsia="Calibri Light" w:hAnsi="Calibri Light" w:cs="Calibri Light"/>
          <w:spacing w:val="-2"/>
          <w:sz w:val="24"/>
          <w:szCs w:val="24"/>
        </w:rPr>
        <w:t>201</w:t>
      </w:r>
      <w:r>
        <w:rPr>
          <w:rFonts w:ascii="Calibri Light" w:eastAsia="Calibri Light" w:hAnsi="Calibri Light" w:cs="Calibri Light"/>
          <w:sz w:val="24"/>
          <w:szCs w:val="24"/>
        </w:rPr>
        <w:t>6</w:t>
      </w:r>
      <w:r>
        <w:rPr>
          <w:rFonts w:ascii="Calibri Light" w:eastAsia="Calibri Light" w:hAnsi="Calibri Light" w:cs="Calibri Light"/>
          <w:spacing w:val="-3"/>
          <w:sz w:val="24"/>
          <w:szCs w:val="24"/>
        </w:rPr>
        <w:t xml:space="preserve"> </w:t>
      </w:r>
      <w:r>
        <w:rPr>
          <w:rFonts w:ascii="Calibri Light" w:eastAsia="Calibri Light" w:hAnsi="Calibri Light" w:cs="Calibri Light"/>
          <w:sz w:val="24"/>
          <w:szCs w:val="24"/>
        </w:rPr>
        <w:t>-</w:t>
      </w:r>
      <w:r>
        <w:rPr>
          <w:rFonts w:ascii="Calibri Light" w:eastAsia="Calibri Light" w:hAnsi="Calibri Light" w:cs="Calibri Light"/>
          <w:spacing w:val="-3"/>
          <w:sz w:val="24"/>
          <w:szCs w:val="24"/>
        </w:rPr>
        <w:t xml:space="preserve"> </w:t>
      </w:r>
      <w:r>
        <w:rPr>
          <w:rFonts w:ascii="Calibri Light" w:eastAsia="Calibri Light" w:hAnsi="Calibri Light" w:cs="Calibri Light"/>
          <w:spacing w:val="-2"/>
          <w:sz w:val="24"/>
          <w:szCs w:val="24"/>
        </w:rPr>
        <w:t>P</w:t>
      </w:r>
      <w:r>
        <w:rPr>
          <w:rFonts w:ascii="Calibri Light" w:eastAsia="Calibri Light" w:hAnsi="Calibri Light" w:cs="Calibri Light"/>
          <w:spacing w:val="-1"/>
          <w:sz w:val="24"/>
          <w:szCs w:val="24"/>
        </w:rPr>
        <w:t>re</w:t>
      </w:r>
      <w:r>
        <w:rPr>
          <w:rFonts w:ascii="Calibri Light" w:eastAsia="Calibri Light" w:hAnsi="Calibri Light" w:cs="Calibri Light"/>
          <w:spacing w:val="-4"/>
          <w:sz w:val="24"/>
          <w:szCs w:val="24"/>
        </w:rPr>
        <w:t>s</w:t>
      </w:r>
      <w:r>
        <w:rPr>
          <w:rFonts w:ascii="Calibri Light" w:eastAsia="Calibri Light" w:hAnsi="Calibri Light" w:cs="Calibri Light"/>
          <w:spacing w:val="-1"/>
          <w:sz w:val="24"/>
          <w:szCs w:val="24"/>
        </w:rPr>
        <w:t>e</w:t>
      </w:r>
      <w:r>
        <w:rPr>
          <w:rFonts w:ascii="Calibri Light" w:eastAsia="Calibri Light" w:hAnsi="Calibri Light" w:cs="Calibri Light"/>
          <w:spacing w:val="-5"/>
          <w:sz w:val="24"/>
          <w:szCs w:val="24"/>
        </w:rPr>
        <w:t>n</w:t>
      </w:r>
      <w:r>
        <w:rPr>
          <w:rFonts w:ascii="Calibri Light" w:eastAsia="Calibri Light" w:hAnsi="Calibri Light" w:cs="Calibri Light"/>
          <w:sz w:val="24"/>
          <w:szCs w:val="24"/>
        </w:rPr>
        <w:t>t</w:t>
      </w:r>
    </w:p>
    <w:p w:rsidR="00CD228D" w:rsidRDefault="0032632D">
      <w:pPr>
        <w:spacing w:line="260" w:lineRule="exact"/>
        <w:ind w:left="160" w:right="126"/>
        <w:jc w:val="both"/>
        <w:rPr>
          <w:sz w:val="24"/>
          <w:szCs w:val="24"/>
        </w:rPr>
      </w:pPr>
      <w:r>
        <w:rPr>
          <w:sz w:val="24"/>
          <w:szCs w:val="24"/>
        </w:rPr>
        <w:t>H</w:t>
      </w:r>
      <w:r>
        <w:rPr>
          <w:spacing w:val="-1"/>
          <w:sz w:val="24"/>
          <w:szCs w:val="24"/>
        </w:rPr>
        <w:t>a</w:t>
      </w:r>
      <w:r>
        <w:rPr>
          <w:sz w:val="24"/>
          <w:szCs w:val="24"/>
        </w:rPr>
        <w:t>ndle</w:t>
      </w:r>
      <w:r>
        <w:rPr>
          <w:spacing w:val="2"/>
          <w:sz w:val="24"/>
          <w:szCs w:val="24"/>
        </w:rPr>
        <w:t xml:space="preserve"> </w:t>
      </w:r>
      <w:r>
        <w:rPr>
          <w:spacing w:val="-3"/>
          <w:sz w:val="24"/>
          <w:szCs w:val="24"/>
        </w:rPr>
        <w:t>I</w:t>
      </w:r>
      <w:r>
        <w:rPr>
          <w:sz w:val="24"/>
          <w:szCs w:val="24"/>
        </w:rPr>
        <w:t>T</w:t>
      </w:r>
      <w:r>
        <w:rPr>
          <w:spacing w:val="-3"/>
          <w:sz w:val="24"/>
          <w:szCs w:val="24"/>
        </w:rPr>
        <w:t xml:space="preserve"> </w:t>
      </w:r>
      <w:r>
        <w:rPr>
          <w:sz w:val="24"/>
          <w:szCs w:val="24"/>
        </w:rPr>
        <w:t>w</w:t>
      </w:r>
      <w:r>
        <w:rPr>
          <w:spacing w:val="2"/>
          <w:sz w:val="24"/>
          <w:szCs w:val="24"/>
        </w:rPr>
        <w:t>o</w:t>
      </w:r>
      <w:r>
        <w:rPr>
          <w:sz w:val="24"/>
          <w:szCs w:val="24"/>
        </w:rPr>
        <w:t>rk</w:t>
      </w:r>
      <w:r>
        <w:rPr>
          <w:spacing w:val="-3"/>
          <w:sz w:val="24"/>
          <w:szCs w:val="24"/>
        </w:rPr>
        <w:t xml:space="preserve"> </w:t>
      </w:r>
      <w:r>
        <w:rPr>
          <w:sz w:val="24"/>
          <w:szCs w:val="24"/>
        </w:rPr>
        <w:t>f</w:t>
      </w:r>
      <w:r>
        <w:rPr>
          <w:spacing w:val="1"/>
          <w:sz w:val="24"/>
          <w:szCs w:val="24"/>
        </w:rPr>
        <w:t>o</w:t>
      </w:r>
      <w:r>
        <w:rPr>
          <w:sz w:val="24"/>
          <w:szCs w:val="24"/>
        </w:rPr>
        <w:t xml:space="preserve">r </w:t>
      </w:r>
      <w:r>
        <w:rPr>
          <w:spacing w:val="-2"/>
          <w:sz w:val="24"/>
          <w:szCs w:val="24"/>
        </w:rPr>
        <w:t>a</w:t>
      </w:r>
      <w:r>
        <w:rPr>
          <w:sz w:val="24"/>
          <w:szCs w:val="24"/>
        </w:rPr>
        <w:t>ll</w:t>
      </w:r>
      <w:r>
        <w:rPr>
          <w:spacing w:val="-2"/>
          <w:sz w:val="24"/>
          <w:szCs w:val="24"/>
        </w:rPr>
        <w:t xml:space="preserve"> </w:t>
      </w:r>
      <w:r>
        <w:rPr>
          <w:sz w:val="24"/>
          <w:szCs w:val="24"/>
        </w:rPr>
        <w:t>l</w:t>
      </w:r>
      <w:r>
        <w:rPr>
          <w:spacing w:val="1"/>
          <w:sz w:val="24"/>
          <w:szCs w:val="24"/>
        </w:rPr>
        <w:t>i</w:t>
      </w:r>
      <w:r>
        <w:rPr>
          <w:sz w:val="24"/>
          <w:szCs w:val="24"/>
        </w:rPr>
        <w:t>br</w:t>
      </w:r>
      <w:r>
        <w:rPr>
          <w:spacing w:val="-2"/>
          <w:sz w:val="24"/>
          <w:szCs w:val="24"/>
        </w:rPr>
        <w:t>a</w:t>
      </w:r>
      <w:r>
        <w:rPr>
          <w:spacing w:val="4"/>
          <w:sz w:val="24"/>
          <w:szCs w:val="24"/>
        </w:rPr>
        <w:t>r</w:t>
      </w:r>
      <w:r>
        <w:rPr>
          <w:sz w:val="24"/>
          <w:szCs w:val="24"/>
        </w:rPr>
        <w:t>y</w:t>
      </w:r>
      <w:r>
        <w:rPr>
          <w:spacing w:val="-7"/>
          <w:sz w:val="24"/>
          <w:szCs w:val="24"/>
        </w:rPr>
        <w:t xml:space="preserve"> </w:t>
      </w:r>
      <w:r>
        <w:rPr>
          <w:spacing w:val="5"/>
          <w:sz w:val="24"/>
          <w:szCs w:val="24"/>
        </w:rPr>
        <w:t>s</w:t>
      </w:r>
      <w:r>
        <w:rPr>
          <w:spacing w:val="-5"/>
          <w:sz w:val="24"/>
          <w:szCs w:val="24"/>
        </w:rPr>
        <w:t>y</w:t>
      </w:r>
      <w:r>
        <w:rPr>
          <w:sz w:val="24"/>
          <w:szCs w:val="24"/>
        </w:rPr>
        <w:t>s</w:t>
      </w:r>
      <w:r>
        <w:rPr>
          <w:spacing w:val="3"/>
          <w:sz w:val="24"/>
          <w:szCs w:val="24"/>
        </w:rPr>
        <w:t>t</w:t>
      </w:r>
      <w:r>
        <w:rPr>
          <w:spacing w:val="-1"/>
          <w:sz w:val="24"/>
          <w:szCs w:val="24"/>
        </w:rPr>
        <w:t>e</w:t>
      </w:r>
      <w:r w:rsidR="006D5E34">
        <w:rPr>
          <w:sz w:val="24"/>
          <w:szCs w:val="24"/>
        </w:rPr>
        <w:t>ms, r</w:t>
      </w:r>
      <w:r>
        <w:rPr>
          <w:spacing w:val="-1"/>
          <w:sz w:val="24"/>
          <w:szCs w:val="24"/>
        </w:rPr>
        <w:t>e</w:t>
      </w:r>
      <w:r>
        <w:rPr>
          <w:sz w:val="24"/>
          <w:szCs w:val="24"/>
        </w:rPr>
        <w:t>pla</w:t>
      </w:r>
      <w:r>
        <w:rPr>
          <w:spacing w:val="1"/>
          <w:sz w:val="24"/>
          <w:szCs w:val="24"/>
        </w:rPr>
        <w:t>c</w:t>
      </w:r>
      <w:r>
        <w:rPr>
          <w:sz w:val="24"/>
          <w:szCs w:val="24"/>
        </w:rPr>
        <w:t>e</w:t>
      </w:r>
      <w:r>
        <w:rPr>
          <w:spacing w:val="-1"/>
          <w:sz w:val="24"/>
          <w:szCs w:val="24"/>
        </w:rPr>
        <w:t xml:space="preserve"> </w:t>
      </w:r>
      <w:r>
        <w:rPr>
          <w:spacing w:val="1"/>
          <w:sz w:val="24"/>
          <w:szCs w:val="24"/>
        </w:rPr>
        <w:t>a</w:t>
      </w:r>
      <w:r>
        <w:rPr>
          <w:spacing w:val="2"/>
          <w:sz w:val="24"/>
          <w:szCs w:val="24"/>
        </w:rPr>
        <w:t>n</w:t>
      </w:r>
      <w:r>
        <w:rPr>
          <w:sz w:val="24"/>
          <w:szCs w:val="24"/>
        </w:rPr>
        <w:t>y</w:t>
      </w:r>
      <w:r>
        <w:rPr>
          <w:spacing w:val="-7"/>
          <w:sz w:val="24"/>
          <w:szCs w:val="24"/>
        </w:rPr>
        <w:t xml:space="preserve"> </w:t>
      </w:r>
      <w:r>
        <w:rPr>
          <w:spacing w:val="2"/>
          <w:sz w:val="24"/>
          <w:szCs w:val="24"/>
        </w:rPr>
        <w:t>h</w:t>
      </w:r>
      <w:r>
        <w:rPr>
          <w:spacing w:val="-1"/>
          <w:sz w:val="24"/>
          <w:szCs w:val="24"/>
        </w:rPr>
        <w:t>a</w:t>
      </w:r>
      <w:r>
        <w:rPr>
          <w:sz w:val="24"/>
          <w:szCs w:val="24"/>
        </w:rPr>
        <w:t>rd</w:t>
      </w:r>
      <w:r>
        <w:rPr>
          <w:spacing w:val="1"/>
          <w:sz w:val="24"/>
          <w:szCs w:val="24"/>
        </w:rPr>
        <w:t>w</w:t>
      </w:r>
      <w:r>
        <w:rPr>
          <w:spacing w:val="-1"/>
          <w:sz w:val="24"/>
          <w:szCs w:val="24"/>
        </w:rPr>
        <w:t>a</w:t>
      </w:r>
      <w:r>
        <w:rPr>
          <w:sz w:val="24"/>
          <w:szCs w:val="24"/>
        </w:rPr>
        <w:t>re</w:t>
      </w:r>
      <w:r>
        <w:rPr>
          <w:spacing w:val="-2"/>
          <w:sz w:val="24"/>
          <w:szCs w:val="24"/>
        </w:rPr>
        <w:t xml:space="preserve"> </w:t>
      </w:r>
      <w:r>
        <w:rPr>
          <w:sz w:val="24"/>
          <w:szCs w:val="24"/>
        </w:rPr>
        <w:t>that</w:t>
      </w:r>
      <w:r>
        <w:rPr>
          <w:spacing w:val="-2"/>
          <w:sz w:val="24"/>
          <w:szCs w:val="24"/>
        </w:rPr>
        <w:t xml:space="preserve"> </w:t>
      </w:r>
      <w:r>
        <w:rPr>
          <w:sz w:val="24"/>
          <w:szCs w:val="24"/>
        </w:rPr>
        <w:t>is outd</w:t>
      </w:r>
      <w:r>
        <w:rPr>
          <w:spacing w:val="2"/>
          <w:sz w:val="24"/>
          <w:szCs w:val="24"/>
        </w:rPr>
        <w:t>a</w:t>
      </w:r>
      <w:r>
        <w:rPr>
          <w:sz w:val="24"/>
          <w:szCs w:val="24"/>
        </w:rPr>
        <w:t xml:space="preserve">ted, </w:t>
      </w:r>
      <w:r w:rsidR="006D5E34">
        <w:rPr>
          <w:spacing w:val="-4"/>
          <w:sz w:val="24"/>
          <w:szCs w:val="24"/>
        </w:rPr>
        <w:t>i</w:t>
      </w:r>
      <w:r>
        <w:rPr>
          <w:sz w:val="24"/>
          <w:szCs w:val="24"/>
        </w:rPr>
        <w:t>ma</w:t>
      </w:r>
      <w:r>
        <w:rPr>
          <w:spacing w:val="2"/>
          <w:sz w:val="24"/>
          <w:szCs w:val="24"/>
        </w:rPr>
        <w:t>g</w:t>
      </w:r>
      <w:r>
        <w:rPr>
          <w:sz w:val="24"/>
          <w:szCs w:val="24"/>
        </w:rPr>
        <w:t>e</w:t>
      </w:r>
      <w:r>
        <w:rPr>
          <w:spacing w:val="-3"/>
          <w:sz w:val="24"/>
          <w:szCs w:val="24"/>
        </w:rPr>
        <w:t xml:space="preserve"> </w:t>
      </w:r>
      <w:r>
        <w:rPr>
          <w:spacing w:val="-1"/>
          <w:sz w:val="24"/>
          <w:szCs w:val="24"/>
        </w:rPr>
        <w:t>a</w:t>
      </w:r>
      <w:r w:rsidR="006D5E34">
        <w:rPr>
          <w:sz w:val="24"/>
          <w:szCs w:val="24"/>
        </w:rPr>
        <w:t>nd c</w:t>
      </w:r>
      <w:r>
        <w:rPr>
          <w:sz w:val="24"/>
          <w:szCs w:val="24"/>
        </w:rPr>
        <w:t>lone</w:t>
      </w:r>
      <w:r>
        <w:rPr>
          <w:spacing w:val="-3"/>
          <w:sz w:val="24"/>
          <w:szCs w:val="24"/>
        </w:rPr>
        <w:t xml:space="preserve"> </w:t>
      </w:r>
      <w:r>
        <w:rPr>
          <w:spacing w:val="2"/>
          <w:sz w:val="24"/>
          <w:szCs w:val="24"/>
        </w:rPr>
        <w:t>h</w:t>
      </w:r>
      <w:r>
        <w:rPr>
          <w:spacing w:val="-1"/>
          <w:sz w:val="24"/>
          <w:szCs w:val="24"/>
        </w:rPr>
        <w:t>a</w:t>
      </w:r>
      <w:r>
        <w:rPr>
          <w:spacing w:val="1"/>
          <w:sz w:val="24"/>
          <w:szCs w:val="24"/>
        </w:rPr>
        <w:t>r</w:t>
      </w:r>
      <w:r>
        <w:rPr>
          <w:sz w:val="24"/>
          <w:szCs w:val="24"/>
        </w:rPr>
        <w:t>d</w:t>
      </w:r>
      <w:r>
        <w:rPr>
          <w:spacing w:val="-2"/>
          <w:sz w:val="24"/>
          <w:szCs w:val="24"/>
        </w:rPr>
        <w:t xml:space="preserve"> </w:t>
      </w:r>
      <w:r>
        <w:rPr>
          <w:sz w:val="24"/>
          <w:szCs w:val="24"/>
        </w:rPr>
        <w:t>driv</w:t>
      </w:r>
      <w:r>
        <w:rPr>
          <w:spacing w:val="-1"/>
          <w:sz w:val="24"/>
          <w:szCs w:val="24"/>
        </w:rPr>
        <w:t>e</w:t>
      </w:r>
      <w:r>
        <w:rPr>
          <w:sz w:val="24"/>
          <w:szCs w:val="24"/>
        </w:rPr>
        <w:t xml:space="preserve">s, </w:t>
      </w:r>
      <w:r>
        <w:rPr>
          <w:spacing w:val="-1"/>
          <w:sz w:val="24"/>
          <w:szCs w:val="24"/>
        </w:rPr>
        <w:t>e</w:t>
      </w:r>
      <w:r>
        <w:rPr>
          <w:sz w:val="24"/>
          <w:szCs w:val="24"/>
        </w:rPr>
        <w:t>tc.</w:t>
      </w:r>
    </w:p>
    <w:p w:rsidR="00CD228D" w:rsidRDefault="00CD228D">
      <w:pPr>
        <w:spacing w:before="7" w:line="280" w:lineRule="exact"/>
        <w:rPr>
          <w:sz w:val="28"/>
          <w:szCs w:val="28"/>
        </w:rPr>
      </w:pPr>
    </w:p>
    <w:p w:rsidR="00CD228D" w:rsidRDefault="0032632D">
      <w:pPr>
        <w:spacing w:line="236" w:lineRule="auto"/>
        <w:ind w:left="160" w:right="115"/>
        <w:jc w:val="both"/>
        <w:rPr>
          <w:sz w:val="24"/>
          <w:szCs w:val="24"/>
        </w:rPr>
      </w:pPr>
      <w:r>
        <w:rPr>
          <w:i/>
          <w:spacing w:val="1"/>
          <w:sz w:val="24"/>
          <w:szCs w:val="24"/>
        </w:rPr>
        <w:t>L</w:t>
      </w:r>
      <w:r>
        <w:rPr>
          <w:i/>
          <w:sz w:val="24"/>
          <w:szCs w:val="24"/>
        </w:rPr>
        <w:t xml:space="preserve">ab </w:t>
      </w:r>
      <w:r>
        <w:rPr>
          <w:i/>
          <w:spacing w:val="-1"/>
          <w:sz w:val="24"/>
          <w:szCs w:val="24"/>
        </w:rPr>
        <w:t>M</w:t>
      </w:r>
      <w:r>
        <w:rPr>
          <w:i/>
          <w:sz w:val="24"/>
          <w:szCs w:val="24"/>
        </w:rPr>
        <w:t>oni</w:t>
      </w:r>
      <w:r>
        <w:rPr>
          <w:i/>
          <w:spacing w:val="1"/>
          <w:sz w:val="24"/>
          <w:szCs w:val="24"/>
        </w:rPr>
        <w:t>t</w:t>
      </w:r>
      <w:r>
        <w:rPr>
          <w:i/>
          <w:sz w:val="24"/>
          <w:szCs w:val="24"/>
        </w:rPr>
        <w:t>or/</w:t>
      </w:r>
      <w:r>
        <w:rPr>
          <w:i/>
          <w:spacing w:val="1"/>
          <w:sz w:val="24"/>
          <w:szCs w:val="24"/>
        </w:rPr>
        <w:t>T</w:t>
      </w:r>
      <w:r>
        <w:rPr>
          <w:i/>
          <w:sz w:val="24"/>
          <w:szCs w:val="24"/>
        </w:rPr>
        <w:t xml:space="preserve">utor                                                                                                                             </w:t>
      </w:r>
      <w:r>
        <w:rPr>
          <w:i/>
          <w:spacing w:val="39"/>
          <w:sz w:val="24"/>
          <w:szCs w:val="24"/>
        </w:rPr>
        <w:t xml:space="preserve"> </w:t>
      </w:r>
      <w:r>
        <w:rPr>
          <w:rFonts w:ascii="Calibri Light" w:eastAsia="Calibri Light" w:hAnsi="Calibri Light" w:cs="Calibri Light"/>
          <w:spacing w:val="-2"/>
          <w:sz w:val="24"/>
          <w:szCs w:val="24"/>
        </w:rPr>
        <w:t>201</w:t>
      </w:r>
      <w:r>
        <w:rPr>
          <w:rFonts w:ascii="Calibri Light" w:eastAsia="Calibri Light" w:hAnsi="Calibri Light" w:cs="Calibri Light"/>
          <w:sz w:val="24"/>
          <w:szCs w:val="24"/>
        </w:rPr>
        <w:t>6</w:t>
      </w:r>
      <w:r>
        <w:rPr>
          <w:rFonts w:ascii="Calibri Light" w:eastAsia="Calibri Light" w:hAnsi="Calibri Light" w:cs="Calibri Light"/>
          <w:spacing w:val="-3"/>
          <w:sz w:val="24"/>
          <w:szCs w:val="24"/>
        </w:rPr>
        <w:t xml:space="preserve"> </w:t>
      </w:r>
      <w:r>
        <w:rPr>
          <w:rFonts w:ascii="Calibri Light" w:eastAsia="Calibri Light" w:hAnsi="Calibri Light" w:cs="Calibri Light"/>
          <w:sz w:val="24"/>
          <w:szCs w:val="24"/>
        </w:rPr>
        <w:t>-</w:t>
      </w:r>
      <w:r>
        <w:rPr>
          <w:rFonts w:ascii="Calibri Light" w:eastAsia="Calibri Light" w:hAnsi="Calibri Light" w:cs="Calibri Light"/>
          <w:spacing w:val="-3"/>
          <w:sz w:val="24"/>
          <w:szCs w:val="24"/>
        </w:rPr>
        <w:t xml:space="preserve"> </w:t>
      </w:r>
      <w:r>
        <w:rPr>
          <w:rFonts w:ascii="Calibri Light" w:eastAsia="Calibri Light" w:hAnsi="Calibri Light" w:cs="Calibri Light"/>
          <w:spacing w:val="-2"/>
          <w:sz w:val="24"/>
          <w:szCs w:val="24"/>
        </w:rPr>
        <w:t>P</w:t>
      </w:r>
      <w:r>
        <w:rPr>
          <w:rFonts w:ascii="Calibri Light" w:eastAsia="Calibri Light" w:hAnsi="Calibri Light" w:cs="Calibri Light"/>
          <w:spacing w:val="-1"/>
          <w:sz w:val="24"/>
          <w:szCs w:val="24"/>
        </w:rPr>
        <w:t>re</w:t>
      </w:r>
      <w:r>
        <w:rPr>
          <w:rFonts w:ascii="Calibri Light" w:eastAsia="Calibri Light" w:hAnsi="Calibri Light" w:cs="Calibri Light"/>
          <w:spacing w:val="-4"/>
          <w:sz w:val="24"/>
          <w:szCs w:val="24"/>
        </w:rPr>
        <w:t>s</w:t>
      </w:r>
      <w:r>
        <w:rPr>
          <w:rFonts w:ascii="Calibri Light" w:eastAsia="Calibri Light" w:hAnsi="Calibri Light" w:cs="Calibri Light"/>
          <w:spacing w:val="-1"/>
          <w:sz w:val="24"/>
          <w:szCs w:val="24"/>
        </w:rPr>
        <w:t>e</w:t>
      </w:r>
      <w:r>
        <w:rPr>
          <w:rFonts w:ascii="Calibri Light" w:eastAsia="Calibri Light" w:hAnsi="Calibri Light" w:cs="Calibri Light"/>
          <w:spacing w:val="-5"/>
          <w:sz w:val="24"/>
          <w:szCs w:val="24"/>
        </w:rPr>
        <w:t>n</w:t>
      </w:r>
      <w:r>
        <w:rPr>
          <w:rFonts w:ascii="Calibri Light" w:eastAsia="Calibri Light" w:hAnsi="Calibri Light" w:cs="Calibri Light"/>
          <w:sz w:val="24"/>
          <w:szCs w:val="24"/>
        </w:rPr>
        <w:t xml:space="preserve">t </w:t>
      </w:r>
      <w:r>
        <w:rPr>
          <w:sz w:val="24"/>
          <w:szCs w:val="24"/>
        </w:rPr>
        <w:t>A</w:t>
      </w:r>
      <w:r>
        <w:rPr>
          <w:spacing w:val="-1"/>
          <w:sz w:val="24"/>
          <w:szCs w:val="24"/>
        </w:rPr>
        <w:t>c</w:t>
      </w:r>
      <w:r>
        <w:rPr>
          <w:sz w:val="24"/>
          <w:szCs w:val="24"/>
        </w:rPr>
        <w:t>t as a</w:t>
      </w:r>
      <w:r>
        <w:rPr>
          <w:spacing w:val="-1"/>
          <w:sz w:val="24"/>
          <w:szCs w:val="24"/>
        </w:rPr>
        <w:t xml:space="preserve"> </w:t>
      </w:r>
      <w:r>
        <w:rPr>
          <w:sz w:val="24"/>
          <w:szCs w:val="24"/>
        </w:rPr>
        <w:t>tu</w:t>
      </w:r>
      <w:r>
        <w:rPr>
          <w:spacing w:val="1"/>
          <w:sz w:val="24"/>
          <w:szCs w:val="24"/>
        </w:rPr>
        <w:t>t</w:t>
      </w:r>
      <w:r>
        <w:rPr>
          <w:sz w:val="24"/>
          <w:szCs w:val="24"/>
        </w:rPr>
        <w:t xml:space="preserve">or </w:t>
      </w:r>
      <w:r>
        <w:rPr>
          <w:spacing w:val="-1"/>
          <w:sz w:val="24"/>
          <w:szCs w:val="24"/>
        </w:rPr>
        <w:t>f</w:t>
      </w:r>
      <w:r>
        <w:rPr>
          <w:spacing w:val="2"/>
          <w:sz w:val="24"/>
          <w:szCs w:val="24"/>
        </w:rPr>
        <w:t>o</w:t>
      </w:r>
      <w:r>
        <w:rPr>
          <w:sz w:val="24"/>
          <w:szCs w:val="24"/>
        </w:rPr>
        <w:t>r un</w:t>
      </w:r>
      <w:r>
        <w:rPr>
          <w:spacing w:val="-1"/>
          <w:sz w:val="24"/>
          <w:szCs w:val="24"/>
        </w:rPr>
        <w:t>de</w:t>
      </w:r>
      <w:r>
        <w:rPr>
          <w:spacing w:val="1"/>
          <w:sz w:val="24"/>
          <w:szCs w:val="24"/>
        </w:rPr>
        <w:t>r</w:t>
      </w:r>
      <w:r>
        <w:rPr>
          <w:spacing w:val="-1"/>
          <w:sz w:val="24"/>
          <w:szCs w:val="24"/>
        </w:rPr>
        <w:t>c</w:t>
      </w:r>
      <w:r w:rsidR="006D5E34">
        <w:rPr>
          <w:sz w:val="24"/>
          <w:szCs w:val="24"/>
        </w:rPr>
        <w:t>lassmen c</w:t>
      </w:r>
      <w:r>
        <w:rPr>
          <w:sz w:val="24"/>
          <w:szCs w:val="24"/>
        </w:rPr>
        <w:t>omputer</w:t>
      </w:r>
      <w:r>
        <w:rPr>
          <w:spacing w:val="-1"/>
          <w:sz w:val="24"/>
          <w:szCs w:val="24"/>
        </w:rPr>
        <w:t xml:space="preserve"> </w:t>
      </w:r>
      <w:r w:rsidR="006D5E34">
        <w:rPr>
          <w:spacing w:val="1"/>
          <w:sz w:val="24"/>
          <w:szCs w:val="24"/>
        </w:rPr>
        <w:t>s</w:t>
      </w:r>
      <w:r>
        <w:rPr>
          <w:spacing w:val="-1"/>
          <w:sz w:val="24"/>
          <w:szCs w:val="24"/>
        </w:rPr>
        <w:t>c</w:t>
      </w:r>
      <w:r>
        <w:rPr>
          <w:sz w:val="24"/>
          <w:szCs w:val="24"/>
        </w:rPr>
        <w:t>ien</w:t>
      </w:r>
      <w:r>
        <w:rPr>
          <w:spacing w:val="1"/>
          <w:sz w:val="24"/>
          <w:szCs w:val="24"/>
        </w:rPr>
        <w:t>c</w:t>
      </w:r>
      <w:r>
        <w:rPr>
          <w:sz w:val="24"/>
          <w:szCs w:val="24"/>
        </w:rPr>
        <w:t>e</w:t>
      </w:r>
      <w:r>
        <w:rPr>
          <w:spacing w:val="-1"/>
          <w:sz w:val="24"/>
          <w:szCs w:val="24"/>
        </w:rPr>
        <w:t xml:space="preserve"> </w:t>
      </w:r>
      <w:r w:rsidR="006D5E34">
        <w:rPr>
          <w:sz w:val="24"/>
          <w:szCs w:val="24"/>
        </w:rPr>
        <w:t>m</w:t>
      </w:r>
      <w:r>
        <w:rPr>
          <w:spacing w:val="-1"/>
          <w:sz w:val="24"/>
          <w:szCs w:val="24"/>
        </w:rPr>
        <w:t>a</w:t>
      </w:r>
      <w:r>
        <w:rPr>
          <w:sz w:val="24"/>
          <w:szCs w:val="24"/>
        </w:rPr>
        <w:t>jors, k</w:t>
      </w:r>
      <w:r>
        <w:rPr>
          <w:spacing w:val="-1"/>
          <w:sz w:val="24"/>
          <w:szCs w:val="24"/>
        </w:rPr>
        <w:t>e</w:t>
      </w:r>
      <w:r>
        <w:rPr>
          <w:spacing w:val="1"/>
          <w:sz w:val="24"/>
          <w:szCs w:val="24"/>
        </w:rPr>
        <w:t>e</w:t>
      </w:r>
      <w:r w:rsidR="006D5E34">
        <w:rPr>
          <w:sz w:val="24"/>
          <w:szCs w:val="24"/>
        </w:rPr>
        <w:t>p</w:t>
      </w:r>
      <w:r>
        <w:rPr>
          <w:sz w:val="24"/>
          <w:szCs w:val="24"/>
        </w:rPr>
        <w:t xml:space="preserve"> </w:t>
      </w:r>
      <w:r>
        <w:rPr>
          <w:spacing w:val="-1"/>
          <w:sz w:val="24"/>
          <w:szCs w:val="24"/>
        </w:rPr>
        <w:t>a</w:t>
      </w:r>
      <w:r>
        <w:rPr>
          <w:sz w:val="24"/>
          <w:szCs w:val="24"/>
        </w:rPr>
        <w:t>ll</w:t>
      </w:r>
      <w:r>
        <w:rPr>
          <w:spacing w:val="1"/>
          <w:sz w:val="24"/>
          <w:szCs w:val="24"/>
        </w:rPr>
        <w:t xml:space="preserve"> </w:t>
      </w:r>
      <w:r>
        <w:rPr>
          <w:spacing w:val="2"/>
          <w:sz w:val="24"/>
          <w:szCs w:val="24"/>
        </w:rPr>
        <w:t>s</w:t>
      </w:r>
      <w:r>
        <w:rPr>
          <w:spacing w:val="-5"/>
          <w:sz w:val="24"/>
          <w:szCs w:val="24"/>
        </w:rPr>
        <w:t>y</w:t>
      </w:r>
      <w:r>
        <w:rPr>
          <w:sz w:val="24"/>
          <w:szCs w:val="24"/>
        </w:rPr>
        <w:t>st</w:t>
      </w:r>
      <w:r>
        <w:rPr>
          <w:spacing w:val="2"/>
          <w:sz w:val="24"/>
          <w:szCs w:val="24"/>
        </w:rPr>
        <w:t>e</w:t>
      </w:r>
      <w:r>
        <w:rPr>
          <w:sz w:val="24"/>
          <w:szCs w:val="24"/>
        </w:rPr>
        <w:t xml:space="preserve">ms up </w:t>
      </w:r>
      <w:r>
        <w:rPr>
          <w:spacing w:val="-1"/>
          <w:sz w:val="24"/>
          <w:szCs w:val="24"/>
        </w:rPr>
        <w:t>a</w:t>
      </w:r>
      <w:r>
        <w:rPr>
          <w:sz w:val="24"/>
          <w:szCs w:val="24"/>
        </w:rPr>
        <w:t>nd r</w:t>
      </w:r>
      <w:r>
        <w:rPr>
          <w:spacing w:val="-1"/>
          <w:sz w:val="24"/>
          <w:szCs w:val="24"/>
        </w:rPr>
        <w:t>u</w:t>
      </w:r>
      <w:r>
        <w:rPr>
          <w:sz w:val="24"/>
          <w:szCs w:val="24"/>
        </w:rPr>
        <w:t xml:space="preserve">nning, </w:t>
      </w:r>
      <w:r>
        <w:rPr>
          <w:spacing w:val="1"/>
          <w:sz w:val="24"/>
          <w:szCs w:val="24"/>
        </w:rPr>
        <w:t>t</w:t>
      </w:r>
      <w:r>
        <w:rPr>
          <w:sz w:val="24"/>
          <w:szCs w:val="24"/>
        </w:rPr>
        <w:t>roubl</w:t>
      </w:r>
      <w:r>
        <w:rPr>
          <w:spacing w:val="-1"/>
          <w:sz w:val="24"/>
          <w:szCs w:val="24"/>
        </w:rPr>
        <w:t>e</w:t>
      </w:r>
      <w:r w:rsidR="006D5E34">
        <w:rPr>
          <w:sz w:val="24"/>
          <w:szCs w:val="24"/>
        </w:rPr>
        <w:t>shoot</w:t>
      </w:r>
      <w:r>
        <w:rPr>
          <w:sz w:val="24"/>
          <w:szCs w:val="24"/>
        </w:rPr>
        <w:t xml:space="preserve"> </w:t>
      </w:r>
      <w:r>
        <w:rPr>
          <w:spacing w:val="-1"/>
          <w:sz w:val="24"/>
          <w:szCs w:val="24"/>
        </w:rPr>
        <w:t>a</w:t>
      </w:r>
      <w:r>
        <w:rPr>
          <w:spacing w:val="2"/>
          <w:sz w:val="24"/>
          <w:szCs w:val="24"/>
        </w:rPr>
        <w:t>n</w:t>
      </w:r>
      <w:r>
        <w:rPr>
          <w:sz w:val="24"/>
          <w:szCs w:val="24"/>
        </w:rPr>
        <w:t xml:space="preserve">y </w:t>
      </w:r>
      <w:r>
        <w:rPr>
          <w:spacing w:val="-1"/>
          <w:sz w:val="24"/>
          <w:szCs w:val="24"/>
        </w:rPr>
        <w:t>a</w:t>
      </w:r>
      <w:r>
        <w:rPr>
          <w:sz w:val="24"/>
          <w:szCs w:val="24"/>
        </w:rPr>
        <w:t xml:space="preserve">nd </w:t>
      </w:r>
      <w:r>
        <w:rPr>
          <w:spacing w:val="-1"/>
          <w:sz w:val="24"/>
          <w:szCs w:val="24"/>
        </w:rPr>
        <w:t>a</w:t>
      </w:r>
      <w:r>
        <w:rPr>
          <w:sz w:val="24"/>
          <w:szCs w:val="24"/>
        </w:rPr>
        <w:t>ll</w:t>
      </w:r>
      <w:r>
        <w:rPr>
          <w:spacing w:val="1"/>
          <w:sz w:val="24"/>
          <w:szCs w:val="24"/>
        </w:rPr>
        <w:t xml:space="preserve"> </w:t>
      </w:r>
      <w:r>
        <w:rPr>
          <w:sz w:val="24"/>
          <w:szCs w:val="24"/>
        </w:rPr>
        <w:t>is</w:t>
      </w:r>
      <w:r>
        <w:rPr>
          <w:spacing w:val="1"/>
          <w:sz w:val="24"/>
          <w:szCs w:val="24"/>
        </w:rPr>
        <w:t>s</w:t>
      </w:r>
      <w:r>
        <w:rPr>
          <w:sz w:val="24"/>
          <w:szCs w:val="24"/>
        </w:rPr>
        <w:t>u</w:t>
      </w:r>
      <w:r>
        <w:rPr>
          <w:spacing w:val="-1"/>
          <w:sz w:val="24"/>
          <w:szCs w:val="24"/>
        </w:rPr>
        <w:t>e</w:t>
      </w:r>
      <w:r>
        <w:rPr>
          <w:sz w:val="24"/>
          <w:szCs w:val="24"/>
        </w:rPr>
        <w:t xml:space="preserve">s on </w:t>
      </w:r>
      <w:r>
        <w:rPr>
          <w:spacing w:val="1"/>
          <w:sz w:val="24"/>
          <w:szCs w:val="24"/>
        </w:rPr>
        <w:t>S</w:t>
      </w:r>
      <w:r>
        <w:rPr>
          <w:sz w:val="24"/>
          <w:szCs w:val="24"/>
        </w:rPr>
        <w:t>tate</w:t>
      </w:r>
      <w:r>
        <w:rPr>
          <w:spacing w:val="-1"/>
          <w:sz w:val="24"/>
          <w:szCs w:val="24"/>
        </w:rPr>
        <w:t xml:space="preserve"> </w:t>
      </w:r>
      <w:r>
        <w:rPr>
          <w:spacing w:val="1"/>
          <w:sz w:val="24"/>
          <w:szCs w:val="24"/>
        </w:rPr>
        <w:t>F</w:t>
      </w:r>
      <w:r>
        <w:rPr>
          <w:spacing w:val="-1"/>
          <w:sz w:val="24"/>
          <w:szCs w:val="24"/>
        </w:rPr>
        <w:t>a</w:t>
      </w:r>
      <w:r>
        <w:rPr>
          <w:sz w:val="24"/>
          <w:szCs w:val="24"/>
        </w:rPr>
        <w:t>rm l</w:t>
      </w:r>
      <w:r>
        <w:rPr>
          <w:spacing w:val="-1"/>
          <w:sz w:val="24"/>
          <w:szCs w:val="24"/>
        </w:rPr>
        <w:t>a</w:t>
      </w:r>
      <w:r>
        <w:rPr>
          <w:sz w:val="24"/>
          <w:szCs w:val="24"/>
        </w:rPr>
        <w:t xml:space="preserve">b </w:t>
      </w:r>
      <w:r>
        <w:rPr>
          <w:spacing w:val="1"/>
          <w:sz w:val="24"/>
          <w:szCs w:val="24"/>
        </w:rPr>
        <w:t>c</w:t>
      </w:r>
      <w:r>
        <w:rPr>
          <w:sz w:val="24"/>
          <w:szCs w:val="24"/>
        </w:rPr>
        <w:t>ompu</w:t>
      </w:r>
      <w:r>
        <w:rPr>
          <w:spacing w:val="1"/>
          <w:sz w:val="24"/>
          <w:szCs w:val="24"/>
        </w:rPr>
        <w:t>t</w:t>
      </w:r>
      <w:r>
        <w:rPr>
          <w:spacing w:val="-1"/>
          <w:sz w:val="24"/>
          <w:szCs w:val="24"/>
        </w:rPr>
        <w:t>e</w:t>
      </w:r>
      <w:r>
        <w:rPr>
          <w:sz w:val="24"/>
          <w:szCs w:val="24"/>
        </w:rPr>
        <w:t xml:space="preserve">rs, </w:t>
      </w:r>
      <w:r>
        <w:rPr>
          <w:spacing w:val="-1"/>
          <w:sz w:val="24"/>
          <w:szCs w:val="24"/>
        </w:rPr>
        <w:t>e</w:t>
      </w:r>
      <w:r>
        <w:rPr>
          <w:sz w:val="24"/>
          <w:szCs w:val="24"/>
        </w:rPr>
        <w:t>tc.</w:t>
      </w:r>
    </w:p>
    <w:p w:rsidR="006D5E34" w:rsidRDefault="006D5E34" w:rsidP="006D5E34">
      <w:pPr>
        <w:spacing w:before="11"/>
        <w:rPr>
          <w:rFonts w:ascii="Calibri Light" w:eastAsia="Calibri Light" w:hAnsi="Calibri Light" w:cs="Calibri Light"/>
          <w:spacing w:val="-1"/>
          <w:sz w:val="24"/>
          <w:szCs w:val="24"/>
        </w:rPr>
      </w:pPr>
    </w:p>
    <w:p w:rsidR="006D5E34" w:rsidRDefault="006D5E34" w:rsidP="006D5E34">
      <w:pPr>
        <w:spacing w:before="11"/>
        <w:rPr>
          <w:rFonts w:ascii="Calibri Light" w:eastAsia="Calibri Light" w:hAnsi="Calibri Light" w:cs="Calibri Light"/>
          <w:sz w:val="24"/>
          <w:szCs w:val="24"/>
        </w:rPr>
      </w:pPr>
      <w:r>
        <w:rPr>
          <w:rFonts w:ascii="Calibri Light" w:eastAsia="Calibri Light" w:hAnsi="Calibri Light" w:cs="Calibri Light"/>
          <w:spacing w:val="-1"/>
          <w:sz w:val="24"/>
          <w:szCs w:val="24"/>
        </w:rPr>
        <w:t xml:space="preserve">   A</w:t>
      </w:r>
      <w:r>
        <w:rPr>
          <w:rFonts w:ascii="Calibri Light" w:eastAsia="Calibri Light" w:hAnsi="Calibri Light" w:cs="Calibri Light"/>
          <w:spacing w:val="-5"/>
          <w:sz w:val="24"/>
          <w:szCs w:val="24"/>
        </w:rPr>
        <w:t>m</w:t>
      </w:r>
      <w:r>
        <w:rPr>
          <w:rFonts w:ascii="Calibri Light" w:eastAsia="Calibri Light" w:hAnsi="Calibri Light" w:cs="Calibri Light"/>
          <w:spacing w:val="-1"/>
          <w:sz w:val="24"/>
          <w:szCs w:val="24"/>
        </w:rPr>
        <w:t>er</w:t>
      </w:r>
      <w:r>
        <w:rPr>
          <w:rFonts w:ascii="Calibri Light" w:eastAsia="Calibri Light" w:hAnsi="Calibri Light" w:cs="Calibri Light"/>
          <w:sz w:val="24"/>
          <w:szCs w:val="24"/>
        </w:rPr>
        <w:t>i</w:t>
      </w:r>
      <w:r>
        <w:rPr>
          <w:rFonts w:ascii="Calibri Light" w:eastAsia="Calibri Light" w:hAnsi="Calibri Light" w:cs="Calibri Light"/>
          <w:spacing w:val="-4"/>
          <w:sz w:val="24"/>
          <w:szCs w:val="24"/>
        </w:rPr>
        <w:t>c</w:t>
      </w:r>
      <w:r>
        <w:rPr>
          <w:rFonts w:ascii="Calibri Light" w:eastAsia="Calibri Light" w:hAnsi="Calibri Light" w:cs="Calibri Light"/>
          <w:sz w:val="24"/>
          <w:szCs w:val="24"/>
        </w:rPr>
        <w:t>an</w:t>
      </w:r>
      <w:r>
        <w:rPr>
          <w:rFonts w:ascii="Calibri Light" w:eastAsia="Calibri Light" w:hAnsi="Calibri Light" w:cs="Calibri Light"/>
          <w:spacing w:val="-4"/>
          <w:sz w:val="24"/>
          <w:szCs w:val="24"/>
        </w:rPr>
        <w:t xml:space="preserve"> </w:t>
      </w:r>
      <w:r>
        <w:rPr>
          <w:rFonts w:ascii="Calibri Light" w:eastAsia="Calibri Light" w:hAnsi="Calibri Light" w:cs="Calibri Light"/>
          <w:spacing w:val="-2"/>
          <w:sz w:val="24"/>
          <w:szCs w:val="24"/>
        </w:rPr>
        <w:t>L</w:t>
      </w:r>
      <w:r>
        <w:rPr>
          <w:rFonts w:ascii="Calibri Light" w:eastAsia="Calibri Light" w:hAnsi="Calibri Light" w:cs="Calibri Light"/>
          <w:spacing w:val="-1"/>
          <w:sz w:val="24"/>
          <w:szCs w:val="24"/>
        </w:rPr>
        <w:t>e</w:t>
      </w:r>
      <w:r>
        <w:rPr>
          <w:rFonts w:ascii="Calibri Light" w:eastAsia="Calibri Light" w:hAnsi="Calibri Light" w:cs="Calibri Light"/>
          <w:spacing w:val="-4"/>
          <w:sz w:val="24"/>
          <w:szCs w:val="24"/>
        </w:rPr>
        <w:t>g</w:t>
      </w:r>
      <w:r>
        <w:rPr>
          <w:rFonts w:ascii="Calibri Light" w:eastAsia="Calibri Light" w:hAnsi="Calibri Light" w:cs="Calibri Light"/>
          <w:spacing w:val="-3"/>
          <w:sz w:val="24"/>
          <w:szCs w:val="24"/>
        </w:rPr>
        <w:t>i</w:t>
      </w:r>
      <w:r>
        <w:rPr>
          <w:rFonts w:ascii="Calibri Light" w:eastAsia="Calibri Light" w:hAnsi="Calibri Light" w:cs="Calibri Light"/>
          <w:sz w:val="24"/>
          <w:szCs w:val="24"/>
        </w:rPr>
        <w:t>on</w:t>
      </w:r>
      <w:r>
        <w:rPr>
          <w:rFonts w:ascii="Calibri Light" w:eastAsia="Calibri Light" w:hAnsi="Calibri Light" w:cs="Calibri Light"/>
          <w:spacing w:val="-4"/>
          <w:sz w:val="24"/>
          <w:szCs w:val="24"/>
        </w:rPr>
        <w:t xml:space="preserve"> </w:t>
      </w:r>
      <w:r>
        <w:rPr>
          <w:rFonts w:ascii="Calibri Light" w:eastAsia="Calibri Light" w:hAnsi="Calibri Light" w:cs="Calibri Light"/>
          <w:spacing w:val="-3"/>
          <w:sz w:val="24"/>
          <w:szCs w:val="24"/>
        </w:rPr>
        <w:t>S</w:t>
      </w:r>
      <w:r>
        <w:rPr>
          <w:rFonts w:ascii="Calibri Light" w:eastAsia="Calibri Light" w:hAnsi="Calibri Light" w:cs="Calibri Light"/>
          <w:sz w:val="24"/>
          <w:szCs w:val="24"/>
        </w:rPr>
        <w:t>t</w:t>
      </w:r>
      <w:r>
        <w:rPr>
          <w:rFonts w:ascii="Calibri Light" w:eastAsia="Calibri Light" w:hAnsi="Calibri Light" w:cs="Calibri Light"/>
          <w:spacing w:val="-2"/>
          <w:sz w:val="24"/>
          <w:szCs w:val="24"/>
        </w:rPr>
        <w:t>at</w:t>
      </w:r>
      <w:r>
        <w:rPr>
          <w:rFonts w:ascii="Calibri Light" w:eastAsia="Calibri Light" w:hAnsi="Calibri Light" w:cs="Calibri Light"/>
          <w:sz w:val="24"/>
          <w:szCs w:val="24"/>
        </w:rPr>
        <w:t>e</w:t>
      </w:r>
      <w:r>
        <w:rPr>
          <w:rFonts w:ascii="Calibri Light" w:eastAsia="Calibri Light" w:hAnsi="Calibri Light" w:cs="Calibri Light"/>
          <w:spacing w:val="-2"/>
          <w:sz w:val="24"/>
          <w:szCs w:val="24"/>
        </w:rPr>
        <w:t xml:space="preserve"> H</w:t>
      </w:r>
      <w:r>
        <w:rPr>
          <w:rFonts w:ascii="Calibri Light" w:eastAsia="Calibri Light" w:hAnsi="Calibri Light" w:cs="Calibri Light"/>
          <w:spacing w:val="-3"/>
          <w:sz w:val="24"/>
          <w:szCs w:val="24"/>
        </w:rPr>
        <w:t>e</w:t>
      </w:r>
      <w:r>
        <w:rPr>
          <w:rFonts w:ascii="Calibri Light" w:eastAsia="Calibri Light" w:hAnsi="Calibri Light" w:cs="Calibri Light"/>
          <w:sz w:val="24"/>
          <w:szCs w:val="24"/>
        </w:rPr>
        <w:t>a</w:t>
      </w:r>
      <w:r>
        <w:rPr>
          <w:rFonts w:ascii="Calibri Light" w:eastAsia="Calibri Light" w:hAnsi="Calibri Light" w:cs="Calibri Light"/>
          <w:spacing w:val="-2"/>
          <w:sz w:val="24"/>
          <w:szCs w:val="24"/>
        </w:rPr>
        <w:t>dq</w:t>
      </w:r>
      <w:r>
        <w:rPr>
          <w:rFonts w:ascii="Calibri Light" w:eastAsia="Calibri Light" w:hAnsi="Calibri Light" w:cs="Calibri Light"/>
          <w:spacing w:val="-5"/>
          <w:sz w:val="24"/>
          <w:szCs w:val="24"/>
        </w:rPr>
        <w:t>u</w:t>
      </w:r>
      <w:r>
        <w:rPr>
          <w:rFonts w:ascii="Calibri Light" w:eastAsia="Calibri Light" w:hAnsi="Calibri Light" w:cs="Calibri Light"/>
          <w:sz w:val="24"/>
          <w:szCs w:val="24"/>
        </w:rPr>
        <w:t>a</w:t>
      </w:r>
      <w:r>
        <w:rPr>
          <w:rFonts w:ascii="Calibri Light" w:eastAsia="Calibri Light" w:hAnsi="Calibri Light" w:cs="Calibri Light"/>
          <w:spacing w:val="-4"/>
          <w:sz w:val="24"/>
          <w:szCs w:val="24"/>
        </w:rPr>
        <w:t>r</w:t>
      </w:r>
      <w:r>
        <w:rPr>
          <w:rFonts w:ascii="Calibri Light" w:eastAsia="Calibri Light" w:hAnsi="Calibri Light" w:cs="Calibri Light"/>
          <w:sz w:val="24"/>
          <w:szCs w:val="24"/>
        </w:rPr>
        <w:t>te</w:t>
      </w:r>
      <w:r>
        <w:rPr>
          <w:rFonts w:ascii="Calibri Light" w:eastAsia="Calibri Light" w:hAnsi="Calibri Light" w:cs="Calibri Light"/>
          <w:spacing w:val="-2"/>
          <w:sz w:val="24"/>
          <w:szCs w:val="24"/>
        </w:rPr>
        <w:t>r</w:t>
      </w:r>
      <w:r>
        <w:rPr>
          <w:rFonts w:ascii="Calibri Light" w:eastAsia="Calibri Light" w:hAnsi="Calibri Light" w:cs="Calibri Light"/>
          <w:sz w:val="24"/>
          <w:szCs w:val="24"/>
        </w:rPr>
        <w:t>s</w:t>
      </w:r>
      <w:r>
        <w:rPr>
          <w:rFonts w:ascii="Calibri Light" w:eastAsia="Calibri Light" w:hAnsi="Calibri Light" w:cs="Calibri Light"/>
          <w:spacing w:val="-2"/>
          <w:sz w:val="24"/>
          <w:szCs w:val="24"/>
        </w:rPr>
        <w:t xml:space="preserve"> </w:t>
      </w:r>
      <w:r>
        <w:rPr>
          <w:rFonts w:ascii="Calibri Light" w:eastAsia="Calibri Light" w:hAnsi="Calibri Light" w:cs="Calibri Light"/>
          <w:sz w:val="24"/>
          <w:szCs w:val="24"/>
        </w:rPr>
        <w:t>–</w:t>
      </w:r>
      <w:r>
        <w:rPr>
          <w:rFonts w:ascii="Calibri Light" w:eastAsia="Calibri Light" w:hAnsi="Calibri Light" w:cs="Calibri Light"/>
          <w:spacing w:val="-3"/>
          <w:sz w:val="24"/>
          <w:szCs w:val="24"/>
        </w:rPr>
        <w:t xml:space="preserve"> </w:t>
      </w:r>
      <w:proofErr w:type="spellStart"/>
      <w:r>
        <w:rPr>
          <w:rFonts w:ascii="Calibri Light" w:eastAsia="Calibri Light" w:hAnsi="Calibri Light" w:cs="Calibri Light"/>
          <w:spacing w:val="-5"/>
          <w:sz w:val="24"/>
          <w:szCs w:val="24"/>
        </w:rPr>
        <w:t>W</w:t>
      </w:r>
      <w:r>
        <w:rPr>
          <w:rFonts w:ascii="Calibri Light" w:eastAsia="Calibri Light" w:hAnsi="Calibri Light" w:cs="Calibri Light"/>
          <w:sz w:val="24"/>
          <w:szCs w:val="24"/>
        </w:rPr>
        <w:t>o</w:t>
      </w:r>
      <w:r>
        <w:rPr>
          <w:rFonts w:ascii="Calibri Light" w:eastAsia="Calibri Light" w:hAnsi="Calibri Light" w:cs="Calibri Light"/>
          <w:spacing w:val="-4"/>
          <w:sz w:val="24"/>
          <w:szCs w:val="24"/>
        </w:rPr>
        <w:t>r</w:t>
      </w:r>
      <w:r>
        <w:rPr>
          <w:rFonts w:ascii="Calibri Light" w:eastAsia="Calibri Light" w:hAnsi="Calibri Light" w:cs="Calibri Light"/>
          <w:spacing w:val="-3"/>
          <w:sz w:val="24"/>
          <w:szCs w:val="24"/>
        </w:rPr>
        <w:t>ml</w:t>
      </w:r>
      <w:r>
        <w:rPr>
          <w:rFonts w:ascii="Calibri Light" w:eastAsia="Calibri Light" w:hAnsi="Calibri Light" w:cs="Calibri Light"/>
          <w:spacing w:val="-1"/>
          <w:sz w:val="24"/>
          <w:szCs w:val="24"/>
        </w:rPr>
        <w:t>e</w:t>
      </w:r>
      <w:r>
        <w:rPr>
          <w:rFonts w:ascii="Calibri Light" w:eastAsia="Calibri Light" w:hAnsi="Calibri Light" w:cs="Calibri Light"/>
          <w:sz w:val="24"/>
          <w:szCs w:val="24"/>
        </w:rPr>
        <w:t>y</w:t>
      </w:r>
      <w:r>
        <w:rPr>
          <w:rFonts w:ascii="Calibri Light" w:eastAsia="Calibri Light" w:hAnsi="Calibri Light" w:cs="Calibri Light"/>
          <w:spacing w:val="-2"/>
          <w:sz w:val="24"/>
          <w:szCs w:val="24"/>
        </w:rPr>
        <w:t>s</w:t>
      </w:r>
      <w:r>
        <w:rPr>
          <w:rFonts w:ascii="Calibri Light" w:eastAsia="Calibri Light" w:hAnsi="Calibri Light" w:cs="Calibri Light"/>
          <w:spacing w:val="-5"/>
          <w:sz w:val="24"/>
          <w:szCs w:val="24"/>
        </w:rPr>
        <w:t>b</w:t>
      </w:r>
      <w:r>
        <w:rPr>
          <w:rFonts w:ascii="Calibri Light" w:eastAsia="Calibri Light" w:hAnsi="Calibri Light" w:cs="Calibri Light"/>
          <w:spacing w:val="-2"/>
          <w:sz w:val="24"/>
          <w:szCs w:val="24"/>
        </w:rPr>
        <w:t>u</w:t>
      </w:r>
      <w:r>
        <w:rPr>
          <w:rFonts w:ascii="Calibri Light" w:eastAsia="Calibri Light" w:hAnsi="Calibri Light" w:cs="Calibri Light"/>
          <w:spacing w:val="-1"/>
          <w:sz w:val="24"/>
          <w:szCs w:val="24"/>
        </w:rPr>
        <w:t>r</w:t>
      </w:r>
      <w:r>
        <w:rPr>
          <w:rFonts w:ascii="Calibri Light" w:eastAsia="Calibri Light" w:hAnsi="Calibri Light" w:cs="Calibri Light"/>
          <w:spacing w:val="-2"/>
          <w:sz w:val="24"/>
          <w:szCs w:val="24"/>
        </w:rPr>
        <w:t>g</w:t>
      </w:r>
      <w:proofErr w:type="spellEnd"/>
      <w:r>
        <w:rPr>
          <w:rFonts w:ascii="Calibri Light" w:eastAsia="Calibri Light" w:hAnsi="Calibri Light" w:cs="Calibri Light"/>
          <w:sz w:val="24"/>
          <w:szCs w:val="24"/>
        </w:rPr>
        <w:t>,</w:t>
      </w:r>
      <w:r>
        <w:rPr>
          <w:rFonts w:ascii="Calibri Light" w:eastAsia="Calibri Light" w:hAnsi="Calibri Light" w:cs="Calibri Light"/>
          <w:spacing w:val="-3"/>
          <w:sz w:val="24"/>
          <w:szCs w:val="24"/>
        </w:rPr>
        <w:t xml:space="preserve"> </w:t>
      </w:r>
      <w:r>
        <w:rPr>
          <w:rFonts w:ascii="Calibri Light" w:eastAsia="Calibri Light" w:hAnsi="Calibri Light" w:cs="Calibri Light"/>
          <w:spacing w:val="-2"/>
          <w:sz w:val="24"/>
          <w:szCs w:val="24"/>
        </w:rPr>
        <w:t>P</w:t>
      </w:r>
      <w:r>
        <w:rPr>
          <w:rFonts w:ascii="Calibri Light" w:eastAsia="Calibri Light" w:hAnsi="Calibri Light" w:cs="Calibri Light"/>
          <w:sz w:val="24"/>
          <w:szCs w:val="24"/>
        </w:rPr>
        <w:t xml:space="preserve">A                                                                                        </w:t>
      </w:r>
      <w:r>
        <w:rPr>
          <w:rFonts w:ascii="Calibri Light" w:eastAsia="Calibri Light" w:hAnsi="Calibri Light" w:cs="Calibri Light"/>
          <w:spacing w:val="35"/>
          <w:sz w:val="24"/>
          <w:szCs w:val="24"/>
        </w:rPr>
        <w:t xml:space="preserve"> </w:t>
      </w:r>
      <w:r>
        <w:rPr>
          <w:rFonts w:ascii="Calibri Light" w:eastAsia="Calibri Light" w:hAnsi="Calibri Light" w:cs="Calibri Light"/>
          <w:spacing w:val="-2"/>
          <w:sz w:val="24"/>
          <w:szCs w:val="24"/>
        </w:rPr>
        <w:t>2016</w:t>
      </w:r>
    </w:p>
    <w:p w:rsidR="006D5E34" w:rsidRDefault="006D5E34" w:rsidP="006D5E34">
      <w:pPr>
        <w:spacing w:before="16"/>
        <w:ind w:left="160"/>
        <w:rPr>
          <w:sz w:val="24"/>
          <w:szCs w:val="24"/>
        </w:rPr>
      </w:pPr>
      <w:r>
        <w:rPr>
          <w:i/>
          <w:spacing w:val="-1"/>
          <w:sz w:val="24"/>
          <w:szCs w:val="24"/>
        </w:rPr>
        <w:t>Me</w:t>
      </w:r>
      <w:r>
        <w:rPr>
          <w:i/>
          <w:sz w:val="24"/>
          <w:szCs w:val="24"/>
        </w:rPr>
        <w:t>mb</w:t>
      </w:r>
      <w:r>
        <w:rPr>
          <w:i/>
          <w:spacing w:val="-1"/>
          <w:sz w:val="24"/>
          <w:szCs w:val="24"/>
        </w:rPr>
        <w:t>e</w:t>
      </w:r>
      <w:r>
        <w:rPr>
          <w:i/>
          <w:sz w:val="24"/>
          <w:szCs w:val="24"/>
        </w:rPr>
        <w:t>rsh</w:t>
      </w:r>
      <w:r>
        <w:rPr>
          <w:i/>
          <w:spacing w:val="1"/>
          <w:sz w:val="24"/>
          <w:szCs w:val="24"/>
        </w:rPr>
        <w:t>i</w:t>
      </w:r>
      <w:r>
        <w:rPr>
          <w:i/>
          <w:sz w:val="24"/>
          <w:szCs w:val="24"/>
        </w:rPr>
        <w:t>p Assistant</w:t>
      </w:r>
    </w:p>
    <w:p w:rsidR="006D5E34" w:rsidRDefault="006D5E34" w:rsidP="006D5E34">
      <w:pPr>
        <w:ind w:left="160" w:right="116"/>
        <w:rPr>
          <w:sz w:val="24"/>
          <w:szCs w:val="24"/>
        </w:rPr>
      </w:pPr>
      <w:r>
        <w:rPr>
          <w:spacing w:val="1"/>
          <w:sz w:val="24"/>
          <w:szCs w:val="24"/>
        </w:rPr>
        <w:t>P</w:t>
      </w:r>
      <w:r>
        <w:rPr>
          <w:sz w:val="24"/>
          <w:szCs w:val="24"/>
        </w:rPr>
        <w:t>ro</w:t>
      </w:r>
      <w:r>
        <w:rPr>
          <w:spacing w:val="-2"/>
          <w:sz w:val="24"/>
          <w:szCs w:val="24"/>
        </w:rPr>
        <w:t>c</w:t>
      </w:r>
      <w:r>
        <w:rPr>
          <w:spacing w:val="-1"/>
          <w:sz w:val="24"/>
          <w:szCs w:val="24"/>
        </w:rPr>
        <w:t>e</w:t>
      </w:r>
      <w:r w:rsidR="00777E45">
        <w:rPr>
          <w:sz w:val="24"/>
          <w:szCs w:val="24"/>
        </w:rPr>
        <w:t>ssed</w:t>
      </w:r>
      <w:r>
        <w:rPr>
          <w:spacing w:val="19"/>
          <w:sz w:val="24"/>
          <w:szCs w:val="24"/>
        </w:rPr>
        <w:t xml:space="preserve"> </w:t>
      </w:r>
      <w:r>
        <w:rPr>
          <w:spacing w:val="-1"/>
          <w:sz w:val="24"/>
          <w:szCs w:val="24"/>
        </w:rPr>
        <w:t>a</w:t>
      </w:r>
      <w:r>
        <w:rPr>
          <w:sz w:val="24"/>
          <w:szCs w:val="24"/>
        </w:rPr>
        <w:t>ll</w:t>
      </w:r>
      <w:r>
        <w:rPr>
          <w:spacing w:val="20"/>
          <w:sz w:val="24"/>
          <w:szCs w:val="24"/>
        </w:rPr>
        <w:t xml:space="preserve"> </w:t>
      </w:r>
      <w:r>
        <w:rPr>
          <w:sz w:val="24"/>
          <w:szCs w:val="24"/>
        </w:rPr>
        <w:t>incoming</w:t>
      </w:r>
      <w:r>
        <w:rPr>
          <w:spacing w:val="17"/>
          <w:sz w:val="24"/>
          <w:szCs w:val="24"/>
        </w:rPr>
        <w:t xml:space="preserve"> </w:t>
      </w:r>
      <w:r>
        <w:rPr>
          <w:sz w:val="24"/>
          <w:szCs w:val="24"/>
        </w:rPr>
        <w:t>memb</w:t>
      </w:r>
      <w:r>
        <w:rPr>
          <w:spacing w:val="-1"/>
          <w:sz w:val="24"/>
          <w:szCs w:val="24"/>
        </w:rPr>
        <w:t>e</w:t>
      </w:r>
      <w:r>
        <w:rPr>
          <w:sz w:val="24"/>
          <w:szCs w:val="24"/>
        </w:rPr>
        <w:t>rship</w:t>
      </w:r>
      <w:r>
        <w:rPr>
          <w:spacing w:val="19"/>
          <w:sz w:val="24"/>
          <w:szCs w:val="24"/>
        </w:rPr>
        <w:t xml:space="preserve"> </w:t>
      </w:r>
      <w:r>
        <w:rPr>
          <w:sz w:val="24"/>
          <w:szCs w:val="24"/>
        </w:rPr>
        <w:t>p</w:t>
      </w:r>
      <w:r>
        <w:rPr>
          <w:spacing w:val="1"/>
          <w:sz w:val="24"/>
          <w:szCs w:val="24"/>
        </w:rPr>
        <w:t>a</w:t>
      </w:r>
      <w:r>
        <w:rPr>
          <w:spacing w:val="-5"/>
          <w:sz w:val="24"/>
          <w:szCs w:val="24"/>
        </w:rPr>
        <w:t>y</w:t>
      </w:r>
      <w:r>
        <w:rPr>
          <w:spacing w:val="3"/>
          <w:sz w:val="24"/>
          <w:szCs w:val="24"/>
        </w:rPr>
        <w:t>m</w:t>
      </w:r>
      <w:r>
        <w:rPr>
          <w:spacing w:val="-1"/>
          <w:sz w:val="24"/>
          <w:szCs w:val="24"/>
        </w:rPr>
        <w:t>e</w:t>
      </w:r>
      <w:r>
        <w:rPr>
          <w:sz w:val="24"/>
          <w:szCs w:val="24"/>
        </w:rPr>
        <w:t>nts,</w:t>
      </w:r>
      <w:r>
        <w:rPr>
          <w:spacing w:val="20"/>
          <w:sz w:val="24"/>
          <w:szCs w:val="24"/>
        </w:rPr>
        <w:t xml:space="preserve"> </w:t>
      </w:r>
      <w:r w:rsidR="00777E45">
        <w:rPr>
          <w:sz w:val="24"/>
          <w:szCs w:val="24"/>
        </w:rPr>
        <w:t>mailed</w:t>
      </w:r>
      <w:r>
        <w:rPr>
          <w:spacing w:val="19"/>
          <w:sz w:val="24"/>
          <w:szCs w:val="24"/>
        </w:rPr>
        <w:t xml:space="preserve"> </w:t>
      </w:r>
      <w:r>
        <w:rPr>
          <w:sz w:val="24"/>
          <w:szCs w:val="24"/>
        </w:rPr>
        <w:t>memb</w:t>
      </w:r>
      <w:r>
        <w:rPr>
          <w:spacing w:val="-1"/>
          <w:sz w:val="24"/>
          <w:szCs w:val="24"/>
        </w:rPr>
        <w:t>e</w:t>
      </w:r>
      <w:r>
        <w:rPr>
          <w:sz w:val="24"/>
          <w:szCs w:val="24"/>
        </w:rPr>
        <w:t>r</w:t>
      </w:r>
      <w:r>
        <w:rPr>
          <w:spacing w:val="21"/>
          <w:sz w:val="24"/>
          <w:szCs w:val="24"/>
        </w:rPr>
        <w:t xml:space="preserve"> </w:t>
      </w:r>
      <w:r>
        <w:rPr>
          <w:spacing w:val="-6"/>
          <w:sz w:val="24"/>
          <w:szCs w:val="24"/>
        </w:rPr>
        <w:t>I</w:t>
      </w:r>
      <w:r>
        <w:rPr>
          <w:sz w:val="24"/>
          <w:szCs w:val="24"/>
        </w:rPr>
        <w:t>Ds,</w:t>
      </w:r>
      <w:r>
        <w:rPr>
          <w:spacing w:val="19"/>
          <w:sz w:val="24"/>
          <w:szCs w:val="24"/>
        </w:rPr>
        <w:t xml:space="preserve"> </w:t>
      </w:r>
      <w:r>
        <w:rPr>
          <w:sz w:val="24"/>
          <w:szCs w:val="24"/>
        </w:rPr>
        <w:t>k</w:t>
      </w:r>
      <w:r>
        <w:rPr>
          <w:spacing w:val="-1"/>
          <w:sz w:val="24"/>
          <w:szCs w:val="24"/>
        </w:rPr>
        <w:t>e</w:t>
      </w:r>
      <w:r>
        <w:rPr>
          <w:spacing w:val="2"/>
          <w:sz w:val="24"/>
          <w:szCs w:val="24"/>
        </w:rPr>
        <w:t>p</w:t>
      </w:r>
      <w:r>
        <w:rPr>
          <w:sz w:val="24"/>
          <w:szCs w:val="24"/>
        </w:rPr>
        <w:t>t</w:t>
      </w:r>
      <w:r>
        <w:rPr>
          <w:spacing w:val="19"/>
          <w:sz w:val="24"/>
          <w:szCs w:val="24"/>
        </w:rPr>
        <w:t xml:space="preserve"> </w:t>
      </w:r>
      <w:r>
        <w:rPr>
          <w:sz w:val="24"/>
          <w:szCs w:val="24"/>
        </w:rPr>
        <w:t>Am</w:t>
      </w:r>
      <w:r>
        <w:rPr>
          <w:spacing w:val="-1"/>
          <w:sz w:val="24"/>
          <w:szCs w:val="24"/>
        </w:rPr>
        <w:t>e</w:t>
      </w:r>
      <w:r>
        <w:rPr>
          <w:sz w:val="24"/>
          <w:szCs w:val="24"/>
        </w:rPr>
        <w:t>ri</w:t>
      </w:r>
      <w:r>
        <w:rPr>
          <w:spacing w:val="-1"/>
          <w:sz w:val="24"/>
          <w:szCs w:val="24"/>
        </w:rPr>
        <w:t>ca</w:t>
      </w:r>
      <w:r>
        <w:rPr>
          <w:sz w:val="24"/>
          <w:szCs w:val="24"/>
        </w:rPr>
        <w:t>n</w:t>
      </w:r>
      <w:r>
        <w:rPr>
          <w:spacing w:val="21"/>
          <w:sz w:val="24"/>
          <w:szCs w:val="24"/>
        </w:rPr>
        <w:t xml:space="preserve"> </w:t>
      </w:r>
      <w:r>
        <w:rPr>
          <w:spacing w:val="-3"/>
          <w:sz w:val="24"/>
          <w:szCs w:val="24"/>
        </w:rPr>
        <w:t>L</w:t>
      </w:r>
      <w:r>
        <w:rPr>
          <w:spacing w:val="-1"/>
          <w:sz w:val="24"/>
          <w:szCs w:val="24"/>
        </w:rPr>
        <w:t>e</w:t>
      </w:r>
      <w:r>
        <w:rPr>
          <w:sz w:val="24"/>
          <w:szCs w:val="24"/>
        </w:rPr>
        <w:t>gion</w:t>
      </w:r>
      <w:r>
        <w:rPr>
          <w:spacing w:val="19"/>
          <w:sz w:val="24"/>
          <w:szCs w:val="24"/>
        </w:rPr>
        <w:t xml:space="preserve"> </w:t>
      </w:r>
      <w:r>
        <w:rPr>
          <w:sz w:val="24"/>
          <w:szCs w:val="24"/>
        </w:rPr>
        <w:t>d</w:t>
      </w:r>
      <w:r>
        <w:rPr>
          <w:spacing w:val="-1"/>
          <w:sz w:val="24"/>
          <w:szCs w:val="24"/>
        </w:rPr>
        <w:t>a</w:t>
      </w:r>
      <w:r>
        <w:rPr>
          <w:sz w:val="24"/>
          <w:szCs w:val="24"/>
        </w:rPr>
        <w:t>ta</w:t>
      </w:r>
      <w:r>
        <w:rPr>
          <w:spacing w:val="2"/>
          <w:sz w:val="24"/>
          <w:szCs w:val="24"/>
        </w:rPr>
        <w:t>b</w:t>
      </w:r>
      <w:r>
        <w:rPr>
          <w:spacing w:val="-1"/>
          <w:sz w:val="24"/>
          <w:szCs w:val="24"/>
        </w:rPr>
        <w:t>a</w:t>
      </w:r>
      <w:r>
        <w:rPr>
          <w:sz w:val="24"/>
          <w:szCs w:val="24"/>
        </w:rPr>
        <w:t>s</w:t>
      </w:r>
      <w:r>
        <w:rPr>
          <w:spacing w:val="-1"/>
          <w:sz w:val="24"/>
          <w:szCs w:val="24"/>
        </w:rPr>
        <w:t>e</w:t>
      </w:r>
      <w:r>
        <w:rPr>
          <w:sz w:val="24"/>
          <w:szCs w:val="24"/>
        </w:rPr>
        <w:t>s</w:t>
      </w:r>
      <w:r>
        <w:rPr>
          <w:spacing w:val="19"/>
          <w:sz w:val="24"/>
          <w:szCs w:val="24"/>
        </w:rPr>
        <w:t xml:space="preserve"> </w:t>
      </w:r>
      <w:r>
        <w:rPr>
          <w:sz w:val="24"/>
          <w:szCs w:val="24"/>
        </w:rPr>
        <w:t>u</w:t>
      </w:r>
      <w:r>
        <w:rPr>
          <w:spacing w:val="7"/>
          <w:sz w:val="24"/>
          <w:szCs w:val="24"/>
        </w:rPr>
        <w:t>p</w:t>
      </w:r>
      <w:r>
        <w:rPr>
          <w:spacing w:val="-1"/>
          <w:sz w:val="24"/>
          <w:szCs w:val="24"/>
        </w:rPr>
        <w:t>-</w:t>
      </w:r>
      <w:r>
        <w:rPr>
          <w:sz w:val="24"/>
          <w:szCs w:val="24"/>
        </w:rPr>
        <w:t>t</w:t>
      </w:r>
      <w:r>
        <w:rPr>
          <w:spacing w:val="-2"/>
          <w:sz w:val="24"/>
          <w:szCs w:val="24"/>
        </w:rPr>
        <w:t>o</w:t>
      </w:r>
      <w:r w:rsidR="00777E45">
        <w:rPr>
          <w:sz w:val="24"/>
          <w:szCs w:val="24"/>
        </w:rPr>
        <w:t>-</w:t>
      </w:r>
      <w:r>
        <w:rPr>
          <w:sz w:val="24"/>
          <w:szCs w:val="24"/>
        </w:rPr>
        <w:t>d</w:t>
      </w:r>
      <w:r>
        <w:rPr>
          <w:spacing w:val="-1"/>
          <w:sz w:val="24"/>
          <w:szCs w:val="24"/>
        </w:rPr>
        <w:t>a</w:t>
      </w:r>
      <w:r>
        <w:rPr>
          <w:sz w:val="24"/>
          <w:szCs w:val="24"/>
        </w:rPr>
        <w:t xml:space="preserve">te, </w:t>
      </w:r>
      <w:r>
        <w:rPr>
          <w:spacing w:val="-1"/>
          <w:sz w:val="24"/>
          <w:szCs w:val="24"/>
        </w:rPr>
        <w:t>a</w:t>
      </w:r>
      <w:r>
        <w:rPr>
          <w:sz w:val="24"/>
          <w:szCs w:val="24"/>
        </w:rPr>
        <w:t>ss</w:t>
      </w:r>
      <w:r>
        <w:rPr>
          <w:spacing w:val="1"/>
          <w:sz w:val="24"/>
          <w:szCs w:val="24"/>
        </w:rPr>
        <w:t>i</w:t>
      </w:r>
      <w:r>
        <w:rPr>
          <w:sz w:val="24"/>
          <w:szCs w:val="24"/>
        </w:rPr>
        <w:t xml:space="preserve">sted </w:t>
      </w:r>
      <w:r>
        <w:rPr>
          <w:spacing w:val="-1"/>
          <w:sz w:val="24"/>
          <w:szCs w:val="24"/>
        </w:rPr>
        <w:t>w</w:t>
      </w:r>
      <w:r>
        <w:rPr>
          <w:sz w:val="24"/>
          <w:szCs w:val="24"/>
        </w:rPr>
        <w:t>i</w:t>
      </w:r>
      <w:r>
        <w:rPr>
          <w:spacing w:val="1"/>
          <w:sz w:val="24"/>
          <w:szCs w:val="24"/>
        </w:rPr>
        <w:t>t</w:t>
      </w:r>
      <w:r>
        <w:rPr>
          <w:sz w:val="24"/>
          <w:szCs w:val="24"/>
        </w:rPr>
        <w:t xml:space="preserve">h </w:t>
      </w:r>
      <w:r>
        <w:rPr>
          <w:spacing w:val="-1"/>
          <w:sz w:val="24"/>
          <w:szCs w:val="24"/>
        </w:rPr>
        <w:t>a</w:t>
      </w:r>
      <w:r>
        <w:rPr>
          <w:sz w:val="24"/>
          <w:szCs w:val="24"/>
        </w:rPr>
        <w:t>nnu</w:t>
      </w:r>
      <w:r>
        <w:rPr>
          <w:spacing w:val="-1"/>
          <w:sz w:val="24"/>
          <w:szCs w:val="24"/>
        </w:rPr>
        <w:t>a</w:t>
      </w:r>
      <w:r>
        <w:rPr>
          <w:sz w:val="24"/>
          <w:szCs w:val="24"/>
        </w:rPr>
        <w:t>l</w:t>
      </w:r>
      <w:r>
        <w:rPr>
          <w:spacing w:val="3"/>
          <w:sz w:val="24"/>
          <w:szCs w:val="24"/>
        </w:rPr>
        <w:t xml:space="preserve"> </w:t>
      </w:r>
      <w:r>
        <w:rPr>
          <w:sz w:val="24"/>
          <w:szCs w:val="24"/>
        </w:rPr>
        <w:t>pur</w:t>
      </w:r>
      <w:r>
        <w:rPr>
          <w:spacing w:val="-1"/>
          <w:sz w:val="24"/>
          <w:szCs w:val="24"/>
        </w:rPr>
        <w:t>g</w:t>
      </w:r>
      <w:r>
        <w:rPr>
          <w:sz w:val="24"/>
          <w:szCs w:val="24"/>
        </w:rPr>
        <w:t xml:space="preserve">ing of </w:t>
      </w:r>
      <w:r>
        <w:rPr>
          <w:spacing w:val="-1"/>
          <w:sz w:val="24"/>
          <w:szCs w:val="24"/>
        </w:rPr>
        <w:t>f</w:t>
      </w:r>
      <w:r>
        <w:rPr>
          <w:sz w:val="24"/>
          <w:szCs w:val="24"/>
        </w:rPr>
        <w:t>i</w:t>
      </w:r>
      <w:r>
        <w:rPr>
          <w:spacing w:val="1"/>
          <w:sz w:val="24"/>
          <w:szCs w:val="24"/>
        </w:rPr>
        <w:t>l</w:t>
      </w:r>
      <w:r>
        <w:rPr>
          <w:spacing w:val="-1"/>
          <w:sz w:val="24"/>
          <w:szCs w:val="24"/>
        </w:rPr>
        <w:t>e</w:t>
      </w:r>
      <w:r>
        <w:rPr>
          <w:sz w:val="24"/>
          <w:szCs w:val="24"/>
        </w:rPr>
        <w:t xml:space="preserve">s, </w:t>
      </w:r>
      <w:r>
        <w:rPr>
          <w:spacing w:val="-1"/>
          <w:sz w:val="24"/>
          <w:szCs w:val="24"/>
        </w:rPr>
        <w:t>e</w:t>
      </w:r>
      <w:r>
        <w:rPr>
          <w:sz w:val="24"/>
          <w:szCs w:val="24"/>
        </w:rPr>
        <w:t>tc.</w:t>
      </w:r>
    </w:p>
    <w:p w:rsidR="006D5E34" w:rsidRDefault="006D5E34" w:rsidP="006D5E34">
      <w:pPr>
        <w:spacing w:before="2" w:line="120" w:lineRule="exact"/>
        <w:rPr>
          <w:sz w:val="12"/>
          <w:szCs w:val="12"/>
        </w:rPr>
      </w:pPr>
    </w:p>
    <w:p w:rsidR="006D5E34" w:rsidRDefault="006D5E34" w:rsidP="006D5E34">
      <w:pPr>
        <w:spacing w:line="200" w:lineRule="exact"/>
      </w:pPr>
    </w:p>
    <w:p w:rsidR="006D5E34" w:rsidRDefault="006D5E34" w:rsidP="006D5E34">
      <w:pPr>
        <w:ind w:left="160"/>
        <w:rPr>
          <w:rFonts w:ascii="Calibri Light" w:eastAsia="Calibri Light" w:hAnsi="Calibri Light" w:cs="Calibri Light"/>
          <w:sz w:val="24"/>
          <w:szCs w:val="24"/>
        </w:rPr>
      </w:pPr>
      <w:r>
        <w:rPr>
          <w:rFonts w:ascii="Calibri Light" w:eastAsia="Calibri Light" w:hAnsi="Calibri Light" w:cs="Calibri Light"/>
          <w:spacing w:val="-1"/>
          <w:sz w:val="24"/>
          <w:szCs w:val="24"/>
        </w:rPr>
        <w:t>A</w:t>
      </w:r>
      <w:r>
        <w:rPr>
          <w:rFonts w:ascii="Calibri Light" w:eastAsia="Calibri Light" w:hAnsi="Calibri Light" w:cs="Calibri Light"/>
          <w:spacing w:val="-2"/>
          <w:sz w:val="24"/>
          <w:szCs w:val="24"/>
        </w:rPr>
        <w:t>sbu</w:t>
      </w:r>
      <w:r>
        <w:rPr>
          <w:rFonts w:ascii="Calibri Light" w:eastAsia="Calibri Light" w:hAnsi="Calibri Light" w:cs="Calibri Light"/>
          <w:spacing w:val="-4"/>
          <w:sz w:val="24"/>
          <w:szCs w:val="24"/>
        </w:rPr>
        <w:t>r</w:t>
      </w:r>
      <w:r>
        <w:rPr>
          <w:rFonts w:ascii="Calibri Light" w:eastAsia="Calibri Light" w:hAnsi="Calibri Light" w:cs="Calibri Light"/>
          <w:sz w:val="24"/>
          <w:szCs w:val="24"/>
        </w:rPr>
        <w:t>y</w:t>
      </w:r>
      <w:r>
        <w:rPr>
          <w:rFonts w:ascii="Calibri Light" w:eastAsia="Calibri Light" w:hAnsi="Calibri Light" w:cs="Calibri Light"/>
          <w:spacing w:val="-1"/>
          <w:sz w:val="24"/>
          <w:szCs w:val="24"/>
        </w:rPr>
        <w:t xml:space="preserve"> B</w:t>
      </w:r>
      <w:r>
        <w:rPr>
          <w:rFonts w:ascii="Calibri Light" w:eastAsia="Calibri Light" w:hAnsi="Calibri Light" w:cs="Calibri Light"/>
          <w:spacing w:val="-3"/>
          <w:sz w:val="24"/>
          <w:szCs w:val="24"/>
        </w:rPr>
        <w:t>e</w:t>
      </w:r>
      <w:r>
        <w:rPr>
          <w:rFonts w:ascii="Calibri Light" w:eastAsia="Calibri Light" w:hAnsi="Calibri Light" w:cs="Calibri Light"/>
          <w:sz w:val="24"/>
          <w:szCs w:val="24"/>
        </w:rPr>
        <w:t>t</w:t>
      </w:r>
      <w:r>
        <w:rPr>
          <w:rFonts w:ascii="Calibri Light" w:eastAsia="Calibri Light" w:hAnsi="Calibri Light" w:cs="Calibri Light"/>
          <w:spacing w:val="-4"/>
          <w:sz w:val="24"/>
          <w:szCs w:val="24"/>
        </w:rPr>
        <w:t>h</w:t>
      </w:r>
      <w:r>
        <w:rPr>
          <w:rFonts w:ascii="Calibri Light" w:eastAsia="Calibri Light" w:hAnsi="Calibri Light" w:cs="Calibri Light"/>
          <w:sz w:val="24"/>
          <w:szCs w:val="24"/>
        </w:rPr>
        <w:t>a</w:t>
      </w:r>
      <w:r>
        <w:rPr>
          <w:rFonts w:ascii="Calibri Light" w:eastAsia="Calibri Light" w:hAnsi="Calibri Light" w:cs="Calibri Light"/>
          <w:spacing w:val="-5"/>
          <w:sz w:val="24"/>
          <w:szCs w:val="24"/>
        </w:rPr>
        <w:t>n</w:t>
      </w:r>
      <w:r>
        <w:rPr>
          <w:rFonts w:ascii="Calibri Light" w:eastAsia="Calibri Light" w:hAnsi="Calibri Light" w:cs="Calibri Light"/>
          <w:sz w:val="24"/>
          <w:szCs w:val="24"/>
        </w:rPr>
        <w:t>y</w:t>
      </w:r>
      <w:r>
        <w:rPr>
          <w:rFonts w:ascii="Calibri Light" w:eastAsia="Calibri Light" w:hAnsi="Calibri Light" w:cs="Calibri Light"/>
          <w:spacing w:val="-2"/>
          <w:sz w:val="24"/>
          <w:szCs w:val="24"/>
        </w:rPr>
        <w:t xml:space="preserve"> </w:t>
      </w:r>
      <w:r>
        <w:rPr>
          <w:rFonts w:ascii="Calibri Light" w:eastAsia="Calibri Light" w:hAnsi="Calibri Light" w:cs="Calibri Light"/>
          <w:spacing w:val="-1"/>
          <w:sz w:val="24"/>
          <w:szCs w:val="24"/>
        </w:rPr>
        <w:t>V</w:t>
      </w:r>
      <w:r>
        <w:rPr>
          <w:rFonts w:ascii="Calibri Light" w:eastAsia="Calibri Light" w:hAnsi="Calibri Light" w:cs="Calibri Light"/>
          <w:spacing w:val="-3"/>
          <w:sz w:val="24"/>
          <w:szCs w:val="24"/>
        </w:rPr>
        <w:t>i</w:t>
      </w:r>
      <w:r>
        <w:rPr>
          <w:rFonts w:ascii="Calibri Light" w:eastAsia="Calibri Light" w:hAnsi="Calibri Light" w:cs="Calibri Light"/>
          <w:sz w:val="24"/>
          <w:szCs w:val="24"/>
        </w:rPr>
        <w:t>l</w:t>
      </w:r>
      <w:r>
        <w:rPr>
          <w:rFonts w:ascii="Calibri Light" w:eastAsia="Calibri Light" w:hAnsi="Calibri Light" w:cs="Calibri Light"/>
          <w:spacing w:val="-3"/>
          <w:sz w:val="24"/>
          <w:szCs w:val="24"/>
        </w:rPr>
        <w:t>l</w:t>
      </w:r>
      <w:r>
        <w:rPr>
          <w:rFonts w:ascii="Calibri Light" w:eastAsia="Calibri Light" w:hAnsi="Calibri Light" w:cs="Calibri Light"/>
          <w:sz w:val="24"/>
          <w:szCs w:val="24"/>
        </w:rPr>
        <w:t>a</w:t>
      </w:r>
      <w:r>
        <w:rPr>
          <w:rFonts w:ascii="Calibri Light" w:eastAsia="Calibri Light" w:hAnsi="Calibri Light" w:cs="Calibri Light"/>
          <w:spacing w:val="-2"/>
          <w:sz w:val="24"/>
          <w:szCs w:val="24"/>
        </w:rPr>
        <w:t>g</w:t>
      </w:r>
      <w:r>
        <w:rPr>
          <w:rFonts w:ascii="Calibri Light" w:eastAsia="Calibri Light" w:hAnsi="Calibri Light" w:cs="Calibri Light"/>
          <w:sz w:val="24"/>
          <w:szCs w:val="24"/>
        </w:rPr>
        <w:t>e</w:t>
      </w:r>
      <w:r>
        <w:rPr>
          <w:rFonts w:ascii="Calibri Light" w:eastAsia="Calibri Light" w:hAnsi="Calibri Light" w:cs="Calibri Light"/>
          <w:spacing w:val="-3"/>
          <w:sz w:val="24"/>
          <w:szCs w:val="24"/>
        </w:rPr>
        <w:t xml:space="preserve"> </w:t>
      </w:r>
      <w:r>
        <w:rPr>
          <w:rFonts w:ascii="Calibri Light" w:eastAsia="Calibri Light" w:hAnsi="Calibri Light" w:cs="Calibri Light"/>
          <w:sz w:val="24"/>
          <w:szCs w:val="24"/>
        </w:rPr>
        <w:t>–</w:t>
      </w:r>
      <w:r>
        <w:rPr>
          <w:rFonts w:ascii="Calibri Light" w:eastAsia="Calibri Light" w:hAnsi="Calibri Light" w:cs="Calibri Light"/>
          <w:spacing w:val="-6"/>
          <w:sz w:val="24"/>
          <w:szCs w:val="24"/>
        </w:rPr>
        <w:t xml:space="preserve"> </w:t>
      </w:r>
      <w:r>
        <w:rPr>
          <w:rFonts w:ascii="Calibri Light" w:eastAsia="Calibri Light" w:hAnsi="Calibri Light" w:cs="Calibri Light"/>
          <w:spacing w:val="-4"/>
          <w:sz w:val="24"/>
          <w:szCs w:val="24"/>
        </w:rPr>
        <w:t>M</w:t>
      </w:r>
      <w:r>
        <w:rPr>
          <w:rFonts w:ascii="Calibri Light" w:eastAsia="Calibri Light" w:hAnsi="Calibri Light" w:cs="Calibri Light"/>
          <w:spacing w:val="-1"/>
          <w:sz w:val="24"/>
          <w:szCs w:val="24"/>
        </w:rPr>
        <w:t>ec</w:t>
      </w:r>
      <w:r>
        <w:rPr>
          <w:rFonts w:ascii="Calibri Light" w:eastAsia="Calibri Light" w:hAnsi="Calibri Light" w:cs="Calibri Light"/>
          <w:spacing w:val="-5"/>
          <w:sz w:val="24"/>
          <w:szCs w:val="24"/>
        </w:rPr>
        <w:t>h</w:t>
      </w:r>
      <w:r>
        <w:rPr>
          <w:rFonts w:ascii="Calibri Light" w:eastAsia="Calibri Light" w:hAnsi="Calibri Light" w:cs="Calibri Light"/>
          <w:sz w:val="24"/>
          <w:szCs w:val="24"/>
        </w:rPr>
        <w:t>a</w:t>
      </w:r>
      <w:r>
        <w:rPr>
          <w:rFonts w:ascii="Calibri Light" w:eastAsia="Calibri Light" w:hAnsi="Calibri Light" w:cs="Calibri Light"/>
          <w:spacing w:val="-2"/>
          <w:sz w:val="24"/>
          <w:szCs w:val="24"/>
        </w:rPr>
        <w:t>n</w:t>
      </w:r>
      <w:r>
        <w:rPr>
          <w:rFonts w:ascii="Calibri Light" w:eastAsia="Calibri Light" w:hAnsi="Calibri Light" w:cs="Calibri Light"/>
          <w:sz w:val="24"/>
          <w:szCs w:val="24"/>
        </w:rPr>
        <w:t>i</w:t>
      </w:r>
      <w:r>
        <w:rPr>
          <w:rFonts w:ascii="Calibri Light" w:eastAsia="Calibri Light" w:hAnsi="Calibri Light" w:cs="Calibri Light"/>
          <w:spacing w:val="-1"/>
          <w:sz w:val="24"/>
          <w:szCs w:val="24"/>
        </w:rPr>
        <w:t>c</w:t>
      </w:r>
      <w:r>
        <w:rPr>
          <w:rFonts w:ascii="Calibri Light" w:eastAsia="Calibri Light" w:hAnsi="Calibri Light" w:cs="Calibri Light"/>
          <w:spacing w:val="-2"/>
          <w:sz w:val="24"/>
          <w:szCs w:val="24"/>
        </w:rPr>
        <w:t>sb</w:t>
      </w:r>
      <w:r>
        <w:rPr>
          <w:rFonts w:ascii="Calibri Light" w:eastAsia="Calibri Light" w:hAnsi="Calibri Light" w:cs="Calibri Light"/>
          <w:spacing w:val="-5"/>
          <w:sz w:val="24"/>
          <w:szCs w:val="24"/>
        </w:rPr>
        <w:t>u</w:t>
      </w:r>
      <w:r>
        <w:rPr>
          <w:rFonts w:ascii="Calibri Light" w:eastAsia="Calibri Light" w:hAnsi="Calibri Light" w:cs="Calibri Light"/>
          <w:spacing w:val="-1"/>
          <w:sz w:val="24"/>
          <w:szCs w:val="24"/>
        </w:rPr>
        <w:t>r</w:t>
      </w:r>
      <w:r>
        <w:rPr>
          <w:rFonts w:ascii="Calibri Light" w:eastAsia="Calibri Light" w:hAnsi="Calibri Light" w:cs="Calibri Light"/>
          <w:spacing w:val="-2"/>
          <w:sz w:val="24"/>
          <w:szCs w:val="24"/>
        </w:rPr>
        <w:t>g</w:t>
      </w:r>
      <w:r>
        <w:rPr>
          <w:rFonts w:ascii="Calibri Light" w:eastAsia="Calibri Light" w:hAnsi="Calibri Light" w:cs="Calibri Light"/>
          <w:sz w:val="24"/>
          <w:szCs w:val="24"/>
        </w:rPr>
        <w:t>,</w:t>
      </w:r>
      <w:r>
        <w:rPr>
          <w:rFonts w:ascii="Calibri Light" w:eastAsia="Calibri Light" w:hAnsi="Calibri Light" w:cs="Calibri Light"/>
          <w:spacing w:val="-3"/>
          <w:sz w:val="24"/>
          <w:szCs w:val="24"/>
        </w:rPr>
        <w:t xml:space="preserve"> </w:t>
      </w:r>
      <w:r>
        <w:rPr>
          <w:rFonts w:ascii="Calibri Light" w:eastAsia="Calibri Light" w:hAnsi="Calibri Light" w:cs="Calibri Light"/>
          <w:spacing w:val="-2"/>
          <w:sz w:val="24"/>
          <w:szCs w:val="24"/>
        </w:rPr>
        <w:t>P</w:t>
      </w:r>
      <w:r>
        <w:rPr>
          <w:rFonts w:ascii="Calibri Light" w:eastAsia="Calibri Light" w:hAnsi="Calibri Light" w:cs="Calibri Light"/>
          <w:sz w:val="24"/>
          <w:szCs w:val="24"/>
        </w:rPr>
        <w:t xml:space="preserve">A                                                                                                  </w:t>
      </w:r>
      <w:r>
        <w:rPr>
          <w:rFonts w:ascii="Calibri Light" w:eastAsia="Calibri Light" w:hAnsi="Calibri Light" w:cs="Calibri Light"/>
          <w:spacing w:val="48"/>
          <w:sz w:val="24"/>
          <w:szCs w:val="24"/>
        </w:rPr>
        <w:t xml:space="preserve"> </w:t>
      </w:r>
      <w:r>
        <w:rPr>
          <w:rFonts w:ascii="Calibri Light" w:eastAsia="Calibri Light" w:hAnsi="Calibri Light" w:cs="Calibri Light"/>
          <w:spacing w:val="-2"/>
          <w:sz w:val="24"/>
          <w:szCs w:val="24"/>
        </w:rPr>
        <w:t>201</w:t>
      </w:r>
      <w:r>
        <w:rPr>
          <w:rFonts w:ascii="Calibri Light" w:eastAsia="Calibri Light" w:hAnsi="Calibri Light" w:cs="Calibri Light"/>
          <w:sz w:val="24"/>
          <w:szCs w:val="24"/>
        </w:rPr>
        <w:t>4</w:t>
      </w:r>
      <w:r>
        <w:rPr>
          <w:rFonts w:ascii="Calibri Light" w:eastAsia="Calibri Light" w:hAnsi="Calibri Light" w:cs="Calibri Light"/>
          <w:spacing w:val="-3"/>
          <w:sz w:val="24"/>
          <w:szCs w:val="24"/>
        </w:rPr>
        <w:t xml:space="preserve"> </w:t>
      </w:r>
      <w:r>
        <w:rPr>
          <w:rFonts w:ascii="Calibri Light" w:eastAsia="Calibri Light" w:hAnsi="Calibri Light" w:cs="Calibri Light"/>
          <w:sz w:val="24"/>
          <w:szCs w:val="24"/>
        </w:rPr>
        <w:t>–</w:t>
      </w:r>
      <w:r>
        <w:rPr>
          <w:rFonts w:ascii="Calibri Light" w:eastAsia="Calibri Light" w:hAnsi="Calibri Light" w:cs="Calibri Light"/>
          <w:spacing w:val="-3"/>
          <w:sz w:val="24"/>
          <w:szCs w:val="24"/>
        </w:rPr>
        <w:t xml:space="preserve"> </w:t>
      </w:r>
      <w:r>
        <w:rPr>
          <w:rFonts w:ascii="Calibri Light" w:eastAsia="Calibri Light" w:hAnsi="Calibri Light" w:cs="Calibri Light"/>
          <w:spacing w:val="-2"/>
          <w:sz w:val="24"/>
          <w:szCs w:val="24"/>
        </w:rPr>
        <w:t>20</w:t>
      </w:r>
      <w:r>
        <w:rPr>
          <w:rFonts w:ascii="Calibri Light" w:eastAsia="Calibri Light" w:hAnsi="Calibri Light" w:cs="Calibri Light"/>
          <w:spacing w:val="-4"/>
          <w:sz w:val="24"/>
          <w:szCs w:val="24"/>
        </w:rPr>
        <w:t>1</w:t>
      </w:r>
      <w:r>
        <w:rPr>
          <w:rFonts w:ascii="Calibri Light" w:eastAsia="Calibri Light" w:hAnsi="Calibri Light" w:cs="Calibri Light"/>
          <w:sz w:val="24"/>
          <w:szCs w:val="24"/>
        </w:rPr>
        <w:t>6</w:t>
      </w:r>
    </w:p>
    <w:p w:rsidR="006D5E34" w:rsidRDefault="006D5E34" w:rsidP="006D5E34">
      <w:pPr>
        <w:spacing w:before="18"/>
        <w:ind w:left="160"/>
        <w:rPr>
          <w:sz w:val="24"/>
          <w:szCs w:val="24"/>
        </w:rPr>
      </w:pPr>
      <w:r>
        <w:rPr>
          <w:i/>
          <w:sz w:val="24"/>
          <w:szCs w:val="24"/>
        </w:rPr>
        <w:t>Di</w:t>
      </w:r>
      <w:r>
        <w:rPr>
          <w:i/>
          <w:spacing w:val="-1"/>
          <w:sz w:val="24"/>
          <w:szCs w:val="24"/>
        </w:rPr>
        <w:t>e</w:t>
      </w:r>
      <w:r>
        <w:rPr>
          <w:i/>
          <w:sz w:val="24"/>
          <w:szCs w:val="24"/>
        </w:rPr>
        <w:t>tary Aide</w:t>
      </w:r>
    </w:p>
    <w:p w:rsidR="006D5E34" w:rsidRPr="002E7E01" w:rsidRDefault="006D5E34" w:rsidP="002E7E01">
      <w:pPr>
        <w:ind w:left="160" w:right="706"/>
        <w:rPr>
          <w:sz w:val="24"/>
          <w:szCs w:val="24"/>
        </w:rPr>
      </w:pPr>
      <w:r>
        <w:rPr>
          <w:spacing w:val="1"/>
          <w:sz w:val="24"/>
          <w:szCs w:val="24"/>
        </w:rPr>
        <w:t>S</w:t>
      </w:r>
      <w:r>
        <w:rPr>
          <w:spacing w:val="-1"/>
          <w:sz w:val="24"/>
          <w:szCs w:val="24"/>
        </w:rPr>
        <w:t>e</w:t>
      </w:r>
      <w:r>
        <w:rPr>
          <w:sz w:val="24"/>
          <w:szCs w:val="24"/>
        </w:rPr>
        <w:t>rv</w:t>
      </w:r>
      <w:r>
        <w:rPr>
          <w:spacing w:val="-2"/>
          <w:sz w:val="24"/>
          <w:szCs w:val="24"/>
        </w:rPr>
        <w:t>e</w:t>
      </w:r>
      <w:r>
        <w:rPr>
          <w:sz w:val="24"/>
          <w:szCs w:val="24"/>
        </w:rPr>
        <w:t>d me</w:t>
      </w:r>
      <w:r>
        <w:rPr>
          <w:spacing w:val="-1"/>
          <w:sz w:val="24"/>
          <w:szCs w:val="24"/>
        </w:rPr>
        <w:t>a</w:t>
      </w:r>
      <w:r>
        <w:rPr>
          <w:sz w:val="24"/>
          <w:szCs w:val="24"/>
        </w:rPr>
        <w:t xml:space="preserve">ls </w:t>
      </w:r>
      <w:r>
        <w:rPr>
          <w:spacing w:val="1"/>
          <w:sz w:val="24"/>
          <w:szCs w:val="24"/>
        </w:rPr>
        <w:t>t</w:t>
      </w:r>
      <w:r>
        <w:rPr>
          <w:sz w:val="24"/>
          <w:szCs w:val="24"/>
        </w:rPr>
        <w:t>o r</w:t>
      </w:r>
      <w:r>
        <w:rPr>
          <w:spacing w:val="-2"/>
          <w:sz w:val="24"/>
          <w:szCs w:val="24"/>
        </w:rPr>
        <w:t>e</w:t>
      </w:r>
      <w:r>
        <w:rPr>
          <w:sz w:val="24"/>
          <w:szCs w:val="24"/>
        </w:rPr>
        <w:t>si</w:t>
      </w:r>
      <w:r>
        <w:rPr>
          <w:spacing w:val="3"/>
          <w:sz w:val="24"/>
          <w:szCs w:val="24"/>
        </w:rPr>
        <w:t>d</w:t>
      </w:r>
      <w:r>
        <w:rPr>
          <w:spacing w:val="-1"/>
          <w:sz w:val="24"/>
          <w:szCs w:val="24"/>
        </w:rPr>
        <w:t>e</w:t>
      </w:r>
      <w:r>
        <w:rPr>
          <w:sz w:val="24"/>
          <w:szCs w:val="24"/>
        </w:rPr>
        <w:t>nts, cl</w:t>
      </w:r>
      <w:r>
        <w:rPr>
          <w:spacing w:val="-1"/>
          <w:sz w:val="24"/>
          <w:szCs w:val="24"/>
        </w:rPr>
        <w:t>ea</w:t>
      </w:r>
      <w:r>
        <w:rPr>
          <w:sz w:val="24"/>
          <w:szCs w:val="24"/>
        </w:rPr>
        <w:t>n</w:t>
      </w:r>
      <w:r>
        <w:rPr>
          <w:spacing w:val="-1"/>
          <w:sz w:val="24"/>
          <w:szCs w:val="24"/>
        </w:rPr>
        <w:t>e</w:t>
      </w:r>
      <w:r>
        <w:rPr>
          <w:sz w:val="24"/>
          <w:szCs w:val="24"/>
        </w:rPr>
        <w:t>d ki</w:t>
      </w:r>
      <w:r>
        <w:rPr>
          <w:spacing w:val="1"/>
          <w:sz w:val="24"/>
          <w:szCs w:val="24"/>
        </w:rPr>
        <w:t>t</w:t>
      </w:r>
      <w:r>
        <w:rPr>
          <w:spacing w:val="-1"/>
          <w:sz w:val="24"/>
          <w:szCs w:val="24"/>
        </w:rPr>
        <w:t>c</w:t>
      </w:r>
      <w:r>
        <w:rPr>
          <w:spacing w:val="2"/>
          <w:sz w:val="24"/>
          <w:szCs w:val="24"/>
        </w:rPr>
        <w:t>h</w:t>
      </w:r>
      <w:r>
        <w:rPr>
          <w:spacing w:val="-1"/>
          <w:sz w:val="24"/>
          <w:szCs w:val="24"/>
        </w:rPr>
        <w:t>e</w:t>
      </w:r>
      <w:r>
        <w:rPr>
          <w:sz w:val="24"/>
          <w:szCs w:val="24"/>
        </w:rPr>
        <w:t xml:space="preserve">n </w:t>
      </w:r>
      <w:r>
        <w:rPr>
          <w:spacing w:val="-1"/>
          <w:sz w:val="24"/>
          <w:szCs w:val="24"/>
        </w:rPr>
        <w:t>a</w:t>
      </w:r>
      <w:r>
        <w:rPr>
          <w:sz w:val="24"/>
          <w:szCs w:val="24"/>
        </w:rPr>
        <w:t xml:space="preserve">nd </w:t>
      </w:r>
      <w:r>
        <w:rPr>
          <w:spacing w:val="1"/>
          <w:sz w:val="24"/>
          <w:szCs w:val="24"/>
        </w:rPr>
        <w:t>r</w:t>
      </w:r>
      <w:r>
        <w:rPr>
          <w:spacing w:val="-1"/>
          <w:sz w:val="24"/>
          <w:szCs w:val="24"/>
        </w:rPr>
        <w:t>e</w:t>
      </w:r>
      <w:r>
        <w:rPr>
          <w:sz w:val="24"/>
          <w:szCs w:val="24"/>
        </w:rPr>
        <w:t>s</w:t>
      </w:r>
      <w:r>
        <w:rPr>
          <w:spacing w:val="3"/>
          <w:sz w:val="24"/>
          <w:szCs w:val="24"/>
        </w:rPr>
        <w:t>i</w:t>
      </w:r>
      <w:r>
        <w:rPr>
          <w:sz w:val="24"/>
          <w:szCs w:val="24"/>
        </w:rPr>
        <w:t>d</w:t>
      </w:r>
      <w:r>
        <w:rPr>
          <w:spacing w:val="-1"/>
          <w:sz w:val="24"/>
          <w:szCs w:val="24"/>
        </w:rPr>
        <w:t>e</w:t>
      </w:r>
      <w:r>
        <w:rPr>
          <w:sz w:val="24"/>
          <w:szCs w:val="24"/>
        </w:rPr>
        <w:t>nt d</w:t>
      </w:r>
      <w:r>
        <w:rPr>
          <w:spacing w:val="1"/>
          <w:sz w:val="24"/>
          <w:szCs w:val="24"/>
        </w:rPr>
        <w:t>i</w:t>
      </w:r>
      <w:r>
        <w:rPr>
          <w:sz w:val="24"/>
          <w:szCs w:val="24"/>
        </w:rPr>
        <w:t>ning a</w:t>
      </w:r>
      <w:r>
        <w:rPr>
          <w:spacing w:val="-1"/>
          <w:sz w:val="24"/>
          <w:szCs w:val="24"/>
        </w:rPr>
        <w:t>rea</w:t>
      </w:r>
      <w:r>
        <w:rPr>
          <w:sz w:val="24"/>
          <w:szCs w:val="24"/>
        </w:rPr>
        <w:t xml:space="preserve">, </w:t>
      </w:r>
      <w:r>
        <w:rPr>
          <w:spacing w:val="2"/>
          <w:sz w:val="24"/>
          <w:szCs w:val="24"/>
        </w:rPr>
        <w:t>w</w:t>
      </w:r>
      <w:r>
        <w:rPr>
          <w:spacing w:val="-1"/>
          <w:sz w:val="24"/>
          <w:szCs w:val="24"/>
        </w:rPr>
        <w:t>a</w:t>
      </w:r>
      <w:r>
        <w:rPr>
          <w:sz w:val="24"/>
          <w:szCs w:val="24"/>
        </w:rPr>
        <w:t>sh</w:t>
      </w:r>
      <w:r>
        <w:rPr>
          <w:spacing w:val="-1"/>
          <w:sz w:val="24"/>
          <w:szCs w:val="24"/>
        </w:rPr>
        <w:t>e</w:t>
      </w:r>
      <w:r>
        <w:rPr>
          <w:sz w:val="24"/>
          <w:szCs w:val="24"/>
        </w:rPr>
        <w:t>d</w:t>
      </w:r>
      <w:r>
        <w:rPr>
          <w:spacing w:val="2"/>
          <w:sz w:val="24"/>
          <w:szCs w:val="24"/>
        </w:rPr>
        <w:t xml:space="preserve"> </w:t>
      </w:r>
      <w:r>
        <w:rPr>
          <w:spacing w:val="-1"/>
          <w:sz w:val="24"/>
          <w:szCs w:val="24"/>
        </w:rPr>
        <w:t>a</w:t>
      </w:r>
      <w:r>
        <w:rPr>
          <w:sz w:val="24"/>
          <w:szCs w:val="24"/>
        </w:rPr>
        <w:t>ll</w:t>
      </w:r>
      <w:r>
        <w:rPr>
          <w:spacing w:val="1"/>
          <w:sz w:val="24"/>
          <w:szCs w:val="24"/>
        </w:rPr>
        <w:t xml:space="preserve"> </w:t>
      </w:r>
      <w:r>
        <w:rPr>
          <w:sz w:val="24"/>
          <w:szCs w:val="24"/>
        </w:rPr>
        <w:t xml:space="preserve">dishes </w:t>
      </w:r>
      <w:r>
        <w:rPr>
          <w:spacing w:val="-1"/>
          <w:sz w:val="24"/>
          <w:szCs w:val="24"/>
        </w:rPr>
        <w:t>f</w:t>
      </w:r>
      <w:r>
        <w:rPr>
          <w:sz w:val="24"/>
          <w:szCs w:val="24"/>
        </w:rPr>
        <w:t>or a</w:t>
      </w:r>
      <w:r>
        <w:rPr>
          <w:spacing w:val="-2"/>
          <w:sz w:val="24"/>
          <w:szCs w:val="24"/>
        </w:rPr>
        <w:t xml:space="preserve"> </w:t>
      </w:r>
      <w:r>
        <w:rPr>
          <w:sz w:val="24"/>
          <w:szCs w:val="24"/>
        </w:rPr>
        <w:t>din</w:t>
      </w:r>
      <w:r>
        <w:rPr>
          <w:spacing w:val="1"/>
          <w:sz w:val="24"/>
          <w:szCs w:val="24"/>
        </w:rPr>
        <w:t>i</w:t>
      </w:r>
      <w:r>
        <w:rPr>
          <w:sz w:val="24"/>
          <w:szCs w:val="24"/>
        </w:rPr>
        <w:t>ng h</w:t>
      </w:r>
      <w:r>
        <w:rPr>
          <w:spacing w:val="-1"/>
          <w:sz w:val="24"/>
          <w:szCs w:val="24"/>
        </w:rPr>
        <w:t>a</w:t>
      </w:r>
      <w:r>
        <w:rPr>
          <w:spacing w:val="3"/>
          <w:sz w:val="24"/>
          <w:szCs w:val="24"/>
        </w:rPr>
        <w:t>l</w:t>
      </w:r>
      <w:r>
        <w:rPr>
          <w:sz w:val="24"/>
          <w:szCs w:val="24"/>
        </w:rPr>
        <w:t>l, r</w:t>
      </w:r>
      <w:r>
        <w:rPr>
          <w:spacing w:val="4"/>
          <w:sz w:val="24"/>
          <w:szCs w:val="24"/>
        </w:rPr>
        <w:t>e</w:t>
      </w:r>
      <w:r>
        <w:rPr>
          <w:sz w:val="24"/>
          <w:szCs w:val="24"/>
        </w:rPr>
        <w:t>- stock</w:t>
      </w:r>
      <w:r>
        <w:rPr>
          <w:spacing w:val="-1"/>
          <w:sz w:val="24"/>
          <w:szCs w:val="24"/>
        </w:rPr>
        <w:t>e</w:t>
      </w:r>
      <w:r>
        <w:rPr>
          <w:sz w:val="24"/>
          <w:szCs w:val="24"/>
        </w:rPr>
        <w:t>d the p</w:t>
      </w:r>
      <w:r>
        <w:rPr>
          <w:spacing w:val="-1"/>
          <w:sz w:val="24"/>
          <w:szCs w:val="24"/>
        </w:rPr>
        <w:t>a</w:t>
      </w:r>
      <w:r>
        <w:rPr>
          <w:sz w:val="24"/>
          <w:szCs w:val="24"/>
        </w:rPr>
        <w:t>nt</w:t>
      </w:r>
      <w:r>
        <w:rPr>
          <w:spacing w:val="4"/>
          <w:sz w:val="24"/>
          <w:szCs w:val="24"/>
        </w:rPr>
        <w:t>r</w:t>
      </w:r>
      <w:r>
        <w:rPr>
          <w:sz w:val="24"/>
          <w:szCs w:val="24"/>
        </w:rPr>
        <w:t>y</w:t>
      </w:r>
      <w:r>
        <w:rPr>
          <w:spacing w:val="-5"/>
          <w:sz w:val="24"/>
          <w:szCs w:val="24"/>
        </w:rPr>
        <w:t xml:space="preserve"> </w:t>
      </w:r>
      <w:r>
        <w:rPr>
          <w:sz w:val="24"/>
          <w:szCs w:val="24"/>
        </w:rPr>
        <w:t xml:space="preserve">with </w:t>
      </w:r>
      <w:r>
        <w:rPr>
          <w:spacing w:val="2"/>
          <w:sz w:val="24"/>
          <w:szCs w:val="24"/>
        </w:rPr>
        <w:t>an</w:t>
      </w:r>
      <w:r>
        <w:rPr>
          <w:spacing w:val="-5"/>
          <w:sz w:val="24"/>
          <w:szCs w:val="24"/>
        </w:rPr>
        <w:t>y</w:t>
      </w:r>
      <w:r>
        <w:rPr>
          <w:sz w:val="24"/>
          <w:szCs w:val="24"/>
        </w:rPr>
        <w:t>th</w:t>
      </w:r>
      <w:r>
        <w:rPr>
          <w:spacing w:val="1"/>
          <w:sz w:val="24"/>
          <w:szCs w:val="24"/>
        </w:rPr>
        <w:t>i</w:t>
      </w:r>
      <w:r>
        <w:rPr>
          <w:sz w:val="24"/>
          <w:szCs w:val="24"/>
        </w:rPr>
        <w:t xml:space="preserve">ng the </w:t>
      </w:r>
      <w:r>
        <w:rPr>
          <w:spacing w:val="-1"/>
          <w:sz w:val="24"/>
          <w:szCs w:val="24"/>
        </w:rPr>
        <w:t>re</w:t>
      </w:r>
      <w:r>
        <w:rPr>
          <w:sz w:val="24"/>
          <w:szCs w:val="24"/>
        </w:rPr>
        <w:t>si</w:t>
      </w:r>
      <w:r>
        <w:rPr>
          <w:spacing w:val="3"/>
          <w:sz w:val="24"/>
          <w:szCs w:val="24"/>
        </w:rPr>
        <w:t>d</w:t>
      </w:r>
      <w:r>
        <w:rPr>
          <w:spacing w:val="-1"/>
          <w:sz w:val="24"/>
          <w:szCs w:val="24"/>
        </w:rPr>
        <w:t>e</w:t>
      </w:r>
      <w:r>
        <w:rPr>
          <w:sz w:val="24"/>
          <w:szCs w:val="24"/>
        </w:rPr>
        <w:t xml:space="preserve">nts </w:t>
      </w:r>
      <w:r>
        <w:rPr>
          <w:spacing w:val="1"/>
          <w:sz w:val="24"/>
          <w:szCs w:val="24"/>
        </w:rPr>
        <w:t>m</w:t>
      </w:r>
      <w:r>
        <w:rPr>
          <w:spacing w:val="-1"/>
          <w:sz w:val="24"/>
          <w:szCs w:val="24"/>
        </w:rPr>
        <w:t>a</w:t>
      </w:r>
      <w:r>
        <w:rPr>
          <w:sz w:val="24"/>
          <w:szCs w:val="24"/>
        </w:rPr>
        <w:t>y</w:t>
      </w:r>
      <w:r>
        <w:rPr>
          <w:spacing w:val="-3"/>
          <w:sz w:val="24"/>
          <w:szCs w:val="24"/>
        </w:rPr>
        <w:t xml:space="preserve"> </w:t>
      </w:r>
      <w:r>
        <w:rPr>
          <w:sz w:val="24"/>
          <w:szCs w:val="24"/>
        </w:rPr>
        <w:t>n</w:t>
      </w:r>
      <w:r>
        <w:rPr>
          <w:spacing w:val="1"/>
          <w:sz w:val="24"/>
          <w:szCs w:val="24"/>
        </w:rPr>
        <w:t>e</w:t>
      </w:r>
      <w:r>
        <w:rPr>
          <w:spacing w:val="-1"/>
          <w:sz w:val="24"/>
          <w:szCs w:val="24"/>
        </w:rPr>
        <w:t>e</w:t>
      </w:r>
      <w:r>
        <w:rPr>
          <w:sz w:val="24"/>
          <w:szCs w:val="24"/>
        </w:rPr>
        <w:t>d, s</w:t>
      </w:r>
      <w:r>
        <w:rPr>
          <w:spacing w:val="-1"/>
          <w:sz w:val="24"/>
          <w:szCs w:val="24"/>
        </w:rPr>
        <w:t>e</w:t>
      </w:r>
      <w:r>
        <w:rPr>
          <w:sz w:val="24"/>
          <w:szCs w:val="24"/>
        </w:rPr>
        <w:t xml:space="preserve">t </w:t>
      </w:r>
      <w:r>
        <w:rPr>
          <w:spacing w:val="1"/>
          <w:sz w:val="24"/>
          <w:szCs w:val="24"/>
        </w:rPr>
        <w:t>t</w:t>
      </w:r>
      <w:r>
        <w:rPr>
          <w:spacing w:val="-1"/>
          <w:sz w:val="24"/>
          <w:szCs w:val="24"/>
        </w:rPr>
        <w:t>a</w:t>
      </w:r>
      <w:r>
        <w:rPr>
          <w:sz w:val="24"/>
          <w:szCs w:val="24"/>
        </w:rPr>
        <w:t xml:space="preserve">bles </w:t>
      </w:r>
      <w:r>
        <w:rPr>
          <w:spacing w:val="-1"/>
          <w:sz w:val="24"/>
          <w:szCs w:val="24"/>
        </w:rPr>
        <w:t>f</w:t>
      </w:r>
      <w:r>
        <w:rPr>
          <w:spacing w:val="2"/>
          <w:sz w:val="24"/>
          <w:szCs w:val="24"/>
        </w:rPr>
        <w:t>o</w:t>
      </w:r>
      <w:r>
        <w:rPr>
          <w:sz w:val="24"/>
          <w:szCs w:val="24"/>
        </w:rPr>
        <w:t>r n</w:t>
      </w:r>
      <w:r>
        <w:rPr>
          <w:spacing w:val="-2"/>
          <w:sz w:val="24"/>
          <w:szCs w:val="24"/>
        </w:rPr>
        <w:t>e</w:t>
      </w:r>
      <w:r>
        <w:rPr>
          <w:sz w:val="24"/>
          <w:szCs w:val="24"/>
        </w:rPr>
        <w:t>xt</w:t>
      </w:r>
      <w:r>
        <w:rPr>
          <w:spacing w:val="3"/>
          <w:sz w:val="24"/>
          <w:szCs w:val="24"/>
        </w:rPr>
        <w:t xml:space="preserve"> </w:t>
      </w:r>
      <w:r>
        <w:rPr>
          <w:sz w:val="24"/>
          <w:szCs w:val="24"/>
        </w:rPr>
        <w:t>me</w:t>
      </w:r>
      <w:r>
        <w:rPr>
          <w:spacing w:val="-1"/>
          <w:sz w:val="24"/>
          <w:szCs w:val="24"/>
        </w:rPr>
        <w:t>a</w:t>
      </w:r>
      <w:r>
        <w:rPr>
          <w:sz w:val="24"/>
          <w:szCs w:val="24"/>
        </w:rPr>
        <w:t>l, e</w:t>
      </w:r>
      <w:r>
        <w:rPr>
          <w:spacing w:val="4"/>
          <w:sz w:val="24"/>
          <w:szCs w:val="24"/>
        </w:rPr>
        <w:t>t</w:t>
      </w:r>
      <w:r>
        <w:rPr>
          <w:spacing w:val="-1"/>
          <w:sz w:val="24"/>
          <w:szCs w:val="24"/>
        </w:rPr>
        <w:t>c.</w:t>
      </w:r>
    </w:p>
    <w:p w:rsidR="006D5E34" w:rsidRDefault="006D5E34" w:rsidP="006D5E34">
      <w:pPr>
        <w:spacing w:line="200" w:lineRule="exact"/>
      </w:pPr>
    </w:p>
    <w:p w:rsidR="00CD228D" w:rsidRDefault="00CD228D">
      <w:pPr>
        <w:spacing w:line="200" w:lineRule="exact"/>
      </w:pPr>
    </w:p>
    <w:p w:rsidR="00CD228D" w:rsidRDefault="00CD228D">
      <w:pPr>
        <w:spacing w:line="200" w:lineRule="exact"/>
      </w:pPr>
    </w:p>
    <w:p w:rsidR="00CD228D" w:rsidRDefault="00CD228D">
      <w:pPr>
        <w:spacing w:before="11" w:line="200" w:lineRule="exact"/>
      </w:pPr>
    </w:p>
    <w:sectPr w:rsidR="00CD228D">
      <w:headerReference w:type="default" r:id="rId7"/>
      <w:pgSz w:w="12240" w:h="15840"/>
      <w:pgMar w:top="1700" w:right="560" w:bottom="280" w:left="560" w:header="81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9AC" w:rsidRDefault="008F39AC">
      <w:r>
        <w:separator/>
      </w:r>
    </w:p>
  </w:endnote>
  <w:endnote w:type="continuationSeparator" w:id="0">
    <w:p w:rsidR="008F39AC" w:rsidRDefault="008F3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9AC" w:rsidRDefault="008F39AC">
      <w:r>
        <w:separator/>
      </w:r>
    </w:p>
  </w:footnote>
  <w:footnote w:type="continuationSeparator" w:id="0">
    <w:p w:rsidR="008F39AC" w:rsidRDefault="008F3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28D" w:rsidRDefault="008F39AC">
    <w:pPr>
      <w:spacing w:line="200" w:lineRule="exact"/>
    </w:pPr>
    <w:r>
      <w:pict>
        <v:group id="_x0000_s2052" style="position:absolute;margin-left:34.55pt;margin-top:96.25pt;width:543pt;height:0;z-index:-251660288;mso-position-horizontal-relative:page;mso-position-vertical-relative:page" coordorigin="691,1925" coordsize="10860,0">
          <v:shape id="_x0000_s2053" style="position:absolute;left:691;top:1925;width:10860;height:0" coordorigin="691,1925" coordsize="10860,0" path="m691,1925r10860,e" filled="f" strokeweight="1.54pt">
            <v:path arrowok="t"/>
          </v:shape>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213.95pt;margin-top:39.8pt;width:184.4pt;height:26pt;z-index:-251659264;mso-position-horizontal-relative:page;mso-position-vertical-relative:page" filled="f" stroked="f">
          <v:textbox style="mso-next-textbox:#_x0000_s2051" inset="0,0,0,0">
            <w:txbxContent>
              <w:p w:rsidR="00CD228D" w:rsidRDefault="0032632D">
                <w:pPr>
                  <w:spacing w:line="500" w:lineRule="exact"/>
                  <w:ind w:left="20" w:right="-72"/>
                  <w:rPr>
                    <w:rFonts w:ascii="Calibri Light" w:eastAsia="Calibri Light" w:hAnsi="Calibri Light" w:cs="Calibri Light"/>
                    <w:sz w:val="48"/>
                    <w:szCs w:val="48"/>
                  </w:rPr>
                </w:pPr>
                <w:r>
                  <w:rPr>
                    <w:rFonts w:ascii="Calibri Light" w:eastAsia="Calibri Light" w:hAnsi="Calibri Light" w:cs="Calibri Light"/>
                    <w:spacing w:val="-4"/>
                    <w:position w:val="3"/>
                    <w:sz w:val="48"/>
                    <w:szCs w:val="48"/>
                  </w:rPr>
                  <w:t>A</w:t>
                </w:r>
                <w:r>
                  <w:rPr>
                    <w:rFonts w:ascii="Calibri Light" w:eastAsia="Calibri Light" w:hAnsi="Calibri Light" w:cs="Calibri Light"/>
                    <w:spacing w:val="-3"/>
                    <w:position w:val="3"/>
                    <w:sz w:val="48"/>
                    <w:szCs w:val="48"/>
                  </w:rPr>
                  <w:t>lyss</w:t>
                </w:r>
                <w:r>
                  <w:rPr>
                    <w:rFonts w:ascii="Calibri Light" w:eastAsia="Calibri Light" w:hAnsi="Calibri Light" w:cs="Calibri Light"/>
                    <w:position w:val="3"/>
                    <w:sz w:val="48"/>
                    <w:szCs w:val="48"/>
                  </w:rPr>
                  <w:t>a</w:t>
                </w:r>
                <w:r>
                  <w:rPr>
                    <w:rFonts w:ascii="Calibri Light" w:eastAsia="Calibri Light" w:hAnsi="Calibri Light" w:cs="Calibri Light"/>
                    <w:spacing w:val="-8"/>
                    <w:position w:val="3"/>
                    <w:sz w:val="48"/>
                    <w:szCs w:val="48"/>
                  </w:rPr>
                  <w:t xml:space="preserve"> </w:t>
                </w:r>
                <w:r>
                  <w:rPr>
                    <w:rFonts w:ascii="Calibri Light" w:eastAsia="Calibri Light" w:hAnsi="Calibri Light" w:cs="Calibri Light"/>
                    <w:spacing w:val="-2"/>
                    <w:position w:val="3"/>
                    <w:sz w:val="48"/>
                    <w:szCs w:val="48"/>
                  </w:rPr>
                  <w:t>L</w:t>
                </w:r>
                <w:r>
                  <w:rPr>
                    <w:rFonts w:ascii="Calibri Light" w:eastAsia="Calibri Light" w:hAnsi="Calibri Light" w:cs="Calibri Light"/>
                    <w:spacing w:val="-4"/>
                    <w:position w:val="3"/>
                    <w:sz w:val="48"/>
                    <w:szCs w:val="48"/>
                  </w:rPr>
                  <w:t>e</w:t>
                </w:r>
                <w:r>
                  <w:rPr>
                    <w:rFonts w:ascii="Calibri Light" w:eastAsia="Calibri Light" w:hAnsi="Calibri Light" w:cs="Calibri Light"/>
                    <w:spacing w:val="-3"/>
                    <w:position w:val="3"/>
                    <w:sz w:val="48"/>
                    <w:szCs w:val="48"/>
                  </w:rPr>
                  <w:t>a</w:t>
                </w:r>
                <w:r>
                  <w:rPr>
                    <w:rFonts w:ascii="Calibri Light" w:eastAsia="Calibri Light" w:hAnsi="Calibri Light" w:cs="Calibri Light"/>
                    <w:spacing w:val="-5"/>
                    <w:position w:val="3"/>
                    <w:sz w:val="48"/>
                    <w:szCs w:val="48"/>
                  </w:rPr>
                  <w:t>n</w:t>
                </w:r>
                <w:r>
                  <w:rPr>
                    <w:rFonts w:ascii="Calibri Light" w:eastAsia="Calibri Light" w:hAnsi="Calibri Light" w:cs="Calibri Light"/>
                    <w:position w:val="3"/>
                    <w:sz w:val="48"/>
                    <w:szCs w:val="48"/>
                  </w:rPr>
                  <w:t>n</w:t>
                </w:r>
                <w:r>
                  <w:rPr>
                    <w:rFonts w:ascii="Calibri Light" w:eastAsia="Calibri Light" w:hAnsi="Calibri Light" w:cs="Calibri Light"/>
                    <w:spacing w:val="-7"/>
                    <w:position w:val="3"/>
                    <w:sz w:val="48"/>
                    <w:szCs w:val="48"/>
                  </w:rPr>
                  <w:t xml:space="preserve"> </w:t>
                </w:r>
                <w:r>
                  <w:rPr>
                    <w:rFonts w:ascii="Calibri Light" w:eastAsia="Calibri Light" w:hAnsi="Calibri Light" w:cs="Calibri Light"/>
                    <w:spacing w:val="-5"/>
                    <w:position w:val="3"/>
                    <w:sz w:val="48"/>
                    <w:szCs w:val="48"/>
                  </w:rPr>
                  <w:t>O</w:t>
                </w:r>
                <w:r>
                  <w:rPr>
                    <w:rFonts w:ascii="Calibri Light" w:eastAsia="Calibri Light" w:hAnsi="Calibri Light" w:cs="Calibri Light"/>
                    <w:spacing w:val="-6"/>
                    <w:position w:val="3"/>
                    <w:sz w:val="48"/>
                    <w:szCs w:val="48"/>
                  </w:rPr>
                  <w:t>s</w:t>
                </w:r>
                <w:r>
                  <w:rPr>
                    <w:rFonts w:ascii="Calibri Light" w:eastAsia="Calibri Light" w:hAnsi="Calibri Light" w:cs="Calibri Light"/>
                    <w:spacing w:val="-2"/>
                    <w:position w:val="3"/>
                    <w:sz w:val="48"/>
                    <w:szCs w:val="48"/>
                  </w:rPr>
                  <w:t>t</w:t>
                </w:r>
                <w:r>
                  <w:rPr>
                    <w:rFonts w:ascii="Calibri Light" w:eastAsia="Calibri Light" w:hAnsi="Calibri Light" w:cs="Calibri Light"/>
                    <w:spacing w:val="-4"/>
                    <w:position w:val="3"/>
                    <w:sz w:val="48"/>
                    <w:szCs w:val="48"/>
                  </w:rPr>
                  <w:t>e</w:t>
                </w:r>
                <w:r>
                  <w:rPr>
                    <w:rFonts w:ascii="Calibri Light" w:eastAsia="Calibri Light" w:hAnsi="Calibri Light" w:cs="Calibri Light"/>
                    <w:position w:val="3"/>
                    <w:sz w:val="48"/>
                    <w:szCs w:val="48"/>
                  </w:rPr>
                  <w:t>n</w:t>
                </w:r>
              </w:p>
            </w:txbxContent>
          </v:textbox>
          <w10:wrap anchorx="page" anchory="page"/>
        </v:shape>
      </w:pict>
    </w:r>
    <w:r>
      <w:pict>
        <v:shape id="_x0000_s2050" type="#_x0000_t202" style="position:absolute;margin-left:35pt;margin-top:73.95pt;width:208.65pt;height:14pt;z-index:-251658240;mso-position-horizontal-relative:page;mso-position-vertical-relative:page" filled="f" stroked="f">
          <v:textbox style="mso-next-textbox:#_x0000_s2050" inset="0,0,0,0">
            <w:txbxContent>
              <w:p w:rsidR="00CD228D" w:rsidRDefault="0032632D">
                <w:pPr>
                  <w:spacing w:line="260" w:lineRule="exact"/>
                  <w:ind w:left="20" w:right="-36"/>
                  <w:rPr>
                    <w:sz w:val="24"/>
                    <w:szCs w:val="24"/>
                  </w:rPr>
                </w:pPr>
                <w:r>
                  <w:rPr>
                    <w:sz w:val="24"/>
                    <w:szCs w:val="24"/>
                  </w:rPr>
                  <w:t>Em</w:t>
                </w:r>
                <w:r>
                  <w:rPr>
                    <w:spacing w:val="-1"/>
                    <w:sz w:val="24"/>
                    <w:szCs w:val="24"/>
                  </w:rPr>
                  <w:t>a</w:t>
                </w:r>
                <w:r>
                  <w:rPr>
                    <w:sz w:val="24"/>
                    <w:szCs w:val="24"/>
                  </w:rPr>
                  <w:t>i</w:t>
                </w:r>
                <w:r>
                  <w:rPr>
                    <w:spacing w:val="1"/>
                    <w:sz w:val="24"/>
                    <w:szCs w:val="24"/>
                  </w:rPr>
                  <w:t>l</w:t>
                </w:r>
                <w:r>
                  <w:rPr>
                    <w:sz w:val="24"/>
                    <w:szCs w:val="24"/>
                  </w:rPr>
                  <w:t xml:space="preserve">: </w:t>
                </w:r>
                <w:r>
                  <w:rPr>
                    <w:color w:val="0462C1"/>
                    <w:spacing w:val="-59"/>
                    <w:sz w:val="24"/>
                    <w:szCs w:val="24"/>
                  </w:rPr>
                  <w:t xml:space="preserve"> </w:t>
                </w:r>
                <w:hyperlink r:id="rId1" w:history="1">
                  <w:r w:rsidR="00FA0086" w:rsidRPr="00192D08">
                    <w:rPr>
                      <w:rStyle w:val="Hyperlink"/>
                      <w:sz w:val="24"/>
                      <w:szCs w:val="24"/>
                      <w:u w:color="0462C1"/>
                    </w:rPr>
                    <w:t>osten</w:t>
                  </w:r>
                  <w:r w:rsidR="00FA0086" w:rsidRPr="00192D08">
                    <w:rPr>
                      <w:rStyle w:val="Hyperlink"/>
                      <w:spacing w:val="-1"/>
                      <w:sz w:val="24"/>
                      <w:szCs w:val="24"/>
                      <w:u w:color="0462C1"/>
                    </w:rPr>
                    <w:t>a</w:t>
                  </w:r>
                  <w:r w:rsidR="00FA0086" w:rsidRPr="00192D08">
                    <w:rPr>
                      <w:rStyle w:val="Hyperlink"/>
                      <w:sz w:val="24"/>
                      <w:szCs w:val="24"/>
                      <w:u w:color="0462C1"/>
                    </w:rPr>
                    <w:t>l13@mans</w:t>
                  </w:r>
                  <w:r w:rsidR="00FA0086" w:rsidRPr="00192D08">
                    <w:rPr>
                      <w:rStyle w:val="Hyperlink"/>
                      <w:spacing w:val="-1"/>
                      <w:sz w:val="24"/>
                      <w:szCs w:val="24"/>
                      <w:u w:color="0462C1"/>
                    </w:rPr>
                    <w:t>f</w:t>
                  </w:r>
                  <w:r w:rsidR="00FA0086" w:rsidRPr="00192D08">
                    <w:rPr>
                      <w:rStyle w:val="Hyperlink"/>
                      <w:sz w:val="24"/>
                      <w:szCs w:val="24"/>
                      <w:u w:color="0462C1"/>
                    </w:rPr>
                    <w:t>ield.</w:t>
                  </w:r>
                  <w:r w:rsidR="00FA0086" w:rsidRPr="00192D08">
                    <w:rPr>
                      <w:rStyle w:val="Hyperlink"/>
                      <w:spacing w:val="-1"/>
                      <w:sz w:val="24"/>
                      <w:szCs w:val="24"/>
                      <w:u w:color="0462C1"/>
                    </w:rPr>
                    <w:t>e</w:t>
                  </w:r>
                  <w:r w:rsidR="00FA0086" w:rsidRPr="00192D08">
                    <w:rPr>
                      <w:rStyle w:val="Hyperlink"/>
                      <w:sz w:val="24"/>
                      <w:szCs w:val="24"/>
                      <w:u w:color="0462C1"/>
                    </w:rPr>
                    <w:t>du</w:t>
                  </w:r>
                </w:hyperlink>
              </w:p>
            </w:txbxContent>
          </v:textbox>
          <w10:wrap anchorx="page" anchory="page"/>
        </v:shape>
      </w:pict>
    </w:r>
    <w:r>
      <w:pict>
        <v:shape id="_x0000_s2049" type="#_x0000_t202" style="position:absolute;margin-left:346.85pt;margin-top:73.95pt;width:228.6pt;height:14pt;z-index:-251657216;mso-position-horizontal-relative:page;mso-position-vertical-relative:page" filled="f" stroked="f">
          <v:textbox style="mso-next-textbox:#_x0000_s2049" inset="0,0,0,0">
            <w:txbxContent>
              <w:p w:rsidR="00CD228D" w:rsidRDefault="0032632D">
                <w:pPr>
                  <w:spacing w:line="260" w:lineRule="exact"/>
                  <w:ind w:left="20" w:right="-36"/>
                  <w:rPr>
                    <w:sz w:val="24"/>
                    <w:szCs w:val="24"/>
                  </w:rPr>
                </w:pPr>
                <w:r>
                  <w:rPr>
                    <w:spacing w:val="1"/>
                    <w:sz w:val="24"/>
                    <w:szCs w:val="24"/>
                  </w:rPr>
                  <w:t>P</w:t>
                </w:r>
                <w:r>
                  <w:rPr>
                    <w:sz w:val="24"/>
                    <w:szCs w:val="24"/>
                  </w:rPr>
                  <w:t>ort</w:t>
                </w:r>
                <w:r>
                  <w:rPr>
                    <w:spacing w:val="-1"/>
                    <w:sz w:val="24"/>
                    <w:szCs w:val="24"/>
                  </w:rPr>
                  <w:t>f</w:t>
                </w:r>
                <w:r>
                  <w:rPr>
                    <w:sz w:val="24"/>
                    <w:szCs w:val="24"/>
                  </w:rPr>
                  <w:t>ol</w:t>
                </w:r>
                <w:r>
                  <w:rPr>
                    <w:spacing w:val="1"/>
                    <w:sz w:val="24"/>
                    <w:szCs w:val="24"/>
                  </w:rPr>
                  <w:t>i</w:t>
                </w:r>
                <w:r>
                  <w:rPr>
                    <w:sz w:val="24"/>
                    <w:szCs w:val="24"/>
                  </w:rPr>
                  <w:t xml:space="preserve">o of </w:t>
                </w:r>
                <w:r>
                  <w:rPr>
                    <w:spacing w:val="-1"/>
                    <w:sz w:val="24"/>
                    <w:szCs w:val="24"/>
                  </w:rPr>
                  <w:t>w</w:t>
                </w:r>
                <w:r>
                  <w:rPr>
                    <w:sz w:val="24"/>
                    <w:szCs w:val="24"/>
                  </w:rPr>
                  <w:t xml:space="preserve">ork: </w:t>
                </w:r>
                <w:hyperlink r:id="rId2">
                  <w:r>
                    <w:rPr>
                      <w:color w:val="0462C1"/>
                      <w:sz w:val="24"/>
                      <w:szCs w:val="24"/>
                      <w:u w:val="single" w:color="0462C1"/>
                    </w:rPr>
                    <w:t>ht</w:t>
                  </w:r>
                  <w:r>
                    <w:rPr>
                      <w:color w:val="0462C1"/>
                      <w:spacing w:val="1"/>
                      <w:sz w:val="24"/>
                      <w:szCs w:val="24"/>
                      <w:u w:val="single" w:color="0462C1"/>
                    </w:rPr>
                    <w:t>t</w:t>
                  </w:r>
                  <w:r>
                    <w:rPr>
                      <w:color w:val="0462C1"/>
                      <w:sz w:val="24"/>
                      <w:szCs w:val="24"/>
                      <w:u w:val="single" w:color="0462C1"/>
                    </w:rPr>
                    <w:t>ps:</w:t>
                  </w:r>
                  <w:r>
                    <w:rPr>
                      <w:color w:val="0462C1"/>
                      <w:spacing w:val="1"/>
                      <w:sz w:val="24"/>
                      <w:szCs w:val="24"/>
                      <w:u w:val="single" w:color="0462C1"/>
                    </w:rPr>
                    <w:t>/</w:t>
                  </w:r>
                  <w:r>
                    <w:rPr>
                      <w:color w:val="0462C1"/>
                      <w:sz w:val="24"/>
                      <w:szCs w:val="24"/>
                      <w:u w:val="single" w:color="0462C1"/>
                    </w:rPr>
                    <w:t>/g</w:t>
                  </w:r>
                  <w:r>
                    <w:rPr>
                      <w:color w:val="0462C1"/>
                      <w:spacing w:val="1"/>
                      <w:sz w:val="24"/>
                      <w:szCs w:val="24"/>
                      <w:u w:val="single" w:color="0462C1"/>
                    </w:rPr>
                    <w:t>i</w:t>
                  </w:r>
                  <w:r>
                    <w:rPr>
                      <w:color w:val="0462C1"/>
                      <w:sz w:val="24"/>
                      <w:szCs w:val="24"/>
                      <w:u w:val="single" w:color="0462C1"/>
                    </w:rPr>
                    <w:t>thub.c</w:t>
                  </w:r>
                  <w:r>
                    <w:rPr>
                      <w:color w:val="0462C1"/>
                      <w:spacing w:val="-3"/>
                      <w:sz w:val="24"/>
                      <w:szCs w:val="24"/>
                      <w:u w:val="single" w:color="0462C1"/>
                    </w:rPr>
                    <w:t>o</w:t>
                  </w:r>
                  <w:r>
                    <w:rPr>
                      <w:color w:val="0462C1"/>
                      <w:sz w:val="24"/>
                      <w:szCs w:val="24"/>
                      <w:u w:val="single" w:color="0462C1"/>
                    </w:rPr>
                    <w:t>m</w:t>
                  </w:r>
                  <w:r>
                    <w:rPr>
                      <w:color w:val="0462C1"/>
                      <w:spacing w:val="1"/>
                      <w:sz w:val="24"/>
                      <w:szCs w:val="24"/>
                      <w:u w:val="single" w:color="0462C1"/>
                    </w:rPr>
                    <w:t>/</w:t>
                  </w:r>
                  <w:r>
                    <w:rPr>
                      <w:color w:val="0462C1"/>
                      <w:sz w:val="24"/>
                      <w:szCs w:val="24"/>
                      <w:u w:val="single" w:color="0462C1"/>
                    </w:rPr>
                    <w:t>osten</w:t>
                  </w:r>
                  <w:r>
                    <w:rPr>
                      <w:color w:val="0462C1"/>
                      <w:spacing w:val="-1"/>
                      <w:sz w:val="24"/>
                      <w:szCs w:val="24"/>
                      <w:u w:val="single" w:color="0462C1"/>
                    </w:rPr>
                    <w:t>a</w:t>
                  </w:r>
                  <w:r>
                    <w:rPr>
                      <w:color w:val="0462C1"/>
                      <w:sz w:val="24"/>
                      <w:szCs w:val="24"/>
                      <w:u w:val="single" w:color="0462C1"/>
                    </w:rPr>
                    <w:t>l13</w:t>
                  </w:r>
                </w:hyperlink>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606EFC"/>
    <w:multiLevelType w:val="multilevel"/>
    <w:tmpl w:val="28C445D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28D"/>
    <w:rsid w:val="000110AD"/>
    <w:rsid w:val="002B50C6"/>
    <w:rsid w:val="002E7E01"/>
    <w:rsid w:val="0032632D"/>
    <w:rsid w:val="003325C8"/>
    <w:rsid w:val="0039130B"/>
    <w:rsid w:val="00446B35"/>
    <w:rsid w:val="004F6EC2"/>
    <w:rsid w:val="0058408A"/>
    <w:rsid w:val="006D5E34"/>
    <w:rsid w:val="00777E45"/>
    <w:rsid w:val="007C35A7"/>
    <w:rsid w:val="00847467"/>
    <w:rsid w:val="008F39AC"/>
    <w:rsid w:val="00A02452"/>
    <w:rsid w:val="00AF682E"/>
    <w:rsid w:val="00C647BE"/>
    <w:rsid w:val="00CA32DA"/>
    <w:rsid w:val="00CD228D"/>
    <w:rsid w:val="00D05090"/>
    <w:rsid w:val="00EC23FC"/>
    <w:rsid w:val="00F216D3"/>
    <w:rsid w:val="00FA0086"/>
    <w:rsid w:val="00FA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6062C13"/>
  <w15:docId w15:val="{13A41550-76AA-4596-8C46-534B0DC48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A32DA"/>
    <w:pPr>
      <w:tabs>
        <w:tab w:val="center" w:pos="4680"/>
        <w:tab w:val="right" w:pos="9360"/>
      </w:tabs>
    </w:pPr>
  </w:style>
  <w:style w:type="character" w:customStyle="1" w:styleId="HeaderChar">
    <w:name w:val="Header Char"/>
    <w:basedOn w:val="DefaultParagraphFont"/>
    <w:link w:val="Header"/>
    <w:uiPriority w:val="99"/>
    <w:rsid w:val="00CA32DA"/>
  </w:style>
  <w:style w:type="paragraph" w:styleId="Footer">
    <w:name w:val="footer"/>
    <w:basedOn w:val="Normal"/>
    <w:link w:val="FooterChar"/>
    <w:uiPriority w:val="99"/>
    <w:unhideWhenUsed/>
    <w:rsid w:val="00CA32DA"/>
    <w:pPr>
      <w:tabs>
        <w:tab w:val="center" w:pos="4680"/>
        <w:tab w:val="right" w:pos="9360"/>
      </w:tabs>
    </w:pPr>
  </w:style>
  <w:style w:type="character" w:customStyle="1" w:styleId="FooterChar">
    <w:name w:val="Footer Char"/>
    <w:basedOn w:val="DefaultParagraphFont"/>
    <w:link w:val="Footer"/>
    <w:uiPriority w:val="99"/>
    <w:rsid w:val="00CA32DA"/>
  </w:style>
  <w:style w:type="character" w:styleId="Hyperlink">
    <w:name w:val="Hyperlink"/>
    <w:basedOn w:val="DefaultParagraphFont"/>
    <w:uiPriority w:val="99"/>
    <w:unhideWhenUsed/>
    <w:rsid w:val="00CA32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github.com/ostenal13" TargetMode="External"/><Relationship Id="rId1" Type="http://schemas.openxmlformats.org/officeDocument/2006/relationships/hyperlink" Target="mailto:ostenal13@mansfiel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Osten</dc:creator>
  <cp:lastModifiedBy>adminct</cp:lastModifiedBy>
  <cp:revision>7</cp:revision>
  <dcterms:created xsi:type="dcterms:W3CDTF">2017-10-02T13:37:00Z</dcterms:created>
  <dcterms:modified xsi:type="dcterms:W3CDTF">2017-10-26T12:18:00Z</dcterms:modified>
</cp:coreProperties>
</file>